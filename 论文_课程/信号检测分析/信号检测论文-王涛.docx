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bookmarkStart w:id="0" w:name="_MON_1656098108"/>
    <w:bookmarkEnd w:id="0"/>
    <w:p w:rsidR="00144BA2" w:rsidRPr="003454C3" w:rsidRDefault="00C30904" w:rsidP="000D5876">
      <w:pPr>
        <w:spacing w:line="440" w:lineRule="atLeast"/>
        <w:rPr>
          <w:sz w:val="32"/>
          <w:szCs w:val="32"/>
        </w:rPr>
      </w:pPr>
      <w:r>
        <w:rPr>
          <w:sz w:val="32"/>
          <w:szCs w:val="32"/>
        </w:rPr>
        <w:object w:dxaOrig="8306" w:dyaOrig="137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688.2pt" o:ole="">
            <v:imagedata r:id="rId8" o:title=""/>
          </v:shape>
          <o:OLEObject Type="Embed" ProgID="Word.Document.12" ShapeID="_x0000_i1025" DrawAspect="Content" ObjectID="_1656098137" r:id="rId9">
            <o:FieldCodes>\s</o:FieldCodes>
          </o:OLEObject>
        </w:object>
      </w:r>
    </w:p>
    <w:sdt>
      <w:sdtPr>
        <w:rPr>
          <w:rFonts w:ascii="Times New Roman" w:eastAsia="宋体" w:hAnsi="Times New Roman" w:cs="Times New Roman"/>
          <w:color w:val="auto"/>
          <w:sz w:val="24"/>
          <w:szCs w:val="21"/>
          <w:lang w:val="zh-CN"/>
        </w:rPr>
        <w:id w:val="-850335439"/>
        <w:docPartObj>
          <w:docPartGallery w:val="Table of Contents"/>
          <w:docPartUnique/>
        </w:docPartObj>
      </w:sdtPr>
      <w:sdtEndPr>
        <w:rPr>
          <w:b/>
          <w:bCs/>
        </w:rPr>
      </w:sdtEndPr>
      <w:sdtContent>
        <w:p w:rsidR="006E5D5A" w:rsidRDefault="006E5D5A">
          <w:pPr>
            <w:pStyle w:val="TOC"/>
          </w:pPr>
          <w:r>
            <w:rPr>
              <w:lang w:val="zh-CN"/>
            </w:rPr>
            <w:t>目录</w:t>
          </w:r>
        </w:p>
        <w:p w:rsidR="00D11735" w:rsidRDefault="006E5D5A">
          <w:pPr>
            <w:pStyle w:val="12"/>
            <w:tabs>
              <w:tab w:val="right" w:leader="dot" w:pos="8296"/>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45485151" w:history="1">
            <w:r w:rsidR="00D11735" w:rsidRPr="00646560">
              <w:rPr>
                <w:rStyle w:val="ac"/>
                <w:noProof/>
              </w:rPr>
              <w:t>摘要</w:t>
            </w:r>
            <w:r w:rsidR="00D11735">
              <w:rPr>
                <w:noProof/>
                <w:webHidden/>
              </w:rPr>
              <w:tab/>
            </w:r>
            <w:r w:rsidR="00D11735">
              <w:rPr>
                <w:noProof/>
                <w:webHidden/>
              </w:rPr>
              <w:fldChar w:fldCharType="begin"/>
            </w:r>
            <w:r w:rsidR="00D11735">
              <w:rPr>
                <w:noProof/>
                <w:webHidden/>
              </w:rPr>
              <w:instrText xml:space="preserve"> PAGEREF _Toc45485151 \h </w:instrText>
            </w:r>
            <w:r w:rsidR="00D11735">
              <w:rPr>
                <w:noProof/>
                <w:webHidden/>
              </w:rPr>
            </w:r>
            <w:r w:rsidR="00D11735">
              <w:rPr>
                <w:noProof/>
                <w:webHidden/>
              </w:rPr>
              <w:fldChar w:fldCharType="separate"/>
            </w:r>
            <w:r w:rsidR="00D11735">
              <w:rPr>
                <w:noProof/>
                <w:webHidden/>
              </w:rPr>
              <w:t>1</w:t>
            </w:r>
            <w:r w:rsidR="00D11735">
              <w:rPr>
                <w:noProof/>
                <w:webHidden/>
              </w:rPr>
              <w:fldChar w:fldCharType="end"/>
            </w:r>
          </w:hyperlink>
        </w:p>
        <w:p w:rsidR="00D11735" w:rsidRDefault="007148CF">
          <w:pPr>
            <w:pStyle w:val="12"/>
            <w:tabs>
              <w:tab w:val="right" w:leader="dot" w:pos="8296"/>
            </w:tabs>
            <w:rPr>
              <w:rFonts w:asciiTheme="minorHAnsi" w:eastAsiaTheme="minorEastAsia" w:hAnsiTheme="minorHAnsi" w:cstheme="minorBidi"/>
              <w:noProof/>
              <w:kern w:val="2"/>
              <w:sz w:val="21"/>
              <w:szCs w:val="22"/>
            </w:rPr>
          </w:pPr>
          <w:hyperlink w:anchor="_Toc45485152" w:history="1">
            <w:r w:rsidR="00D11735" w:rsidRPr="00646560">
              <w:rPr>
                <w:rStyle w:val="ac"/>
                <w:noProof/>
              </w:rPr>
              <w:t>关键词</w:t>
            </w:r>
            <w:r w:rsidR="00D11735">
              <w:rPr>
                <w:noProof/>
                <w:webHidden/>
              </w:rPr>
              <w:tab/>
            </w:r>
            <w:r w:rsidR="00D11735">
              <w:rPr>
                <w:noProof/>
                <w:webHidden/>
              </w:rPr>
              <w:fldChar w:fldCharType="begin"/>
            </w:r>
            <w:r w:rsidR="00D11735">
              <w:rPr>
                <w:noProof/>
                <w:webHidden/>
              </w:rPr>
              <w:instrText xml:space="preserve"> PAGEREF _Toc45485152 \h </w:instrText>
            </w:r>
            <w:r w:rsidR="00D11735">
              <w:rPr>
                <w:noProof/>
                <w:webHidden/>
              </w:rPr>
            </w:r>
            <w:r w:rsidR="00D11735">
              <w:rPr>
                <w:noProof/>
                <w:webHidden/>
              </w:rPr>
              <w:fldChar w:fldCharType="separate"/>
            </w:r>
            <w:r w:rsidR="00D11735">
              <w:rPr>
                <w:noProof/>
                <w:webHidden/>
              </w:rPr>
              <w:t>1</w:t>
            </w:r>
            <w:r w:rsidR="00D11735">
              <w:rPr>
                <w:noProof/>
                <w:webHidden/>
              </w:rPr>
              <w:fldChar w:fldCharType="end"/>
            </w:r>
          </w:hyperlink>
        </w:p>
        <w:p w:rsidR="00D11735" w:rsidRDefault="007148CF">
          <w:pPr>
            <w:pStyle w:val="12"/>
            <w:tabs>
              <w:tab w:val="left" w:pos="420"/>
              <w:tab w:val="right" w:leader="dot" w:pos="8296"/>
            </w:tabs>
            <w:rPr>
              <w:rFonts w:asciiTheme="minorHAnsi" w:eastAsiaTheme="minorEastAsia" w:hAnsiTheme="minorHAnsi" w:cstheme="minorBidi"/>
              <w:noProof/>
              <w:kern w:val="2"/>
              <w:sz w:val="21"/>
              <w:szCs w:val="22"/>
            </w:rPr>
          </w:pPr>
          <w:hyperlink w:anchor="_Toc45485153" w:history="1">
            <w:r w:rsidR="00D11735" w:rsidRPr="00646560">
              <w:rPr>
                <w:rStyle w:val="ac"/>
                <w:noProof/>
              </w:rPr>
              <w:t>1.</w:t>
            </w:r>
            <w:r w:rsidR="00D11735">
              <w:rPr>
                <w:rFonts w:asciiTheme="minorHAnsi" w:eastAsiaTheme="minorEastAsia" w:hAnsiTheme="minorHAnsi" w:cstheme="minorBidi"/>
                <w:noProof/>
                <w:kern w:val="2"/>
                <w:sz w:val="21"/>
                <w:szCs w:val="22"/>
              </w:rPr>
              <w:tab/>
            </w:r>
            <w:r w:rsidR="00D11735" w:rsidRPr="00646560">
              <w:rPr>
                <w:rStyle w:val="ac"/>
                <w:noProof/>
              </w:rPr>
              <w:t>前言</w:t>
            </w:r>
            <w:r w:rsidR="00D11735">
              <w:rPr>
                <w:noProof/>
                <w:webHidden/>
              </w:rPr>
              <w:tab/>
            </w:r>
            <w:r w:rsidR="00D11735">
              <w:rPr>
                <w:noProof/>
                <w:webHidden/>
              </w:rPr>
              <w:fldChar w:fldCharType="begin"/>
            </w:r>
            <w:r w:rsidR="00D11735">
              <w:rPr>
                <w:noProof/>
                <w:webHidden/>
              </w:rPr>
              <w:instrText xml:space="preserve"> PAGEREF _Toc45485153 \h </w:instrText>
            </w:r>
            <w:r w:rsidR="00D11735">
              <w:rPr>
                <w:noProof/>
                <w:webHidden/>
              </w:rPr>
            </w:r>
            <w:r w:rsidR="00D11735">
              <w:rPr>
                <w:noProof/>
                <w:webHidden/>
              </w:rPr>
              <w:fldChar w:fldCharType="separate"/>
            </w:r>
            <w:r w:rsidR="00D11735">
              <w:rPr>
                <w:noProof/>
                <w:webHidden/>
              </w:rPr>
              <w:t>1</w:t>
            </w:r>
            <w:r w:rsidR="00D11735">
              <w:rPr>
                <w:noProof/>
                <w:webHidden/>
              </w:rPr>
              <w:fldChar w:fldCharType="end"/>
            </w:r>
          </w:hyperlink>
        </w:p>
        <w:p w:rsidR="00D11735" w:rsidRDefault="007148CF">
          <w:pPr>
            <w:pStyle w:val="12"/>
            <w:tabs>
              <w:tab w:val="left" w:pos="420"/>
              <w:tab w:val="right" w:leader="dot" w:pos="8296"/>
            </w:tabs>
            <w:rPr>
              <w:rFonts w:asciiTheme="minorHAnsi" w:eastAsiaTheme="minorEastAsia" w:hAnsiTheme="minorHAnsi" w:cstheme="minorBidi"/>
              <w:noProof/>
              <w:kern w:val="2"/>
              <w:sz w:val="21"/>
              <w:szCs w:val="22"/>
            </w:rPr>
          </w:pPr>
          <w:hyperlink w:anchor="_Toc45485154" w:history="1">
            <w:r w:rsidR="00D11735" w:rsidRPr="00646560">
              <w:rPr>
                <w:rStyle w:val="ac"/>
                <w:noProof/>
              </w:rPr>
              <w:t>2.</w:t>
            </w:r>
            <w:r w:rsidR="00D11735">
              <w:rPr>
                <w:rFonts w:asciiTheme="minorHAnsi" w:eastAsiaTheme="minorEastAsia" w:hAnsiTheme="minorHAnsi" w:cstheme="minorBidi"/>
                <w:noProof/>
                <w:kern w:val="2"/>
                <w:sz w:val="21"/>
                <w:szCs w:val="22"/>
              </w:rPr>
              <w:tab/>
            </w:r>
            <w:r w:rsidR="00D11735" w:rsidRPr="00646560">
              <w:rPr>
                <w:rStyle w:val="ac"/>
                <w:noProof/>
              </w:rPr>
              <w:t>Kalman</w:t>
            </w:r>
            <w:r w:rsidR="00D11735" w:rsidRPr="00646560">
              <w:rPr>
                <w:rStyle w:val="ac"/>
                <w:noProof/>
              </w:rPr>
              <w:t>滤波器</w:t>
            </w:r>
            <w:r w:rsidR="00D11735">
              <w:rPr>
                <w:noProof/>
                <w:webHidden/>
              </w:rPr>
              <w:tab/>
            </w:r>
            <w:r w:rsidR="00D11735">
              <w:rPr>
                <w:noProof/>
                <w:webHidden/>
              </w:rPr>
              <w:fldChar w:fldCharType="begin"/>
            </w:r>
            <w:r w:rsidR="00D11735">
              <w:rPr>
                <w:noProof/>
                <w:webHidden/>
              </w:rPr>
              <w:instrText xml:space="preserve"> PAGEREF _Toc45485154 \h </w:instrText>
            </w:r>
            <w:r w:rsidR="00D11735">
              <w:rPr>
                <w:noProof/>
                <w:webHidden/>
              </w:rPr>
            </w:r>
            <w:r w:rsidR="00D11735">
              <w:rPr>
                <w:noProof/>
                <w:webHidden/>
              </w:rPr>
              <w:fldChar w:fldCharType="separate"/>
            </w:r>
            <w:r w:rsidR="00D11735">
              <w:rPr>
                <w:noProof/>
                <w:webHidden/>
              </w:rPr>
              <w:t>2</w:t>
            </w:r>
            <w:r w:rsidR="00D11735">
              <w:rPr>
                <w:noProof/>
                <w:webHidden/>
              </w:rPr>
              <w:fldChar w:fldCharType="end"/>
            </w:r>
          </w:hyperlink>
        </w:p>
        <w:p w:rsidR="00D11735" w:rsidRDefault="007148CF">
          <w:pPr>
            <w:pStyle w:val="12"/>
            <w:tabs>
              <w:tab w:val="right" w:leader="dot" w:pos="8296"/>
            </w:tabs>
            <w:rPr>
              <w:rFonts w:asciiTheme="minorHAnsi" w:eastAsiaTheme="minorEastAsia" w:hAnsiTheme="minorHAnsi" w:cstheme="minorBidi"/>
              <w:noProof/>
              <w:kern w:val="2"/>
              <w:sz w:val="21"/>
              <w:szCs w:val="22"/>
            </w:rPr>
          </w:pPr>
          <w:hyperlink w:anchor="_Toc45485155" w:history="1">
            <w:r w:rsidR="00D11735" w:rsidRPr="00646560">
              <w:rPr>
                <w:rStyle w:val="ac"/>
                <w:rFonts w:ascii="宋体" w:hAnsi="宋体"/>
                <w:noProof/>
              </w:rPr>
              <w:t>2.1卡尔曼滤波器的基本思想</w:t>
            </w:r>
            <w:r w:rsidR="00D11735">
              <w:rPr>
                <w:noProof/>
                <w:webHidden/>
              </w:rPr>
              <w:tab/>
            </w:r>
            <w:r w:rsidR="00D11735">
              <w:rPr>
                <w:noProof/>
                <w:webHidden/>
              </w:rPr>
              <w:fldChar w:fldCharType="begin"/>
            </w:r>
            <w:r w:rsidR="00D11735">
              <w:rPr>
                <w:noProof/>
                <w:webHidden/>
              </w:rPr>
              <w:instrText xml:space="preserve"> PAGEREF _Toc45485155 \h </w:instrText>
            </w:r>
            <w:r w:rsidR="00D11735">
              <w:rPr>
                <w:noProof/>
                <w:webHidden/>
              </w:rPr>
            </w:r>
            <w:r w:rsidR="00D11735">
              <w:rPr>
                <w:noProof/>
                <w:webHidden/>
              </w:rPr>
              <w:fldChar w:fldCharType="separate"/>
            </w:r>
            <w:r w:rsidR="00D11735">
              <w:rPr>
                <w:noProof/>
                <w:webHidden/>
              </w:rPr>
              <w:t>2</w:t>
            </w:r>
            <w:r w:rsidR="00D11735">
              <w:rPr>
                <w:noProof/>
                <w:webHidden/>
              </w:rPr>
              <w:fldChar w:fldCharType="end"/>
            </w:r>
          </w:hyperlink>
        </w:p>
        <w:p w:rsidR="00D11735" w:rsidRDefault="007148CF">
          <w:pPr>
            <w:pStyle w:val="12"/>
            <w:tabs>
              <w:tab w:val="right" w:leader="dot" w:pos="8296"/>
            </w:tabs>
            <w:rPr>
              <w:rFonts w:asciiTheme="minorHAnsi" w:eastAsiaTheme="minorEastAsia" w:hAnsiTheme="minorHAnsi" w:cstheme="minorBidi"/>
              <w:noProof/>
              <w:kern w:val="2"/>
              <w:sz w:val="21"/>
              <w:szCs w:val="22"/>
            </w:rPr>
          </w:pPr>
          <w:hyperlink w:anchor="_Toc45485156" w:history="1">
            <w:r w:rsidR="00D11735" w:rsidRPr="00646560">
              <w:rPr>
                <w:rStyle w:val="ac"/>
                <w:rFonts w:ascii="宋体" w:hAnsi="宋体"/>
                <w:noProof/>
              </w:rPr>
              <w:t>2.2 新息过程</w:t>
            </w:r>
            <w:r w:rsidR="00D11735">
              <w:rPr>
                <w:noProof/>
                <w:webHidden/>
              </w:rPr>
              <w:tab/>
            </w:r>
            <w:r w:rsidR="00D11735">
              <w:rPr>
                <w:noProof/>
                <w:webHidden/>
              </w:rPr>
              <w:fldChar w:fldCharType="begin"/>
            </w:r>
            <w:r w:rsidR="00D11735">
              <w:rPr>
                <w:noProof/>
                <w:webHidden/>
              </w:rPr>
              <w:instrText xml:space="preserve"> PAGEREF _Toc45485156 \h </w:instrText>
            </w:r>
            <w:r w:rsidR="00D11735">
              <w:rPr>
                <w:noProof/>
                <w:webHidden/>
              </w:rPr>
            </w:r>
            <w:r w:rsidR="00D11735">
              <w:rPr>
                <w:noProof/>
                <w:webHidden/>
              </w:rPr>
              <w:fldChar w:fldCharType="separate"/>
            </w:r>
            <w:r w:rsidR="00D11735">
              <w:rPr>
                <w:noProof/>
                <w:webHidden/>
              </w:rPr>
              <w:t>3</w:t>
            </w:r>
            <w:r w:rsidR="00D11735">
              <w:rPr>
                <w:noProof/>
                <w:webHidden/>
              </w:rPr>
              <w:fldChar w:fldCharType="end"/>
            </w:r>
          </w:hyperlink>
        </w:p>
        <w:p w:rsidR="00D11735" w:rsidRDefault="007148CF">
          <w:pPr>
            <w:pStyle w:val="12"/>
            <w:tabs>
              <w:tab w:val="right" w:leader="dot" w:pos="8296"/>
            </w:tabs>
            <w:rPr>
              <w:rFonts w:asciiTheme="minorHAnsi" w:eastAsiaTheme="minorEastAsia" w:hAnsiTheme="minorHAnsi" w:cstheme="minorBidi"/>
              <w:noProof/>
              <w:kern w:val="2"/>
              <w:sz w:val="21"/>
              <w:szCs w:val="22"/>
            </w:rPr>
          </w:pPr>
          <w:hyperlink w:anchor="_Toc45485157" w:history="1">
            <w:r w:rsidR="00D11735" w:rsidRPr="00646560">
              <w:rPr>
                <w:rStyle w:val="ac"/>
                <w:rFonts w:ascii="宋体" w:hAnsi="宋体"/>
                <w:noProof/>
              </w:rPr>
              <w:t>2.3 应用新息过程进行状态估计</w:t>
            </w:r>
            <w:r w:rsidR="00D11735">
              <w:rPr>
                <w:noProof/>
                <w:webHidden/>
              </w:rPr>
              <w:tab/>
            </w:r>
            <w:r w:rsidR="00D11735">
              <w:rPr>
                <w:noProof/>
                <w:webHidden/>
              </w:rPr>
              <w:fldChar w:fldCharType="begin"/>
            </w:r>
            <w:r w:rsidR="00D11735">
              <w:rPr>
                <w:noProof/>
                <w:webHidden/>
              </w:rPr>
              <w:instrText xml:space="preserve"> PAGEREF _Toc45485157 \h </w:instrText>
            </w:r>
            <w:r w:rsidR="00D11735">
              <w:rPr>
                <w:noProof/>
                <w:webHidden/>
              </w:rPr>
            </w:r>
            <w:r w:rsidR="00D11735">
              <w:rPr>
                <w:noProof/>
                <w:webHidden/>
              </w:rPr>
              <w:fldChar w:fldCharType="separate"/>
            </w:r>
            <w:r w:rsidR="00D11735">
              <w:rPr>
                <w:noProof/>
                <w:webHidden/>
              </w:rPr>
              <w:t>3</w:t>
            </w:r>
            <w:r w:rsidR="00D11735">
              <w:rPr>
                <w:noProof/>
                <w:webHidden/>
              </w:rPr>
              <w:fldChar w:fldCharType="end"/>
            </w:r>
          </w:hyperlink>
        </w:p>
        <w:p w:rsidR="00D11735" w:rsidRDefault="007148CF">
          <w:pPr>
            <w:pStyle w:val="12"/>
            <w:tabs>
              <w:tab w:val="right" w:leader="dot" w:pos="8296"/>
            </w:tabs>
            <w:rPr>
              <w:rFonts w:asciiTheme="minorHAnsi" w:eastAsiaTheme="minorEastAsia" w:hAnsiTheme="minorHAnsi" w:cstheme="minorBidi"/>
              <w:noProof/>
              <w:kern w:val="2"/>
              <w:sz w:val="21"/>
              <w:szCs w:val="22"/>
            </w:rPr>
          </w:pPr>
          <w:hyperlink w:anchor="_Toc45485158" w:history="1">
            <w:r w:rsidR="00D11735" w:rsidRPr="00646560">
              <w:rPr>
                <w:rStyle w:val="ac"/>
                <w:rFonts w:ascii="宋体" w:hAnsi="宋体"/>
                <w:noProof/>
              </w:rPr>
              <w:t>2.4 卡尔曼增益</w:t>
            </w:r>
            <w:r w:rsidR="00D11735">
              <w:rPr>
                <w:noProof/>
                <w:webHidden/>
              </w:rPr>
              <w:tab/>
            </w:r>
            <w:r w:rsidR="00D11735">
              <w:rPr>
                <w:noProof/>
                <w:webHidden/>
              </w:rPr>
              <w:fldChar w:fldCharType="begin"/>
            </w:r>
            <w:r w:rsidR="00D11735">
              <w:rPr>
                <w:noProof/>
                <w:webHidden/>
              </w:rPr>
              <w:instrText xml:space="preserve"> PAGEREF _Toc45485158 \h </w:instrText>
            </w:r>
            <w:r w:rsidR="00D11735">
              <w:rPr>
                <w:noProof/>
                <w:webHidden/>
              </w:rPr>
            </w:r>
            <w:r w:rsidR="00D11735">
              <w:rPr>
                <w:noProof/>
                <w:webHidden/>
              </w:rPr>
              <w:fldChar w:fldCharType="separate"/>
            </w:r>
            <w:r w:rsidR="00D11735">
              <w:rPr>
                <w:noProof/>
                <w:webHidden/>
              </w:rPr>
              <w:t>5</w:t>
            </w:r>
            <w:r w:rsidR="00D11735">
              <w:rPr>
                <w:noProof/>
                <w:webHidden/>
              </w:rPr>
              <w:fldChar w:fldCharType="end"/>
            </w:r>
          </w:hyperlink>
        </w:p>
        <w:p w:rsidR="00D11735" w:rsidRDefault="007148CF">
          <w:pPr>
            <w:pStyle w:val="12"/>
            <w:tabs>
              <w:tab w:val="right" w:leader="dot" w:pos="8296"/>
            </w:tabs>
            <w:rPr>
              <w:rFonts w:asciiTheme="minorHAnsi" w:eastAsiaTheme="minorEastAsia" w:hAnsiTheme="minorHAnsi" w:cstheme="minorBidi"/>
              <w:noProof/>
              <w:kern w:val="2"/>
              <w:sz w:val="21"/>
              <w:szCs w:val="22"/>
            </w:rPr>
          </w:pPr>
          <w:hyperlink w:anchor="_Toc45485159" w:history="1">
            <w:r w:rsidR="00D11735" w:rsidRPr="00F51E53">
              <w:rPr>
                <w:rStyle w:val="ac"/>
                <w:rFonts w:ascii="宋体" w:hAnsi="宋体"/>
                <w:b/>
                <w:noProof/>
              </w:rPr>
              <w:t>3</w:t>
            </w:r>
            <w:r w:rsidR="00D11735" w:rsidRPr="00646560">
              <w:rPr>
                <w:rStyle w:val="ac"/>
                <w:rFonts w:ascii="宋体" w:hAnsi="宋体"/>
                <w:noProof/>
              </w:rPr>
              <w:t xml:space="preserve"> 卡尔曼滤波在无人机上的应用</w:t>
            </w:r>
            <w:r w:rsidR="00D11735">
              <w:rPr>
                <w:noProof/>
                <w:webHidden/>
              </w:rPr>
              <w:tab/>
            </w:r>
            <w:r w:rsidR="00D11735">
              <w:rPr>
                <w:noProof/>
                <w:webHidden/>
              </w:rPr>
              <w:fldChar w:fldCharType="begin"/>
            </w:r>
            <w:r w:rsidR="00D11735">
              <w:rPr>
                <w:noProof/>
                <w:webHidden/>
              </w:rPr>
              <w:instrText xml:space="preserve"> PAGEREF _Toc45485159 \h </w:instrText>
            </w:r>
            <w:r w:rsidR="00D11735">
              <w:rPr>
                <w:noProof/>
                <w:webHidden/>
              </w:rPr>
            </w:r>
            <w:r w:rsidR="00D11735">
              <w:rPr>
                <w:noProof/>
                <w:webHidden/>
              </w:rPr>
              <w:fldChar w:fldCharType="separate"/>
            </w:r>
            <w:r w:rsidR="00D11735">
              <w:rPr>
                <w:noProof/>
                <w:webHidden/>
              </w:rPr>
              <w:t>6</w:t>
            </w:r>
            <w:r w:rsidR="00D11735">
              <w:rPr>
                <w:noProof/>
                <w:webHidden/>
              </w:rPr>
              <w:fldChar w:fldCharType="end"/>
            </w:r>
          </w:hyperlink>
        </w:p>
        <w:p w:rsidR="00D11735" w:rsidRDefault="007148CF">
          <w:pPr>
            <w:pStyle w:val="12"/>
            <w:tabs>
              <w:tab w:val="right" w:leader="dot" w:pos="8296"/>
            </w:tabs>
            <w:rPr>
              <w:rFonts w:asciiTheme="minorHAnsi" w:eastAsiaTheme="minorEastAsia" w:hAnsiTheme="minorHAnsi" w:cstheme="minorBidi"/>
              <w:noProof/>
              <w:kern w:val="2"/>
              <w:sz w:val="21"/>
              <w:szCs w:val="22"/>
            </w:rPr>
          </w:pPr>
          <w:hyperlink w:anchor="_Toc45485160" w:history="1">
            <w:r w:rsidR="00D11735" w:rsidRPr="00646560">
              <w:rPr>
                <w:rStyle w:val="ac"/>
                <w:noProof/>
              </w:rPr>
              <w:t xml:space="preserve">4 </w:t>
            </w:r>
            <w:r w:rsidR="00D11735" w:rsidRPr="00646560">
              <w:rPr>
                <w:rStyle w:val="ac"/>
                <w:noProof/>
              </w:rPr>
              <w:t>总结与展望</w:t>
            </w:r>
            <w:r w:rsidR="00D11735">
              <w:rPr>
                <w:noProof/>
                <w:webHidden/>
              </w:rPr>
              <w:tab/>
            </w:r>
            <w:r w:rsidR="00D11735">
              <w:rPr>
                <w:noProof/>
                <w:webHidden/>
              </w:rPr>
              <w:fldChar w:fldCharType="begin"/>
            </w:r>
            <w:r w:rsidR="00D11735">
              <w:rPr>
                <w:noProof/>
                <w:webHidden/>
              </w:rPr>
              <w:instrText xml:space="preserve"> PAGEREF _Toc45485160 \h </w:instrText>
            </w:r>
            <w:r w:rsidR="00D11735">
              <w:rPr>
                <w:noProof/>
                <w:webHidden/>
              </w:rPr>
            </w:r>
            <w:r w:rsidR="00D11735">
              <w:rPr>
                <w:noProof/>
                <w:webHidden/>
              </w:rPr>
              <w:fldChar w:fldCharType="separate"/>
            </w:r>
            <w:r w:rsidR="00D11735">
              <w:rPr>
                <w:noProof/>
                <w:webHidden/>
              </w:rPr>
              <w:t>7</w:t>
            </w:r>
            <w:r w:rsidR="00D11735">
              <w:rPr>
                <w:noProof/>
                <w:webHidden/>
              </w:rPr>
              <w:fldChar w:fldCharType="end"/>
            </w:r>
          </w:hyperlink>
        </w:p>
        <w:p w:rsidR="00D11735" w:rsidRDefault="007148CF">
          <w:pPr>
            <w:pStyle w:val="12"/>
            <w:tabs>
              <w:tab w:val="right" w:leader="dot" w:pos="8296"/>
            </w:tabs>
            <w:rPr>
              <w:rFonts w:asciiTheme="minorHAnsi" w:eastAsiaTheme="minorEastAsia" w:hAnsiTheme="minorHAnsi" w:cstheme="minorBidi"/>
              <w:noProof/>
              <w:kern w:val="2"/>
              <w:sz w:val="21"/>
              <w:szCs w:val="22"/>
            </w:rPr>
          </w:pPr>
          <w:hyperlink w:anchor="_Toc45485161" w:history="1">
            <w:r w:rsidR="00D11735" w:rsidRPr="00646560">
              <w:rPr>
                <w:rStyle w:val="ac"/>
                <w:noProof/>
              </w:rPr>
              <w:t>参考文献</w:t>
            </w:r>
            <w:r w:rsidR="00D11735">
              <w:rPr>
                <w:noProof/>
                <w:webHidden/>
              </w:rPr>
              <w:tab/>
            </w:r>
            <w:r w:rsidR="00D11735">
              <w:rPr>
                <w:noProof/>
                <w:webHidden/>
              </w:rPr>
              <w:fldChar w:fldCharType="begin"/>
            </w:r>
            <w:r w:rsidR="00D11735">
              <w:rPr>
                <w:noProof/>
                <w:webHidden/>
              </w:rPr>
              <w:instrText xml:space="preserve"> PAGEREF _Toc45485161 \h </w:instrText>
            </w:r>
            <w:r w:rsidR="00D11735">
              <w:rPr>
                <w:noProof/>
                <w:webHidden/>
              </w:rPr>
            </w:r>
            <w:r w:rsidR="00D11735">
              <w:rPr>
                <w:noProof/>
                <w:webHidden/>
              </w:rPr>
              <w:fldChar w:fldCharType="separate"/>
            </w:r>
            <w:r w:rsidR="00D11735">
              <w:rPr>
                <w:noProof/>
                <w:webHidden/>
              </w:rPr>
              <w:t>8</w:t>
            </w:r>
            <w:r w:rsidR="00D11735">
              <w:rPr>
                <w:noProof/>
                <w:webHidden/>
              </w:rPr>
              <w:fldChar w:fldCharType="end"/>
            </w:r>
          </w:hyperlink>
        </w:p>
        <w:p w:rsidR="00D11735" w:rsidRDefault="007148CF">
          <w:pPr>
            <w:pStyle w:val="12"/>
            <w:tabs>
              <w:tab w:val="right" w:leader="dot" w:pos="8296"/>
            </w:tabs>
            <w:rPr>
              <w:rFonts w:asciiTheme="minorHAnsi" w:eastAsiaTheme="minorEastAsia" w:hAnsiTheme="minorHAnsi" w:cstheme="minorBidi"/>
              <w:noProof/>
              <w:kern w:val="2"/>
              <w:sz w:val="21"/>
              <w:szCs w:val="22"/>
            </w:rPr>
          </w:pPr>
          <w:hyperlink w:anchor="_Toc45485162" w:history="1">
            <w:r w:rsidR="00D11735" w:rsidRPr="00646560">
              <w:rPr>
                <w:rStyle w:val="ac"/>
                <w:noProof/>
              </w:rPr>
              <w:t>附录：</w:t>
            </w:r>
            <w:r w:rsidR="00D11735">
              <w:rPr>
                <w:noProof/>
                <w:webHidden/>
              </w:rPr>
              <w:tab/>
            </w:r>
            <w:r w:rsidR="00D11735">
              <w:rPr>
                <w:noProof/>
                <w:webHidden/>
              </w:rPr>
              <w:fldChar w:fldCharType="begin"/>
            </w:r>
            <w:r w:rsidR="00D11735">
              <w:rPr>
                <w:noProof/>
                <w:webHidden/>
              </w:rPr>
              <w:instrText xml:space="preserve"> PAGEREF _Toc45485162 \h </w:instrText>
            </w:r>
            <w:r w:rsidR="00D11735">
              <w:rPr>
                <w:noProof/>
                <w:webHidden/>
              </w:rPr>
            </w:r>
            <w:r w:rsidR="00D11735">
              <w:rPr>
                <w:noProof/>
                <w:webHidden/>
              </w:rPr>
              <w:fldChar w:fldCharType="separate"/>
            </w:r>
            <w:r w:rsidR="00D11735">
              <w:rPr>
                <w:noProof/>
                <w:webHidden/>
              </w:rPr>
              <w:t>9</w:t>
            </w:r>
            <w:r w:rsidR="00D11735">
              <w:rPr>
                <w:noProof/>
                <w:webHidden/>
              </w:rPr>
              <w:fldChar w:fldCharType="end"/>
            </w:r>
          </w:hyperlink>
        </w:p>
        <w:p w:rsidR="006E5D5A" w:rsidRDefault="006E5D5A">
          <w:r>
            <w:rPr>
              <w:b/>
              <w:bCs/>
              <w:lang w:val="zh-CN"/>
            </w:rPr>
            <w:fldChar w:fldCharType="end"/>
          </w:r>
        </w:p>
      </w:sdtContent>
    </w:sdt>
    <w:p w:rsidR="006E5D5A" w:rsidRDefault="006E5D5A">
      <w:pPr>
        <w:widowControl/>
        <w:spacing w:line="240" w:lineRule="auto"/>
        <w:jc w:val="left"/>
        <w:rPr>
          <w:sz w:val="32"/>
          <w:szCs w:val="32"/>
        </w:rPr>
      </w:pPr>
      <w:r>
        <w:rPr>
          <w:sz w:val="32"/>
          <w:szCs w:val="32"/>
        </w:rPr>
        <w:br w:type="page"/>
      </w:r>
      <w:bookmarkStart w:id="1" w:name="_GoBack"/>
      <w:bookmarkEnd w:id="1"/>
    </w:p>
    <w:p w:rsidR="00CF0D40" w:rsidRDefault="00CF0D40" w:rsidP="00CF0D40">
      <w:pPr>
        <w:spacing w:line="440" w:lineRule="atLeast"/>
        <w:jc w:val="center"/>
        <w:rPr>
          <w:rFonts w:ascii="黑体" w:eastAsia="黑体" w:hAnsi="新宋体"/>
          <w:sz w:val="30"/>
          <w:szCs w:val="36"/>
        </w:rPr>
        <w:sectPr w:rsidR="00CF0D40">
          <w:footerReference w:type="default" r:id="rId10"/>
          <w:pgSz w:w="11906" w:h="16838"/>
          <w:pgMar w:top="1440" w:right="1800" w:bottom="1440" w:left="1800" w:header="851" w:footer="992" w:gutter="0"/>
          <w:cols w:space="720"/>
          <w:docGrid w:type="lines" w:linePitch="312"/>
        </w:sectPr>
      </w:pPr>
    </w:p>
    <w:p w:rsidR="00B21A68" w:rsidRPr="00A60909" w:rsidRDefault="00DA632A" w:rsidP="00CF0D40">
      <w:pPr>
        <w:spacing w:line="440" w:lineRule="atLeast"/>
        <w:jc w:val="center"/>
        <w:rPr>
          <w:rFonts w:ascii="宋体" w:hAnsi="宋体"/>
          <w:b/>
          <w:sz w:val="30"/>
          <w:szCs w:val="32"/>
        </w:rPr>
      </w:pPr>
      <w:r w:rsidRPr="00DA632A">
        <w:rPr>
          <w:rFonts w:ascii="宋体" w:hAnsi="宋体" w:hint="eastAsia"/>
          <w:b/>
          <w:sz w:val="30"/>
          <w:szCs w:val="36"/>
        </w:rPr>
        <w:lastRenderedPageBreak/>
        <w:t>卡尔曼滤波原理及其在无人机中的应用</w:t>
      </w:r>
    </w:p>
    <w:p w:rsidR="00B21A68" w:rsidRPr="006E5D5A" w:rsidRDefault="00B21A68" w:rsidP="006E5D5A">
      <w:pPr>
        <w:pStyle w:val="1"/>
        <w:rPr>
          <w:sz w:val="28"/>
          <w:szCs w:val="28"/>
        </w:rPr>
      </w:pPr>
      <w:bookmarkStart w:id="2" w:name="_Toc45485151"/>
      <w:r w:rsidRPr="006E5D5A">
        <w:rPr>
          <w:rFonts w:hint="eastAsia"/>
          <w:sz w:val="28"/>
          <w:szCs w:val="28"/>
        </w:rPr>
        <w:t>摘要</w:t>
      </w:r>
      <w:bookmarkEnd w:id="2"/>
    </w:p>
    <w:p w:rsidR="00DA632A" w:rsidRPr="00DA632A" w:rsidRDefault="00DA632A" w:rsidP="00DA632A">
      <w:pPr>
        <w:ind w:firstLine="420"/>
        <w:rPr>
          <w:rFonts w:ascii="宋体" w:hAnsi="宋体"/>
        </w:rPr>
      </w:pPr>
      <w:r w:rsidRPr="00DA632A">
        <w:rPr>
          <w:rFonts w:ascii="宋体" w:hAnsi="宋体" w:hint="eastAsia"/>
        </w:rPr>
        <w:t>随着无人机的技术的快速发展，其越来越表现出巨大的实用前景。无人机的造假高昂，需要降低成本。其采用的加速度计、陀螺仪等随着应用增加会面临精度下降，测量值波动增加等问题。针对MEMS加速度传感器和陀螺仪精度下降的问题，对其采用优化控制研究必不可少，而卡尔曼滤波在优化估计中有着巨大作用，被广泛应用于无人机系统中，用以获取更高精度的位置参数。</w:t>
      </w:r>
    </w:p>
    <w:p w:rsidR="00DA632A" w:rsidRDefault="00DA632A">
      <w:pPr>
        <w:rPr>
          <w:rFonts w:ascii="宋体" w:hAnsi="宋体"/>
          <w:szCs w:val="24"/>
        </w:rPr>
      </w:pPr>
    </w:p>
    <w:p w:rsidR="00B21A68" w:rsidRDefault="00B21A68">
      <w:pPr>
        <w:rPr>
          <w:rFonts w:ascii="黑体" w:eastAsia="黑体"/>
        </w:rPr>
      </w:pPr>
      <w:bookmarkStart w:id="3" w:name="_Toc45485152"/>
      <w:r w:rsidRPr="006E5D5A">
        <w:rPr>
          <w:rStyle w:val="10"/>
          <w:rFonts w:hint="eastAsia"/>
          <w:sz w:val="24"/>
          <w:szCs w:val="24"/>
        </w:rPr>
        <w:t>关键词</w:t>
      </w:r>
      <w:bookmarkEnd w:id="3"/>
      <w:r>
        <w:rPr>
          <w:rFonts w:ascii="黑体" w:eastAsia="黑体" w:hint="eastAsia"/>
          <w:szCs w:val="24"/>
        </w:rPr>
        <w:t>：反应级数，速率常数，一元线性回归</w:t>
      </w:r>
    </w:p>
    <w:p w:rsidR="00B21A68" w:rsidRDefault="00B21A68">
      <w:pPr>
        <w:rPr>
          <w:rFonts w:ascii="黑体" w:eastAsia="黑体"/>
          <w:sz w:val="30"/>
          <w:szCs w:val="30"/>
        </w:rPr>
      </w:pPr>
    </w:p>
    <w:p w:rsidR="00B21A68" w:rsidRPr="006E5D5A" w:rsidRDefault="00DA632A" w:rsidP="00DA632A">
      <w:pPr>
        <w:pStyle w:val="1"/>
        <w:numPr>
          <w:ilvl w:val="0"/>
          <w:numId w:val="6"/>
        </w:numPr>
        <w:rPr>
          <w:sz w:val="28"/>
          <w:szCs w:val="28"/>
        </w:rPr>
      </w:pPr>
      <w:bookmarkStart w:id="4" w:name="_Toc45485153"/>
      <w:r w:rsidRPr="006E5D5A">
        <w:rPr>
          <w:rFonts w:hint="eastAsia"/>
          <w:sz w:val="28"/>
          <w:szCs w:val="28"/>
        </w:rPr>
        <w:t>前言</w:t>
      </w:r>
      <w:bookmarkEnd w:id="4"/>
    </w:p>
    <w:p w:rsidR="00DA632A" w:rsidRPr="00DA632A" w:rsidRDefault="00B21A68" w:rsidP="00DA632A">
      <w:pPr>
        <w:ind w:firstLineChars="200" w:firstLine="480"/>
        <w:rPr>
          <w:rFonts w:ascii="宋体" w:hAnsi="宋体"/>
          <w:szCs w:val="24"/>
        </w:rPr>
      </w:pPr>
      <w:r w:rsidRPr="00821B35">
        <w:rPr>
          <w:rFonts w:ascii="宋体" w:hAnsi="宋体" w:hint="eastAsia"/>
          <w:szCs w:val="24"/>
        </w:rPr>
        <w:t>在</w:t>
      </w:r>
      <w:r w:rsidR="00DA632A" w:rsidRPr="00DA632A">
        <w:rPr>
          <w:rFonts w:ascii="宋体" w:hAnsi="宋体" w:hint="eastAsia"/>
          <w:szCs w:val="24"/>
        </w:rPr>
        <w:t>卡尔曼滤波理论在二十世纪六十年代中被提出，适用领域包括：目标跟踪、故障诊断、计量经济学、惯导系统。被广泛应用于与工业控制相关的各个领域，包括航空航天、导弹等尖端领域，也包括现在的人脸识别和自动驾驶等各个新兴邻域，成为自动控制相关领域的基础理论之一。</w:t>
      </w:r>
    </w:p>
    <w:p w:rsidR="00B21A68" w:rsidRPr="00821B35" w:rsidRDefault="00DA632A" w:rsidP="00DA632A">
      <w:pPr>
        <w:ind w:firstLineChars="200" w:firstLine="480"/>
        <w:rPr>
          <w:rFonts w:ascii="宋体" w:hAnsi="宋体"/>
          <w:szCs w:val="24"/>
        </w:rPr>
      </w:pPr>
      <w:r w:rsidRPr="00DA632A">
        <w:rPr>
          <w:rFonts w:ascii="宋体" w:hAnsi="宋体" w:hint="eastAsia"/>
          <w:szCs w:val="24"/>
        </w:rPr>
        <w:t>更加确切的说，卡尔曼滤波（Kalman filtering）是一种利用线性系统状态方程，通过系统输入输出观测数据，对系统状态进行最优估计的算法</w:t>
      </w:r>
      <w:r w:rsidR="00AE227F">
        <w:rPr>
          <w:rFonts w:ascii="宋体" w:hAnsi="宋体" w:hint="eastAsia"/>
          <w:szCs w:val="24"/>
          <w:vertAlign w:val="superscript"/>
        </w:rPr>
        <w:t>[</w:t>
      </w:r>
      <w:r w:rsidR="00AE227F">
        <w:rPr>
          <w:rFonts w:ascii="宋体" w:hAnsi="宋体"/>
          <w:szCs w:val="24"/>
          <w:vertAlign w:val="superscript"/>
        </w:rPr>
        <w:t>1]</w:t>
      </w:r>
      <w:r w:rsidRPr="00DA632A">
        <w:rPr>
          <w:rFonts w:ascii="宋体" w:hAnsi="宋体" w:hint="eastAsia"/>
          <w:szCs w:val="24"/>
        </w:rPr>
        <w:t>。但是由于观测数据中包括系统中的噪声和干扰的影响，所以最优估计也可看作是滤波过程。近年来随着无人机技术的发展，除了军用等领域，在民用领域，小型无人机也开始具有广大的应用前景和商业前景。但商业无人机的发展面临巨大的成本挑战，采用较低精度的传感器如陀螺仪、MEMS加速度传感器等，固然能降低成本，但是其测量精确度与准确度会有所下降，且随着应用时间增加，其测量值的浮动范围会进一步增大。这不利于无人机的飞行控制，构成了无人机产品质量的巨大障碍。而应用卡尔曼滤波则在一定程度上很好的解决了这个问题，使得在测量精度并不显著下降的前提下，降低无人机成本成为可能。同理，即使在高端无人机中，卡尔曼滤波对于进一步提高测量精度与准确度也具有重要意义，使得长时间飞行变得更安全更稳定。</w:t>
      </w:r>
    </w:p>
    <w:p w:rsidR="00B21A68" w:rsidRDefault="00B21A68" w:rsidP="00D91916">
      <w:pPr>
        <w:rPr>
          <w:rFonts w:ascii="宋体" w:hAnsi="宋体"/>
        </w:rPr>
      </w:pPr>
    </w:p>
    <w:p w:rsidR="00B21A68" w:rsidRPr="006E5D5A" w:rsidRDefault="00DA632A" w:rsidP="00740A69">
      <w:pPr>
        <w:pStyle w:val="1"/>
        <w:numPr>
          <w:ilvl w:val="0"/>
          <w:numId w:val="6"/>
        </w:numPr>
        <w:rPr>
          <w:sz w:val="28"/>
          <w:szCs w:val="28"/>
        </w:rPr>
      </w:pPr>
      <w:bookmarkStart w:id="5" w:name="_Toc45485154"/>
      <w:r>
        <w:rPr>
          <w:sz w:val="28"/>
          <w:szCs w:val="28"/>
        </w:rPr>
        <w:lastRenderedPageBreak/>
        <w:t>Kalman</w:t>
      </w:r>
      <w:r>
        <w:rPr>
          <w:rFonts w:hint="eastAsia"/>
          <w:sz w:val="28"/>
          <w:szCs w:val="28"/>
        </w:rPr>
        <w:t>滤波器</w:t>
      </w:r>
      <w:bookmarkEnd w:id="5"/>
    </w:p>
    <w:p w:rsidR="00032375" w:rsidRDefault="00740A69" w:rsidP="00AE227F">
      <w:pPr>
        <w:ind w:firstLineChars="200" w:firstLine="480"/>
        <w:rPr>
          <w:rFonts w:ascii="宋体" w:hAnsi="宋体"/>
          <w:szCs w:val="24"/>
        </w:rPr>
      </w:pPr>
      <w:r w:rsidRPr="006377C9">
        <w:rPr>
          <w:rFonts w:hint="eastAsia"/>
          <w:szCs w:val="24"/>
        </w:rPr>
        <w:t>简单来说，卡尔曼滤波器是一个“</w:t>
      </w:r>
      <w:r w:rsidRPr="006377C9">
        <w:rPr>
          <w:rFonts w:hint="eastAsia"/>
          <w:szCs w:val="24"/>
        </w:rPr>
        <w:t>optimal recursive data processing algorithm</w:t>
      </w:r>
      <w:r w:rsidRPr="006377C9">
        <w:rPr>
          <w:rFonts w:hint="eastAsia"/>
          <w:szCs w:val="24"/>
        </w:rPr>
        <w:t>（最优化自回归数据处理算法）”。对于解决很大部分的问题，他是最优，效率最高甚至是最有用的。其广泛应用已经超过</w:t>
      </w:r>
      <w:r w:rsidRPr="006377C9">
        <w:rPr>
          <w:rFonts w:hint="eastAsia"/>
          <w:szCs w:val="24"/>
        </w:rPr>
        <w:t>30</w:t>
      </w:r>
      <w:r w:rsidRPr="006377C9">
        <w:rPr>
          <w:rFonts w:hint="eastAsia"/>
          <w:szCs w:val="24"/>
        </w:rPr>
        <w:t>年。近年来更被应用于计算机图像处理，例如人脸识别，图像分割，图像边缘检测等等</w:t>
      </w:r>
      <w:r w:rsidR="00AE227F">
        <w:rPr>
          <w:szCs w:val="24"/>
          <w:vertAlign w:val="superscript"/>
        </w:rPr>
        <w:t>[2]</w:t>
      </w:r>
      <w:r w:rsidRPr="006377C9">
        <w:rPr>
          <w:rFonts w:hint="eastAsia"/>
          <w:szCs w:val="24"/>
        </w:rPr>
        <w:t>。</w:t>
      </w:r>
    </w:p>
    <w:p w:rsidR="00740A69" w:rsidRPr="00740A69" w:rsidRDefault="00740A69" w:rsidP="00740A69">
      <w:pPr>
        <w:pStyle w:val="aa"/>
        <w:jc w:val="left"/>
        <w:rPr>
          <w:rFonts w:ascii="宋体" w:eastAsia="宋体" w:hAnsi="宋体"/>
          <w:sz w:val="28"/>
          <w:szCs w:val="28"/>
        </w:rPr>
      </w:pPr>
      <w:bookmarkStart w:id="6" w:name="_Toc45485155"/>
      <w:r w:rsidRPr="00740A69">
        <w:rPr>
          <w:rFonts w:ascii="宋体" w:eastAsia="宋体" w:hAnsi="宋体" w:hint="eastAsia"/>
          <w:sz w:val="28"/>
          <w:szCs w:val="28"/>
        </w:rPr>
        <w:t>2</w:t>
      </w:r>
      <w:r w:rsidRPr="00740A69">
        <w:rPr>
          <w:rFonts w:ascii="宋体" w:eastAsia="宋体" w:hAnsi="宋体"/>
          <w:sz w:val="28"/>
          <w:szCs w:val="28"/>
        </w:rPr>
        <w:t>.1</w:t>
      </w:r>
      <w:r w:rsidRPr="00740A69">
        <w:rPr>
          <w:rFonts w:ascii="宋体" w:eastAsia="宋体" w:hAnsi="宋体" w:hint="eastAsia"/>
          <w:sz w:val="28"/>
          <w:szCs w:val="28"/>
        </w:rPr>
        <w:t>卡尔曼滤波器的基本思想</w:t>
      </w:r>
      <w:bookmarkEnd w:id="6"/>
    </w:p>
    <w:p w:rsidR="00740A69" w:rsidRDefault="00740A69" w:rsidP="00740A69">
      <w:pPr>
        <w:spacing w:line="360" w:lineRule="auto"/>
        <w:ind w:rightChars="55" w:right="132"/>
        <w:jc w:val="left"/>
        <w:rPr>
          <w:rFonts w:asciiTheme="minorEastAsia" w:hAnsiTheme="minorEastAsia"/>
          <w:szCs w:val="24"/>
        </w:rPr>
      </w:pPr>
      <w:r>
        <w:rPr>
          <w:rFonts w:asciiTheme="minorEastAsia" w:hAnsiTheme="minorEastAsia" w:hint="eastAsia"/>
          <w:b/>
          <w:sz w:val="28"/>
          <w:szCs w:val="28"/>
        </w:rPr>
        <w:tab/>
      </w:r>
      <w:r>
        <w:rPr>
          <w:rFonts w:asciiTheme="minorEastAsia" w:hAnsiTheme="minorEastAsia" w:hint="eastAsia"/>
          <w:szCs w:val="24"/>
        </w:rPr>
        <w:t>卡尔曼滤波器是用状态空间概念描述其数学公式的，另外新颖的特点是，他的解递归运算，可以不加修改地应用于平稳和非平稳环境</w:t>
      </w:r>
      <w:r w:rsidR="00AE227F">
        <w:rPr>
          <w:rFonts w:asciiTheme="minorEastAsia" w:hAnsiTheme="minorEastAsia" w:hint="eastAsia"/>
          <w:szCs w:val="24"/>
          <w:vertAlign w:val="superscript"/>
        </w:rPr>
        <w:t>[</w:t>
      </w:r>
      <w:r w:rsidR="00AE227F">
        <w:rPr>
          <w:rFonts w:asciiTheme="minorEastAsia" w:hAnsiTheme="minorEastAsia"/>
          <w:szCs w:val="24"/>
          <w:vertAlign w:val="superscript"/>
        </w:rPr>
        <w:t>3]</w:t>
      </w:r>
      <w:r>
        <w:rPr>
          <w:rFonts w:asciiTheme="minorEastAsia" w:hAnsiTheme="minorEastAsia" w:hint="eastAsia"/>
          <w:szCs w:val="24"/>
        </w:rPr>
        <w:t>。尤其是，其状态的每一次更新估计都由前一次估计和新的输入数据计算得到，因此只需存储前一次估计。除了不需要存储过去的所有观测数据外，卡尔曼滤波计算比直接根据滤波过程中每一步所有过去数据进行估值的方法都更加有效。</w:t>
      </w:r>
    </w:p>
    <w:p w:rsidR="00740A69" w:rsidRPr="00B03585" w:rsidRDefault="00740A69" w:rsidP="00740A69">
      <w:pPr>
        <w:spacing w:line="360" w:lineRule="auto"/>
        <w:ind w:rightChars="55" w:right="132"/>
        <w:jc w:val="left"/>
        <w:rPr>
          <w:rFonts w:ascii="Cambria Math" w:hAnsi="Cambria Math"/>
          <w:szCs w:val="24"/>
          <w:oMath/>
        </w:rPr>
      </w:pPr>
      <w:r>
        <w:rPr>
          <w:rFonts w:asciiTheme="minorEastAsia" w:hAnsiTheme="minorEastAsia" w:hint="eastAsia"/>
          <w:noProof/>
          <w:szCs w:val="24"/>
        </w:rPr>
        <mc:AlternateContent>
          <mc:Choice Requires="wps">
            <w:drawing>
              <wp:anchor distT="0" distB="0" distL="114300" distR="114300" simplePos="0" relativeHeight="251663872" behindDoc="0" locked="0" layoutInCell="1" allowOverlap="1" wp14:anchorId="5C200DBC" wp14:editId="54BBD577">
                <wp:simplePos x="0" y="0"/>
                <wp:positionH relativeFrom="column">
                  <wp:posOffset>1676400</wp:posOffset>
                </wp:positionH>
                <wp:positionV relativeFrom="paragraph">
                  <wp:posOffset>537210</wp:posOffset>
                </wp:positionV>
                <wp:extent cx="552450" cy="377190"/>
                <wp:effectExtent l="9525" t="13335" r="9525" b="9525"/>
                <wp:wrapNone/>
                <wp:docPr id="18" name="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377190"/>
                        </a:xfrm>
                        <a:prstGeom prst="rect">
                          <a:avLst/>
                        </a:prstGeom>
                        <a:solidFill>
                          <a:srgbClr val="FFFFFF"/>
                        </a:solidFill>
                        <a:ln w="9525">
                          <a:solidFill>
                            <a:srgbClr val="000000"/>
                          </a:solidFill>
                          <a:miter lim="800000"/>
                          <a:headEnd/>
                          <a:tailEnd/>
                        </a:ln>
                      </wps:spPr>
                      <wps:txbx>
                        <w:txbxContent>
                          <w:p w:rsidR="00D11735" w:rsidRDefault="007148CF" w:rsidP="00740A69">
                            <m:oMathPara>
                              <m:oMath>
                                <m:sSup>
                                  <m:sSupPr>
                                    <m:ctrlPr>
                                      <w:rPr>
                                        <w:rFonts w:ascii="Cambria Math" w:hAnsi="Cambria Math"/>
                                      </w:rPr>
                                    </m:ctrlPr>
                                  </m:sSupPr>
                                  <m:e>
                                    <m:r>
                                      <m:rPr>
                                        <m:sty m:val="p"/>
                                      </m:rPr>
                                      <w:rPr>
                                        <w:rFonts w:ascii="Cambria Math" w:hAnsi="Cambria Math"/>
                                      </w:rPr>
                                      <m:t>z</m:t>
                                    </m:r>
                                  </m:e>
                                  <m:sup>
                                    <m:r>
                                      <m:rPr>
                                        <m:sty m:val="p"/>
                                      </m:rPr>
                                      <w:rPr>
                                        <w:rFonts w:ascii="Cambria Math" w:hAnsi="Cambria Math"/>
                                      </w:rPr>
                                      <m:t>-1</m:t>
                                    </m:r>
                                  </m:sup>
                                </m:sSup>
                                <m:r>
                                  <m:rPr>
                                    <m:sty m:val="b"/>
                                  </m:rPr>
                                  <w:rPr>
                                    <w:rFonts w:ascii="Cambria Math" w:hAnsi="Cambria Math"/>
                                  </w:rPr>
                                  <m:t>I</m:t>
                                </m:r>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200DBC" id="矩形 18" o:spid="_x0000_s1026" style="position:absolute;margin-left:132pt;margin-top:42.3pt;width:43.5pt;height:29.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">
                <v:textbox>
                  <w:txbxContent>
                    <w:p w:rsidR="00D11735" w:rsidRDefault="00D11735" w:rsidP="00740A69">
                      <m:oMathPara>
                        <m:oMath>
                          <m:sSup>
                            <m:sSupPr>
                              <m:ctrlPr>
                                <w:rPr>
                                  <w:rFonts w:ascii="Cambria Math" w:hAnsi="Cambria Math"/>
                                </w:rPr>
                              </m:ctrlPr>
                            </m:sSupPr>
                            <m:e>
                              <m:r>
                                <m:rPr>
                                  <m:sty m:val="p"/>
                                </m:rPr>
                                <w:rPr>
                                  <w:rFonts w:ascii="Cambria Math" w:hAnsi="Cambria Math"/>
                                </w:rPr>
                                <m:t>z</m:t>
                              </m:r>
                            </m:e>
                            <m:sup>
                              <m:r>
                                <m:rPr>
                                  <m:sty m:val="p"/>
                                </m:rPr>
                                <w:rPr>
                                  <w:rFonts w:ascii="Cambria Math" w:hAnsi="Cambria Math"/>
                                </w:rPr>
                                <m:t>-1</m:t>
                              </m:r>
                            </m:sup>
                          </m:sSup>
                          <m:r>
                            <m:rPr>
                              <m:sty m:val="b"/>
                            </m:rPr>
                            <w:rPr>
                              <w:rFonts w:ascii="Cambria Math" w:hAnsi="Cambria Math"/>
                            </w:rPr>
                            <m:t>I</m:t>
                          </m:r>
                        </m:oMath>
                      </m:oMathPara>
                    </w:p>
                  </w:txbxContent>
                </v:textbox>
              </v:rect>
            </w:pict>
          </mc:Fallback>
        </mc:AlternateContent>
      </w:r>
      <w:r>
        <w:rPr>
          <w:rFonts w:asciiTheme="minorEastAsia" w:hAnsiTheme="minorEastAsia" w:hint="eastAsia"/>
          <w:noProof/>
          <w:szCs w:val="24"/>
        </w:rPr>
        <mc:AlternateContent>
          <mc:Choice Requires="wps">
            <w:drawing>
              <wp:anchor distT="0" distB="0" distL="114300" distR="114300" simplePos="0" relativeHeight="251668992" behindDoc="0" locked="0" layoutInCell="1" allowOverlap="1" wp14:anchorId="44F90CD9" wp14:editId="216EB9C6">
                <wp:simplePos x="0" y="0"/>
                <wp:positionH relativeFrom="column">
                  <wp:posOffset>4457700</wp:posOffset>
                </wp:positionH>
                <wp:positionV relativeFrom="paragraph">
                  <wp:posOffset>582930</wp:posOffset>
                </wp:positionV>
                <wp:extent cx="285750" cy="285750"/>
                <wp:effectExtent l="9525" t="11430" r="9525" b="7620"/>
                <wp:wrapNone/>
                <wp:docPr id="17" name="流程图: 接点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85750"/>
                        </a:xfrm>
                        <a:prstGeom prst="flowChartConnector">
                          <a:avLst/>
                        </a:prstGeom>
                        <a:solidFill>
                          <a:srgbClr val="FFFFFF"/>
                        </a:solidFill>
                        <a:ln w="9525">
                          <a:solidFill>
                            <a:srgbClr val="000000"/>
                          </a:solidFill>
                          <a:round/>
                          <a:headEnd/>
                          <a:tailEnd/>
                        </a:ln>
                      </wps:spPr>
                      <wps:txbx>
                        <w:txbxContent>
                          <w:p w:rsidR="00D11735" w:rsidRDefault="00D11735" w:rsidP="00740A69">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F90CD9" id="_x0000_t120" coordsize="21600,21600" o:spt="120" path="m10800,qx,10800,10800,21600,21600,10800,10800,xe">
                <v:path gradientshapeok="t" o:connecttype="custom" o:connectlocs="10800,0;3163,3163;0,10800;3163,18437;10800,21600;18437,18437;21600,10800;18437,3163" textboxrect="3163,3163,18437,18437"/>
              </v:shapetype>
              <v:shape id="流程图: 接点 17" o:spid="_x0000_s1027" type="#_x0000_t120" style="position:absolute;margin-left:351pt;margin-top:45.9pt;width:22.5pt;height:2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">
                <v:textbox>
                  <w:txbxContent>
                    <w:p w:rsidR="00D11735" w:rsidRDefault="00D11735" w:rsidP="00740A69">
                      <w:r>
                        <w:rPr>
                          <w:rFonts w:hint="eastAsia"/>
                        </w:rPr>
                        <w:t>+</w:t>
                      </w:r>
                    </w:p>
                  </w:txbxContent>
                </v:textbox>
              </v:shape>
            </w:pict>
          </mc:Fallback>
        </mc:AlternateContent>
      </w:r>
      <w:r>
        <w:rPr>
          <w:rFonts w:asciiTheme="minorEastAsia" w:hAnsiTheme="minorEastAsia" w:hint="eastAsia"/>
          <w:noProof/>
          <w:szCs w:val="24"/>
        </w:rPr>
        <mc:AlternateContent>
          <mc:Choice Requires="wps">
            <w:drawing>
              <wp:anchor distT="0" distB="0" distL="114300" distR="114300" simplePos="0" relativeHeight="251665920" behindDoc="0" locked="0" layoutInCell="1" allowOverlap="1" wp14:anchorId="2FD9ABB6" wp14:editId="4C9D233B">
                <wp:simplePos x="0" y="0"/>
                <wp:positionH relativeFrom="column">
                  <wp:posOffset>3095625</wp:posOffset>
                </wp:positionH>
                <wp:positionV relativeFrom="paragraph">
                  <wp:posOffset>605155</wp:posOffset>
                </wp:positionV>
                <wp:extent cx="485775" cy="241935"/>
                <wp:effectExtent l="9525" t="24130" r="19050" b="10160"/>
                <wp:wrapNone/>
                <wp:docPr id="16" name="右箭头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241935"/>
                        </a:xfrm>
                        <a:prstGeom prst="rightArrow">
                          <a:avLst>
                            <a:gd name="adj1" fmla="val 50000"/>
                            <a:gd name="adj2" fmla="val 50197"/>
                          </a:avLst>
                        </a:prstGeom>
                        <a:solidFill>
                          <a:srgbClr val="FFFFFF"/>
                        </a:solidFill>
                        <a:ln w="9525">
                          <a:solidFill>
                            <a:srgbClr val="000000"/>
                          </a:solidFill>
                          <a:miter lim="800000"/>
                          <a:headEnd/>
                          <a:tailEnd/>
                        </a:ln>
                      </wps:spPr>
                      <wps:txbx>
                        <w:txbxContent>
                          <w:p w:rsidR="00D11735" w:rsidRDefault="00D11735" w:rsidP="00740A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D9ABB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6" o:spid="_x0000_s1028" type="#_x0000_t13" style="position:absolute;margin-left:243.75pt;margin-top:47.65pt;width:38.25pt;height:19.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">
                <v:textbox>
                  <w:txbxContent>
                    <w:p w:rsidR="00D11735" w:rsidRDefault="00D11735" w:rsidP="00740A69"/>
                  </w:txbxContent>
                </v:textbox>
              </v:shape>
            </w:pict>
          </mc:Fallback>
        </mc:AlternateContent>
      </w:r>
      <w:r>
        <w:rPr>
          <w:rFonts w:asciiTheme="minorEastAsia" w:hAnsiTheme="minorEastAsia" w:hint="eastAsia"/>
          <w:noProof/>
          <w:szCs w:val="24"/>
        </w:rPr>
        <mc:AlternateContent>
          <mc:Choice Requires="wps">
            <w:drawing>
              <wp:anchor distT="0" distB="0" distL="114300" distR="114300" simplePos="0" relativeHeight="251667968" behindDoc="0" locked="0" layoutInCell="1" allowOverlap="1" wp14:anchorId="435D7E87" wp14:editId="74CBD0B0">
                <wp:simplePos x="0" y="0"/>
                <wp:positionH relativeFrom="column">
                  <wp:posOffset>2743200</wp:posOffset>
                </wp:positionH>
                <wp:positionV relativeFrom="paragraph">
                  <wp:posOffset>582930</wp:posOffset>
                </wp:positionV>
                <wp:extent cx="285750" cy="285750"/>
                <wp:effectExtent l="9525" t="11430" r="9525" b="7620"/>
                <wp:wrapNone/>
                <wp:docPr id="15" name="流程图: 接点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8575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890BFB" id="流程图: 接点 15" o:spid="_x0000_s1026" type="#_x0000_t120" style="position:absolute;left:0;text-align:left;margin-left:3in;margin-top:45.9pt;width:22.5pt;height:2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"/>
            </w:pict>
          </mc:Fallback>
        </mc:AlternateContent>
      </w:r>
      <w:r>
        <w:rPr>
          <w:rFonts w:asciiTheme="minorEastAsia" w:hAnsiTheme="minorEastAsia" w:hint="eastAsia"/>
          <w:noProof/>
          <w:szCs w:val="24"/>
        </w:rPr>
        <mc:AlternateContent>
          <mc:Choice Requires="wps">
            <w:drawing>
              <wp:anchor distT="0" distB="0" distL="114300" distR="114300" simplePos="0" relativeHeight="251664896" behindDoc="0" locked="0" layoutInCell="1" allowOverlap="1" wp14:anchorId="4A11F35D" wp14:editId="2DB20157">
                <wp:simplePos x="0" y="0"/>
                <wp:positionH relativeFrom="column">
                  <wp:posOffset>2257425</wp:posOffset>
                </wp:positionH>
                <wp:positionV relativeFrom="paragraph">
                  <wp:posOffset>605155</wp:posOffset>
                </wp:positionV>
                <wp:extent cx="438150" cy="241935"/>
                <wp:effectExtent l="9525" t="24130" r="19050" b="10160"/>
                <wp:wrapNone/>
                <wp:docPr id="14" name="右箭头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241935"/>
                        </a:xfrm>
                        <a:prstGeom prst="rightArrow">
                          <a:avLst>
                            <a:gd name="adj1" fmla="val 50000"/>
                            <a:gd name="adj2" fmla="val 4527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DA6687" id="右箭头 14" o:spid="_x0000_s1026" type="#_x0000_t13" style="position:absolute;left:0;text-align:left;margin-left:177.75pt;margin-top:47.65pt;width:34.5pt;height:19.0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"/>
            </w:pict>
          </mc:Fallback>
        </mc:AlternateContent>
      </w:r>
      <w:r>
        <w:rPr>
          <w:rFonts w:asciiTheme="minorEastAsia" w:hAnsiTheme="minorEastAsia" w:hint="eastAsia"/>
          <w:noProof/>
          <w:szCs w:val="24"/>
        </w:rPr>
        <mc:AlternateContent>
          <mc:Choice Requires="wps">
            <w:drawing>
              <wp:anchor distT="0" distB="0" distL="114300" distR="114300" simplePos="0" relativeHeight="251662848" behindDoc="0" locked="0" layoutInCell="1" allowOverlap="1" wp14:anchorId="20EA362E" wp14:editId="542D58CD">
                <wp:simplePos x="0" y="0"/>
                <wp:positionH relativeFrom="column">
                  <wp:posOffset>1238250</wp:posOffset>
                </wp:positionH>
                <wp:positionV relativeFrom="paragraph">
                  <wp:posOffset>605155</wp:posOffset>
                </wp:positionV>
                <wp:extent cx="352425" cy="241935"/>
                <wp:effectExtent l="9525" t="24130" r="19050" b="10160"/>
                <wp:wrapNone/>
                <wp:docPr id="13" name="右箭头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241935"/>
                        </a:xfrm>
                        <a:prstGeom prst="rightArrow">
                          <a:avLst>
                            <a:gd name="adj1" fmla="val 50000"/>
                            <a:gd name="adj2" fmla="val 364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F80BC" id="右箭头 13" o:spid="_x0000_s1026" type="#_x0000_t13" style="position:absolute;left:0;text-align:left;margin-left:97.5pt;margin-top:47.65pt;width:27.75pt;height:19.0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"/>
            </w:pict>
          </mc:Fallback>
        </mc:AlternateContent>
      </w:r>
      <w:r>
        <w:rPr>
          <w:rFonts w:asciiTheme="minorEastAsia" w:hAnsiTheme="minorEastAsia" w:hint="eastAsia"/>
          <w:noProof/>
          <w:szCs w:val="24"/>
        </w:rPr>
        <mc:AlternateContent>
          <mc:Choice Requires="wps">
            <w:drawing>
              <wp:anchor distT="0" distB="0" distL="114300" distR="114300" simplePos="0" relativeHeight="251661824" behindDoc="0" locked="0" layoutInCell="1" allowOverlap="1" wp14:anchorId="6AB4A55C" wp14:editId="2F38A20D">
                <wp:simplePos x="0" y="0"/>
                <wp:positionH relativeFrom="column">
                  <wp:posOffset>809625</wp:posOffset>
                </wp:positionH>
                <wp:positionV relativeFrom="paragraph">
                  <wp:posOffset>582930</wp:posOffset>
                </wp:positionV>
                <wp:extent cx="285750" cy="285750"/>
                <wp:effectExtent l="9525" t="11430" r="9525" b="7620"/>
                <wp:wrapNone/>
                <wp:docPr id="12" name="流程图: 接点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85750"/>
                        </a:xfrm>
                        <a:prstGeom prst="flowChartConnector">
                          <a:avLst/>
                        </a:prstGeom>
                        <a:solidFill>
                          <a:srgbClr val="FFFFFF"/>
                        </a:solidFill>
                        <a:ln w="9525">
                          <a:solidFill>
                            <a:srgbClr val="000000"/>
                          </a:solidFill>
                          <a:round/>
                          <a:headEnd/>
                          <a:tailEnd/>
                        </a:ln>
                      </wps:spPr>
                      <wps:txbx>
                        <w:txbxContent>
                          <w:p w:rsidR="00D11735" w:rsidRPr="00E1289D" w:rsidRDefault="00D11735" w:rsidP="00740A69">
                            <w:pPr>
                              <w:rPr>
                                <w:szCs w:val="24"/>
                              </w:rPr>
                            </w:pPr>
                            <w:r>
                              <w:rPr>
                                <w:rFonts w:hint="eastAsia"/>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B4A55C" id="流程图: 接点 12" o:spid="_x0000_s1029" type="#_x0000_t120" style="position:absolute;margin-left:63.75pt;margin-top:45.9pt;width:22.5pt;height:2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">
                <v:textbox>
                  <w:txbxContent>
                    <w:p w:rsidR="00D11735" w:rsidRPr="00E1289D" w:rsidRDefault="00D11735" w:rsidP="00740A69">
                      <w:pPr>
                        <w:rPr>
                          <w:szCs w:val="24"/>
                        </w:rPr>
                      </w:pPr>
                      <w:r>
                        <w:rPr>
                          <w:rFonts w:hint="eastAsia"/>
                          <w:szCs w:val="24"/>
                        </w:rPr>
                        <w:t>+</w:t>
                      </w:r>
                    </w:p>
                  </w:txbxContent>
                </v:textbox>
              </v:shape>
            </w:pict>
          </mc:Fallback>
        </mc:AlternateContent>
      </w:r>
      <w:r>
        <w:rPr>
          <w:rFonts w:asciiTheme="minorEastAsia" w:hAnsiTheme="minorEastAsia" w:hint="eastAsia"/>
          <w:noProof/>
          <w:szCs w:val="24"/>
        </w:rPr>
        <mc:AlternateContent>
          <mc:Choice Requires="wps">
            <w:drawing>
              <wp:anchor distT="0" distB="0" distL="114300" distR="114300" simplePos="0" relativeHeight="251660800" behindDoc="0" locked="0" layoutInCell="1" allowOverlap="1" wp14:anchorId="2AAD8838" wp14:editId="5E4F885C">
                <wp:simplePos x="0" y="0"/>
                <wp:positionH relativeFrom="column">
                  <wp:posOffset>333375</wp:posOffset>
                </wp:positionH>
                <wp:positionV relativeFrom="paragraph">
                  <wp:posOffset>605155</wp:posOffset>
                </wp:positionV>
                <wp:extent cx="400050" cy="241935"/>
                <wp:effectExtent l="9525" t="24130" r="19050" b="10160"/>
                <wp:wrapNone/>
                <wp:docPr id="11" name="右箭头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 cy="241935"/>
                        </a:xfrm>
                        <a:prstGeom prst="rightArrow">
                          <a:avLst>
                            <a:gd name="adj1" fmla="val 50000"/>
                            <a:gd name="adj2" fmla="val 4133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06A50E" id="右箭头 11" o:spid="_x0000_s1026" type="#_x0000_t13" style="position:absolute;left:0;text-align:left;margin-left:26.25pt;margin-top:47.65pt;width:31.5pt;height:19.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"/>
            </w:pict>
          </mc:Fallback>
        </mc:AlternateContent>
      </w:r>
      <w:r>
        <w:rPr>
          <w:rFonts w:asciiTheme="minorEastAsia" w:hAnsiTheme="minorEastAsia" w:hint="eastAsia"/>
          <w:noProof/>
          <w:szCs w:val="24"/>
        </w:rPr>
        <mc:AlternateContent>
          <mc:Choice Requires="wps">
            <w:drawing>
              <wp:anchor distT="0" distB="0" distL="114300" distR="114300" simplePos="0" relativeHeight="251659776" behindDoc="0" locked="0" layoutInCell="1" allowOverlap="1" wp14:anchorId="2C2F1E38" wp14:editId="26A71A4B">
                <wp:simplePos x="0" y="0"/>
                <wp:positionH relativeFrom="column">
                  <wp:posOffset>-9525</wp:posOffset>
                </wp:positionH>
                <wp:positionV relativeFrom="paragraph">
                  <wp:posOffset>582930</wp:posOffset>
                </wp:positionV>
                <wp:extent cx="285750" cy="285750"/>
                <wp:effectExtent l="9525" t="11430" r="9525" b="7620"/>
                <wp:wrapNone/>
                <wp:docPr id="10" name="流程图: 接点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85750"/>
                        </a:xfrm>
                        <a:prstGeom prst="flowChartConnector">
                          <a:avLst/>
                        </a:prstGeom>
                        <a:solidFill>
                          <a:srgbClr val="FFFFFF"/>
                        </a:solidFill>
                        <a:ln w="9525">
                          <a:solidFill>
                            <a:srgbClr val="000000"/>
                          </a:solidFill>
                          <a:round/>
                          <a:headEnd/>
                          <a:tailEnd/>
                        </a:ln>
                      </wps:spPr>
                      <wps:txbx>
                        <w:txbxContent>
                          <w:p w:rsidR="00D11735" w:rsidRDefault="00D11735" w:rsidP="00740A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2F1E38" id="流程图: 接点 10" o:spid="_x0000_s1030" type="#_x0000_t120" style="position:absolute;margin-left:-.75pt;margin-top:45.9pt;width:22.5pt;height:2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">
                <v:textbox>
                  <w:txbxContent>
                    <w:p w:rsidR="00D11735" w:rsidRDefault="00D11735" w:rsidP="00740A69"/>
                  </w:txbxContent>
                </v:textbox>
              </v:shape>
            </w:pict>
          </mc:Fallback>
        </mc:AlternateContent>
      </w:r>
      <m:oMath>
        <m:sSub>
          <m:sSubPr>
            <m:ctrlPr>
              <w:rPr>
                <w:rFonts w:ascii="Cambria Math" w:hAnsi="Cambria Math"/>
                <w:noProof/>
                <w:szCs w:val="24"/>
              </w:rPr>
            </m:ctrlPr>
          </m:sSubPr>
          <m:e>
            <m:r>
              <w:rPr>
                <w:rFonts w:ascii="Cambria Math" w:hAnsi="Cambria Math"/>
                <w:noProof/>
                <w:szCs w:val="24"/>
              </w:rPr>
              <m:t>v</m:t>
            </m:r>
          </m:e>
          <m:sub>
            <m:r>
              <w:rPr>
                <w:rFonts w:ascii="Cambria Math" w:hAnsi="Cambria Math"/>
                <w:noProof/>
                <w:szCs w:val="24"/>
              </w:rPr>
              <m:t>1</m:t>
            </m:r>
          </m:sub>
        </m:sSub>
        <m:r>
          <w:rPr>
            <w:rFonts w:ascii="Cambria Math" w:hAnsi="Cambria Math"/>
            <w:szCs w:val="24"/>
          </w:rPr>
          <m:t>(n)</m:t>
        </m:r>
      </m:oMath>
      <w:r>
        <w:rPr>
          <w:rFonts w:asciiTheme="minorEastAsia" w:hAnsiTheme="minorEastAsia" w:hint="eastAsia"/>
          <w:noProof/>
          <w:szCs w:val="24"/>
        </w:rPr>
        <w:t xml:space="preserve">         </w:t>
      </w:r>
      <m:oMath>
        <m:r>
          <m:rPr>
            <m:sty m:val="bi"/>
          </m:rPr>
          <w:rPr>
            <w:rFonts w:ascii="Cambria Math" w:hAnsi="Cambria Math"/>
            <w:noProof/>
            <w:szCs w:val="24"/>
          </w:rPr>
          <m:t>x</m:t>
        </m:r>
        <m:r>
          <w:rPr>
            <w:rFonts w:ascii="Cambria Math" w:hAnsi="Cambria Math"/>
            <w:noProof/>
            <w:szCs w:val="24"/>
          </w:rPr>
          <m:t>(n+1</m:t>
        </m:r>
        <m:r>
          <m:rPr>
            <m:sty m:val="p"/>
          </m:rPr>
          <w:rPr>
            <w:rFonts w:ascii="Cambria Math" w:hAnsi="Cambria Math"/>
            <w:noProof/>
            <w:szCs w:val="24"/>
          </w:rPr>
          <m:t>)</m:t>
        </m:r>
      </m:oMath>
      <w:r>
        <w:rPr>
          <w:rFonts w:asciiTheme="minorEastAsia" w:hAnsiTheme="minorEastAsia" w:hint="eastAsia"/>
          <w:noProof/>
          <w:szCs w:val="24"/>
        </w:rPr>
        <w:t xml:space="preserve">             </w:t>
      </w:r>
      <w:r w:rsidRPr="00B03585">
        <w:rPr>
          <w:rFonts w:asciiTheme="minorEastAsia" w:hAnsiTheme="minorEastAsia" w:hint="eastAsia"/>
          <w:b/>
          <w:i/>
          <w:noProof/>
          <w:szCs w:val="24"/>
        </w:rPr>
        <w:t xml:space="preserve">  </w:t>
      </w:r>
      <m:oMath>
        <m:r>
          <m:rPr>
            <m:sty m:val="bi"/>
          </m:rPr>
          <w:rPr>
            <w:rFonts w:ascii="Cambria Math" w:hAnsi="Cambria Math"/>
            <w:noProof/>
            <w:szCs w:val="24"/>
          </w:rPr>
          <m:t>x</m:t>
        </m:r>
        <m:d>
          <m:dPr>
            <m:ctrlPr>
              <w:rPr>
                <w:rFonts w:ascii="Cambria Math" w:hAnsi="Cambria Math"/>
                <w:b/>
                <w:i/>
                <w:noProof/>
                <w:szCs w:val="24"/>
              </w:rPr>
            </m:ctrlPr>
          </m:dPr>
          <m:e>
            <m:r>
              <w:rPr>
                <w:rFonts w:ascii="Cambria Math" w:hAnsi="Cambria Math"/>
                <w:noProof/>
                <w:szCs w:val="24"/>
              </w:rPr>
              <m:t>n</m:t>
            </m:r>
          </m:e>
        </m:d>
      </m:oMath>
      <w:r>
        <w:rPr>
          <w:rFonts w:asciiTheme="minorEastAsia" w:hAnsiTheme="minorEastAsia" w:hint="eastAsia"/>
          <w:i/>
          <w:noProof/>
          <w:szCs w:val="24"/>
        </w:rPr>
        <w:t xml:space="preserve">                         </w:t>
      </w:r>
      <m:oMath>
        <m:r>
          <m:rPr>
            <m:nor/>
          </m:rPr>
          <w:rPr>
            <w:rFonts w:ascii="Cambria Math" w:hAnsi="Cambria Math"/>
            <w:b/>
            <w:noProof/>
            <w:szCs w:val="24"/>
          </w:rPr>
          <m:t>y</m:t>
        </m:r>
        <m:r>
          <m:rPr>
            <m:nor/>
          </m:rPr>
          <w:rPr>
            <w:rFonts w:ascii="Cambria Math" w:hAnsi="Cambria Math"/>
            <w:noProof/>
            <w:szCs w:val="24"/>
          </w:rPr>
          <m:t>(</m:t>
        </m:r>
        <m:r>
          <w:rPr>
            <w:rFonts w:ascii="Cambria Math" w:hAnsi="Cambria Math"/>
            <w:noProof/>
            <w:szCs w:val="24"/>
          </w:rPr>
          <m:t>n</m:t>
        </m:r>
        <m:r>
          <m:rPr>
            <m:nor/>
          </m:rPr>
          <w:rPr>
            <w:rFonts w:ascii="Cambria Math" w:hAnsi="Cambria Math"/>
            <w:noProof/>
            <w:szCs w:val="24"/>
          </w:rPr>
          <m:t>)</m:t>
        </m:r>
      </m:oMath>
    </w:p>
    <w:p w:rsidR="00740A69" w:rsidRDefault="00740A69" w:rsidP="00740A69">
      <w:pPr>
        <w:rPr>
          <w:rFonts w:asciiTheme="minorEastAsia" w:hAnsiTheme="minorEastAsia"/>
          <w:noProof/>
          <w:szCs w:val="24"/>
        </w:rPr>
      </w:pPr>
      <w:r>
        <w:rPr>
          <w:rFonts w:asciiTheme="minorEastAsia" w:hAnsiTheme="minorEastAsia"/>
          <w:noProof/>
          <w:szCs w:val="24"/>
        </w:rPr>
        <mc:AlternateContent>
          <mc:Choice Requires="wps">
            <w:drawing>
              <wp:anchor distT="0" distB="0" distL="114300" distR="114300" simplePos="0" relativeHeight="251672064" behindDoc="0" locked="0" layoutInCell="1" allowOverlap="1" wp14:anchorId="73A881D0" wp14:editId="22890F36">
                <wp:simplePos x="0" y="0"/>
                <wp:positionH relativeFrom="column">
                  <wp:posOffset>2438400</wp:posOffset>
                </wp:positionH>
                <wp:positionV relativeFrom="paragraph">
                  <wp:posOffset>489585</wp:posOffset>
                </wp:positionV>
                <wp:extent cx="523875" cy="609600"/>
                <wp:effectExtent l="19050" t="7620" r="9525" b="20955"/>
                <wp:wrapNone/>
                <wp:docPr id="9" name="任意多边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23875" cy="609600"/>
                        </a:xfrm>
                        <a:custGeom>
                          <a:avLst/>
                          <a:gdLst>
                            <a:gd name="G0" fmla="+- 15126 0 0"/>
                            <a:gd name="G1" fmla="+- 2912 0 0"/>
                            <a:gd name="G2" fmla="+- 12158 0 2912"/>
                            <a:gd name="G3" fmla="+- G2 0 2912"/>
                            <a:gd name="G4" fmla="*/ G3 32768 32059"/>
                            <a:gd name="G5" fmla="*/ G4 1 2"/>
                            <a:gd name="G6" fmla="+- 21600 0 15126"/>
                            <a:gd name="G7" fmla="*/ G6 2912 6079"/>
                            <a:gd name="G8" fmla="+- G7 15126 0"/>
                            <a:gd name="T0" fmla="*/ 15126 w 21600"/>
                            <a:gd name="T1" fmla="*/ 0 h 21600"/>
                            <a:gd name="T2" fmla="*/ 15126 w 21600"/>
                            <a:gd name="T3" fmla="*/ 12158 h 21600"/>
                            <a:gd name="T4" fmla="*/ 3237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5126" y="0"/>
                              </a:lnTo>
                              <a:lnTo>
                                <a:pt x="15126" y="2912"/>
                              </a:lnTo>
                              <a:lnTo>
                                <a:pt x="12427" y="2912"/>
                              </a:lnTo>
                              <a:cubicBezTo>
                                <a:pt x="5564" y="2912"/>
                                <a:pt x="0" y="7052"/>
                                <a:pt x="0" y="12158"/>
                              </a:cubicBezTo>
                              <a:lnTo>
                                <a:pt x="0" y="21600"/>
                              </a:lnTo>
                              <a:lnTo>
                                <a:pt x="6474" y="21600"/>
                              </a:lnTo>
                              <a:lnTo>
                                <a:pt x="6474" y="12158"/>
                              </a:lnTo>
                              <a:cubicBezTo>
                                <a:pt x="6474" y="10550"/>
                                <a:pt x="9139" y="9246"/>
                                <a:pt x="12427" y="9246"/>
                              </a:cubicBezTo>
                              <a:lnTo>
                                <a:pt x="15126" y="9246"/>
                              </a:lnTo>
                              <a:lnTo>
                                <a:pt x="15126" y="12158"/>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6D46F5" id="任意多边形 9" o:spid="_x0000_s1026" style="position:absolute;left:0;text-align:left;margin-left:192pt;margin-top:38.55pt;width:41.25pt;height:48pt;rotation:18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" path="m21600,6079l15126,r,2912l12427,2912c5564,2912,,7052,,12158r,9442l6474,21600r,-9442c6474,10550,9139,9246,12427,9246r2699,l15126,12158,21600,6079xe">
                <v:stroke joinstyle="miter"/>
                <v:path o:connecttype="custom" o:connectlocs="366858,0;366858,343126;78508,609600;523875,171563" o:connectangles="270,90,90,0" textboxrect="12427,2912,18227,9246"/>
              </v:shape>
            </w:pict>
          </mc:Fallback>
        </mc:AlternateContent>
      </w:r>
      <w:r>
        <w:rPr>
          <w:rFonts w:asciiTheme="minorEastAsia" w:hAnsiTheme="minorEastAsia"/>
          <w:noProof/>
          <w:szCs w:val="24"/>
        </w:rPr>
        <mc:AlternateContent>
          <mc:Choice Requires="wps">
            <w:drawing>
              <wp:anchor distT="0" distB="0" distL="114300" distR="114300" simplePos="0" relativeHeight="251674112" behindDoc="0" locked="0" layoutInCell="1" allowOverlap="1" wp14:anchorId="7F194DD3" wp14:editId="08CB953C">
                <wp:simplePos x="0" y="0"/>
                <wp:positionH relativeFrom="column">
                  <wp:posOffset>781050</wp:posOffset>
                </wp:positionH>
                <wp:positionV relativeFrom="paragraph">
                  <wp:posOffset>518160</wp:posOffset>
                </wp:positionV>
                <wp:extent cx="552450" cy="495300"/>
                <wp:effectExtent l="19050" t="17145" r="9525" b="11430"/>
                <wp:wrapNone/>
                <wp:docPr id="8" name="任意多边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552450" cy="495300"/>
                        </a:xfrm>
                        <a:custGeom>
                          <a:avLst/>
                          <a:gdLst>
                            <a:gd name="G0" fmla="+- 15126 0 0"/>
                            <a:gd name="G1" fmla="+- 2912 0 0"/>
                            <a:gd name="G2" fmla="+- 12158 0 2912"/>
                            <a:gd name="G3" fmla="+- G2 0 2912"/>
                            <a:gd name="G4" fmla="*/ G3 32768 32059"/>
                            <a:gd name="G5" fmla="*/ G4 1 2"/>
                            <a:gd name="G6" fmla="+- 21600 0 15126"/>
                            <a:gd name="G7" fmla="*/ G6 2912 6079"/>
                            <a:gd name="G8" fmla="+- G7 15126 0"/>
                            <a:gd name="T0" fmla="*/ 15126 w 21600"/>
                            <a:gd name="T1" fmla="*/ 0 h 21600"/>
                            <a:gd name="T2" fmla="*/ 15126 w 21600"/>
                            <a:gd name="T3" fmla="*/ 12158 h 21600"/>
                            <a:gd name="T4" fmla="*/ 3237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5126" y="0"/>
                              </a:lnTo>
                              <a:lnTo>
                                <a:pt x="15126" y="2912"/>
                              </a:lnTo>
                              <a:lnTo>
                                <a:pt x="12427" y="2912"/>
                              </a:lnTo>
                              <a:cubicBezTo>
                                <a:pt x="5564" y="2912"/>
                                <a:pt x="0" y="7052"/>
                                <a:pt x="0" y="12158"/>
                              </a:cubicBezTo>
                              <a:lnTo>
                                <a:pt x="0" y="21600"/>
                              </a:lnTo>
                              <a:lnTo>
                                <a:pt x="6474" y="21600"/>
                              </a:lnTo>
                              <a:lnTo>
                                <a:pt x="6474" y="12158"/>
                              </a:lnTo>
                              <a:cubicBezTo>
                                <a:pt x="6474" y="10550"/>
                                <a:pt x="9139" y="9246"/>
                                <a:pt x="12427" y="9246"/>
                              </a:cubicBezTo>
                              <a:lnTo>
                                <a:pt x="15126" y="9246"/>
                              </a:lnTo>
                              <a:lnTo>
                                <a:pt x="15126" y="12158"/>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B0E15E" id="任意多边形 8" o:spid="_x0000_s1026" style="position:absolute;left:0;text-align:left;margin-left:61.5pt;margin-top:40.8pt;width:43.5pt;height:39pt;rotation:-90;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" path="m21600,6079l15126,r,2912l12427,2912c5564,2912,,7052,,12158r,9442l6474,21600r,-9442c6474,10550,9139,9246,12427,9246r2699,l15126,12158,21600,6079xe">
                <v:stroke joinstyle="miter"/>
                <v:path o:connecttype="custom" o:connectlocs="386868,0;386868,278790;82791,495300;552450,139395" o:connectangles="270,90,90,0" textboxrect="12427,2912,18227,9246"/>
              </v:shape>
            </w:pict>
          </mc:Fallback>
        </mc:AlternateContent>
      </w:r>
      <w:r>
        <w:rPr>
          <w:rFonts w:asciiTheme="minorEastAsia" w:hAnsiTheme="minorEastAsia"/>
          <w:noProof/>
          <w:szCs w:val="24"/>
        </w:rPr>
        <mc:AlternateContent>
          <mc:Choice Requires="wps">
            <w:drawing>
              <wp:anchor distT="0" distB="0" distL="114300" distR="114300" simplePos="0" relativeHeight="251673088" behindDoc="0" locked="0" layoutInCell="1" allowOverlap="1" wp14:anchorId="0528E2C3" wp14:editId="0C8FFCA7">
                <wp:simplePos x="0" y="0"/>
                <wp:positionH relativeFrom="column">
                  <wp:posOffset>1381125</wp:posOffset>
                </wp:positionH>
                <wp:positionV relativeFrom="paragraph">
                  <wp:posOffset>788670</wp:posOffset>
                </wp:positionV>
                <wp:extent cx="923925" cy="377190"/>
                <wp:effectExtent l="9525" t="11430" r="9525" b="11430"/>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925" cy="377190"/>
                        </a:xfrm>
                        <a:prstGeom prst="rect">
                          <a:avLst/>
                        </a:prstGeom>
                        <a:solidFill>
                          <a:srgbClr val="FFFFFF"/>
                        </a:solidFill>
                        <a:ln w="9525">
                          <a:solidFill>
                            <a:srgbClr val="000000"/>
                          </a:solidFill>
                          <a:miter lim="800000"/>
                          <a:headEnd/>
                          <a:tailEnd/>
                        </a:ln>
                      </wps:spPr>
                      <wps:txbx>
                        <w:txbxContent>
                          <w:p w:rsidR="00D11735" w:rsidRPr="00B03585" w:rsidRDefault="00D11735" w:rsidP="00740A69">
                            <w:pPr>
                              <w:rPr>
                                <w:szCs w:val="24"/>
                              </w:rPr>
                            </w:pPr>
                            <m:oMathPara>
                              <m:oMath>
                                <m:r>
                                  <m:rPr>
                                    <m:sty m:val="p"/>
                                  </m:rPr>
                                  <w:rPr>
                                    <w:rFonts w:ascii="Cambria Math" w:hAnsi="Cambria Math"/>
                                    <w:szCs w:val="24"/>
                                  </w:rPr>
                                  <m:t>F(n+1,n)</m:t>
                                </m:r>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28E2C3" id="矩形 7" o:spid="_x0000_s1031" style="position:absolute;left:0;text-align:left;margin-left:108.75pt;margin-top:62.1pt;width:72.75pt;height:29.7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">
                <v:textbox>
                  <w:txbxContent>
                    <w:p w:rsidR="00D11735" w:rsidRPr="00B03585" w:rsidRDefault="00D11735" w:rsidP="00740A69">
                      <w:pPr>
                        <w:rPr>
                          <w:szCs w:val="24"/>
                        </w:rPr>
                      </w:pPr>
                      <m:oMathPara>
                        <m:oMath>
                          <m:r>
                            <m:rPr>
                              <m:sty m:val="p"/>
                            </m:rPr>
                            <w:rPr>
                              <w:rFonts w:ascii="Cambria Math" w:hAnsi="Cambria Math"/>
                              <w:szCs w:val="24"/>
                            </w:rPr>
                            <m:t>F(n+1,n)</m:t>
                          </m:r>
                        </m:oMath>
                      </m:oMathPara>
                    </w:p>
                  </w:txbxContent>
                </v:textbox>
              </v:rect>
            </w:pict>
          </mc:Fallback>
        </mc:AlternateContent>
      </w:r>
      <w:r>
        <w:rPr>
          <w:rFonts w:asciiTheme="minorEastAsia" w:hAnsiTheme="minorEastAsia"/>
          <w:noProof/>
          <w:szCs w:val="24"/>
        </w:rPr>
        <mc:AlternateContent>
          <mc:Choice Requires="wps">
            <w:drawing>
              <wp:anchor distT="0" distB="0" distL="114300" distR="114300" simplePos="0" relativeHeight="251671040" behindDoc="0" locked="0" layoutInCell="1" allowOverlap="1" wp14:anchorId="0ADC53C9" wp14:editId="4186F393">
                <wp:simplePos x="0" y="0"/>
                <wp:positionH relativeFrom="column">
                  <wp:posOffset>5143500</wp:posOffset>
                </wp:positionH>
                <wp:positionV relativeFrom="paragraph">
                  <wp:posOffset>87630</wp:posOffset>
                </wp:positionV>
                <wp:extent cx="285750" cy="285750"/>
                <wp:effectExtent l="9525" t="5715" r="9525" b="13335"/>
                <wp:wrapNone/>
                <wp:docPr id="6" name="流程图: 接点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8575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94592F" id="流程图: 接点 6" o:spid="_x0000_s1026" type="#_x0000_t120" style="position:absolute;left:0;text-align:left;margin-left:405pt;margin-top:6.9pt;width:22.5pt;height:2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"/>
            </w:pict>
          </mc:Fallback>
        </mc:AlternateContent>
      </w:r>
      <w:r>
        <w:rPr>
          <w:rFonts w:asciiTheme="minorEastAsia" w:hAnsiTheme="minorEastAsia"/>
          <w:noProof/>
          <w:szCs w:val="24"/>
        </w:rPr>
        <mc:AlternateContent>
          <mc:Choice Requires="wps">
            <w:drawing>
              <wp:anchor distT="0" distB="0" distL="114300" distR="114300" simplePos="0" relativeHeight="251670016" behindDoc="0" locked="0" layoutInCell="1" allowOverlap="1" wp14:anchorId="713B3906" wp14:editId="0807873B">
                <wp:simplePos x="0" y="0"/>
                <wp:positionH relativeFrom="column">
                  <wp:posOffset>4791075</wp:posOffset>
                </wp:positionH>
                <wp:positionV relativeFrom="paragraph">
                  <wp:posOffset>109220</wp:posOffset>
                </wp:positionV>
                <wp:extent cx="295275" cy="241935"/>
                <wp:effectExtent l="9525" t="27305" r="19050" b="26035"/>
                <wp:wrapNone/>
                <wp:docPr id="5" name="右箭头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41935"/>
                        </a:xfrm>
                        <a:prstGeom prst="rightArrow">
                          <a:avLst>
                            <a:gd name="adj1" fmla="val 50000"/>
                            <a:gd name="adj2" fmla="val 3051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3BA2FB" id="右箭头 5" o:spid="_x0000_s1026" type="#_x0000_t13" style="position:absolute;left:0;text-align:left;margin-left:377.25pt;margin-top:8.6pt;width:23.25pt;height:19.0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"/>
            </w:pict>
          </mc:Fallback>
        </mc:AlternateContent>
      </w:r>
      <w:r>
        <w:rPr>
          <w:rFonts w:asciiTheme="minorEastAsia" w:hAnsiTheme="minorEastAsia" w:hint="eastAsia"/>
          <w:i/>
          <w:noProof/>
          <w:szCs w:val="24"/>
        </w:rPr>
        <w:t xml:space="preserve"> </w:t>
      </w:r>
      <w:r>
        <w:rPr>
          <w:rFonts w:asciiTheme="minorEastAsia" w:hAnsiTheme="minorEastAsia"/>
          <w:noProof/>
          <w:szCs w:val="24"/>
        </w:rPr>
        <mc:AlternateContent>
          <mc:Choice Requires="wps">
            <w:drawing>
              <wp:anchor distT="0" distB="0" distL="114300" distR="114300" simplePos="0" relativeHeight="251666944" behindDoc="0" locked="0" layoutInCell="1" allowOverlap="1" wp14:anchorId="23DB9337" wp14:editId="39AB61F9">
                <wp:simplePos x="0" y="0"/>
                <wp:positionH relativeFrom="column">
                  <wp:posOffset>4114800</wp:posOffset>
                </wp:positionH>
                <wp:positionV relativeFrom="paragraph">
                  <wp:posOffset>109220</wp:posOffset>
                </wp:positionV>
                <wp:extent cx="276225" cy="241935"/>
                <wp:effectExtent l="9525" t="27305" r="19050" b="26035"/>
                <wp:wrapNone/>
                <wp:docPr id="4" name="右箭头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241935"/>
                        </a:xfrm>
                        <a:prstGeom prst="rightArrow">
                          <a:avLst>
                            <a:gd name="adj1" fmla="val 50000"/>
                            <a:gd name="adj2" fmla="val 2854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A09194" id="右箭头 4" o:spid="_x0000_s1026" type="#_x0000_t13" style="position:absolute;left:0;text-align:left;margin-left:324pt;margin-top:8.6pt;width:21.75pt;height:19.0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"/>
            </w:pict>
          </mc:Fallback>
        </mc:AlternateContent>
      </w:r>
      <w:r>
        <w:rPr>
          <w:rFonts w:asciiTheme="minorEastAsia" w:hAnsiTheme="minorEastAsia"/>
          <w:noProof/>
          <w:szCs w:val="24"/>
        </w:rPr>
        <mc:AlternateContent>
          <mc:Choice Requires="wps">
            <w:drawing>
              <wp:anchor distT="0" distB="0" distL="114300" distR="114300" simplePos="0" relativeHeight="251675136" behindDoc="0" locked="0" layoutInCell="1" allowOverlap="1" wp14:anchorId="7EDA61BF" wp14:editId="1AE4E9DB">
                <wp:simplePos x="0" y="0"/>
                <wp:positionH relativeFrom="column">
                  <wp:posOffset>3581400</wp:posOffset>
                </wp:positionH>
                <wp:positionV relativeFrom="paragraph">
                  <wp:posOffset>41910</wp:posOffset>
                </wp:positionV>
                <wp:extent cx="476250" cy="309880"/>
                <wp:effectExtent l="9525" t="7620" r="9525" b="635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309880"/>
                        </a:xfrm>
                        <a:prstGeom prst="rect">
                          <a:avLst/>
                        </a:prstGeom>
                        <a:solidFill>
                          <a:srgbClr val="FFFFFF"/>
                        </a:solidFill>
                        <a:ln w="9525">
                          <a:solidFill>
                            <a:srgbClr val="000000"/>
                          </a:solidFill>
                          <a:miter lim="800000"/>
                          <a:headEnd/>
                          <a:tailEnd/>
                        </a:ln>
                      </wps:spPr>
                      <wps:txbx>
                        <w:txbxContent>
                          <w:p w:rsidR="00D11735" w:rsidRPr="00B03585" w:rsidRDefault="00D11735" w:rsidP="00740A69">
                            <w:pPr>
                              <w:rPr>
                                <w:i/>
                              </w:rPr>
                            </w:pPr>
                            <m:oMathPara>
                              <m:oMath>
                                <m:r>
                                  <m:rPr>
                                    <m:sty m:val="bi"/>
                                  </m:rPr>
                                  <w:rPr>
                                    <w:rFonts w:ascii="Cambria Math" w:hAnsi="Cambria Math"/>
                                  </w:rPr>
                                  <m:t>C</m:t>
                                </m:r>
                                <m:r>
                                  <w:rPr>
                                    <w:rFonts w:ascii="Cambria Math" w:hAnsi="Cambria Math"/>
                                  </w:rPr>
                                  <m:t>(n)</m:t>
                                </m:r>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DA61BF" id="矩形 3" o:spid="_x0000_s1032" style="position:absolute;left:0;text-align:left;margin-left:282pt;margin-top:3.3pt;width:37.5pt;height:24.4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">
                <v:textbox>
                  <w:txbxContent>
                    <w:p w:rsidR="00D11735" w:rsidRPr="00B03585" w:rsidRDefault="00D11735" w:rsidP="00740A69">
                      <w:pPr>
                        <w:rPr>
                          <w:i/>
                        </w:rPr>
                      </w:pPr>
                      <m:oMathPara>
                        <m:oMath>
                          <m:r>
                            <m:rPr>
                              <m:sty m:val="bi"/>
                            </m:rPr>
                            <w:rPr>
                              <w:rFonts w:ascii="Cambria Math" w:hAnsi="Cambria Math"/>
                            </w:rPr>
                            <m:t>C</m:t>
                          </m:r>
                          <m:r>
                            <w:rPr>
                              <w:rFonts w:ascii="Cambria Math" w:hAnsi="Cambria Math"/>
                            </w:rPr>
                            <m:t>(n)</m:t>
                          </m:r>
                        </m:oMath>
                      </m:oMathPara>
                    </w:p>
                  </w:txbxContent>
                </v:textbox>
              </v:rect>
            </w:pict>
          </mc:Fallback>
        </mc:AlternateContent>
      </w:r>
      <w:r w:rsidRPr="00E1289D">
        <w:rPr>
          <w:rFonts w:asciiTheme="minorEastAsia" w:hAnsiTheme="minorEastAsia"/>
          <w:noProof/>
          <w:szCs w:val="24"/>
        </w:rPr>
        <w:t xml:space="preserve"> </w:t>
      </w:r>
    </w:p>
    <w:p w:rsidR="00740A69" w:rsidRPr="00B03585" w:rsidRDefault="00740A69" w:rsidP="00740A69">
      <w:pPr>
        <w:rPr>
          <w:rFonts w:asciiTheme="minorEastAsia" w:hAnsiTheme="minorEastAsia"/>
          <w:szCs w:val="24"/>
        </w:rPr>
      </w:pPr>
    </w:p>
    <w:p w:rsidR="00740A69" w:rsidRPr="00B03585" w:rsidRDefault="00740A69" w:rsidP="00740A69">
      <w:pPr>
        <w:rPr>
          <w:rFonts w:asciiTheme="minorEastAsia" w:hAnsiTheme="minorEastAsia"/>
          <w:szCs w:val="24"/>
        </w:rPr>
      </w:pPr>
      <w:r>
        <w:rPr>
          <w:rFonts w:asciiTheme="minorEastAsia" w:hAnsiTheme="minorEastAsia"/>
          <w:noProof/>
          <w:szCs w:val="24"/>
        </w:rPr>
        <mc:AlternateContent>
          <mc:Choice Requires="wps">
            <w:drawing>
              <wp:anchor distT="0" distB="0" distL="114300" distR="114300" simplePos="0" relativeHeight="251676160" behindDoc="0" locked="0" layoutInCell="1" allowOverlap="1" wp14:anchorId="5AEC27A3" wp14:editId="30B97115">
                <wp:simplePos x="0" y="0"/>
                <wp:positionH relativeFrom="column">
                  <wp:posOffset>4505325</wp:posOffset>
                </wp:positionH>
                <wp:positionV relativeFrom="paragraph">
                  <wp:posOffset>17145</wp:posOffset>
                </wp:positionV>
                <wp:extent cx="180975" cy="561975"/>
                <wp:effectExtent l="19050" t="17145" r="19050" b="11430"/>
                <wp:wrapNone/>
                <wp:docPr id="2" name="上箭头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561975"/>
                        </a:xfrm>
                        <a:prstGeom prst="upArrow">
                          <a:avLst>
                            <a:gd name="adj1" fmla="val 50000"/>
                            <a:gd name="adj2" fmla="val 77632"/>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A3579F"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2" o:spid="_x0000_s1026" type="#_x0000_t68" style="position:absolute;left:0;text-align:left;margin-left:354.75pt;margin-top:1.35pt;width:14.25pt;height:44.2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">
                <v:textbox style="layout-flow:vertical-ideographic"/>
              </v:shape>
            </w:pict>
          </mc:Fallback>
        </mc:AlternateContent>
      </w:r>
    </w:p>
    <w:p w:rsidR="00740A69" w:rsidRPr="00B03585" w:rsidRDefault="00740A69" w:rsidP="00740A69">
      <w:pPr>
        <w:rPr>
          <w:rFonts w:asciiTheme="minorEastAsia" w:hAnsiTheme="minorEastAsia"/>
          <w:szCs w:val="24"/>
        </w:rPr>
      </w:pPr>
    </w:p>
    <w:p w:rsidR="00740A69" w:rsidRDefault="00740A69" w:rsidP="00740A69">
      <w:pPr>
        <w:rPr>
          <w:rFonts w:asciiTheme="minorEastAsia" w:hAnsiTheme="minorEastAsia"/>
          <w:szCs w:val="24"/>
        </w:rPr>
      </w:pPr>
    </w:p>
    <w:p w:rsidR="00740A69" w:rsidRDefault="00740A69" w:rsidP="00740A69">
      <w:pPr>
        <w:tabs>
          <w:tab w:val="left" w:pos="6915"/>
        </w:tabs>
        <w:rPr>
          <w:rFonts w:asciiTheme="minorEastAsia" w:hAnsiTheme="minorEastAsia"/>
          <w:b/>
          <w:szCs w:val="24"/>
        </w:rPr>
      </w:pPr>
      <w:r>
        <w:rPr>
          <w:rFonts w:asciiTheme="minorEastAsia" w:hAnsiTheme="minorEastAsia"/>
          <w:szCs w:val="24"/>
        </w:rPr>
        <w:tab/>
      </w:r>
      <m:oMath>
        <m:r>
          <m:rPr>
            <m:sty m:val="p"/>
          </m:rPr>
          <w:rPr>
            <w:rFonts w:ascii="Cambria Math" w:hAnsi="Cambria Math"/>
            <w:szCs w:val="24"/>
          </w:rPr>
          <m:t xml:space="preserve"> </m:t>
        </m:r>
        <m:sSub>
          <m:sSubPr>
            <m:ctrlPr>
              <w:rPr>
                <w:rFonts w:ascii="Cambria Math" w:hAnsi="Cambria Math"/>
                <w:b/>
                <w:i/>
                <w:szCs w:val="24"/>
              </w:rPr>
            </m:ctrlPr>
          </m:sSubPr>
          <m:e>
            <m:r>
              <m:rPr>
                <m:sty m:val="bi"/>
              </m:rPr>
              <w:rPr>
                <w:rFonts w:ascii="Cambria Math" w:hAnsi="Cambria Math"/>
                <w:szCs w:val="24"/>
              </w:rPr>
              <m:t xml:space="preserve"> v</m:t>
            </m:r>
          </m:e>
          <m:sub>
            <m:r>
              <m:rPr>
                <m:sty m:val="bi"/>
              </m:rPr>
              <w:rPr>
                <w:rFonts w:ascii="Cambria Math" w:hAnsi="Cambria Math"/>
                <w:szCs w:val="24"/>
              </w:rPr>
              <m:t>2</m:t>
            </m:r>
          </m:sub>
        </m:sSub>
        <m:r>
          <m:rPr>
            <m:sty m:val="bi"/>
          </m:rPr>
          <w:rPr>
            <w:rFonts w:ascii="Cambria Math" w:hAnsi="Cambria Math"/>
            <w:szCs w:val="24"/>
          </w:rPr>
          <m:t>(</m:t>
        </m:r>
        <m:r>
          <w:rPr>
            <w:rFonts w:ascii="Cambria Math" w:hAnsi="Cambria Math"/>
            <w:szCs w:val="24"/>
          </w:rPr>
          <m:t>n</m:t>
        </m:r>
        <m:r>
          <m:rPr>
            <m:sty m:val="bi"/>
          </m:rPr>
          <w:rPr>
            <w:rFonts w:ascii="Cambria Math" w:hAnsi="Cambria Math"/>
            <w:szCs w:val="24"/>
          </w:rPr>
          <m:t>)</m:t>
        </m:r>
      </m:oMath>
    </w:p>
    <w:p w:rsidR="00740A69" w:rsidRDefault="00740A69" w:rsidP="00740A69">
      <w:pPr>
        <w:tabs>
          <w:tab w:val="left" w:pos="5535"/>
        </w:tabs>
        <w:ind w:right="420"/>
        <w:jc w:val="center"/>
        <w:rPr>
          <w:rFonts w:asciiTheme="minorEastAsia" w:hAnsiTheme="minorEastAsia"/>
        </w:rPr>
      </w:pPr>
      <w:r w:rsidRPr="00B03585">
        <w:rPr>
          <w:rFonts w:asciiTheme="minorEastAsia" w:hAnsiTheme="minorEastAsia" w:hint="eastAsia"/>
        </w:rPr>
        <w:t>图</w:t>
      </w:r>
      <w:r>
        <w:rPr>
          <w:rFonts w:hint="eastAsia"/>
        </w:rPr>
        <w:t>2</w:t>
      </w:r>
      <w:r w:rsidRPr="008A48C1">
        <w:t>.1</w:t>
      </w:r>
      <w:r w:rsidRPr="00B03585">
        <w:rPr>
          <w:rFonts w:asciiTheme="minorEastAsia" w:hAnsiTheme="minorEastAsia" w:hint="eastAsia"/>
        </w:rPr>
        <w:t xml:space="preserve"> </w:t>
      </w:r>
      <w:r w:rsidRPr="00B03585">
        <w:rPr>
          <w:rFonts w:asciiTheme="minorEastAsia" w:hAnsiTheme="minorEastAsia" w:hint="eastAsia"/>
        </w:rPr>
        <w:t>线性动态离散时间系统的信号流图表示</w:t>
      </w:r>
    </w:p>
    <w:p w:rsidR="00D15D98" w:rsidRDefault="00D15D98" w:rsidP="00740A69">
      <w:pPr>
        <w:tabs>
          <w:tab w:val="left" w:pos="5535"/>
        </w:tabs>
        <w:ind w:right="420"/>
        <w:jc w:val="center"/>
        <w:rPr>
          <w:rFonts w:asciiTheme="minorEastAsia" w:hAnsiTheme="minorEastAsia"/>
          <w:szCs w:val="24"/>
        </w:rPr>
      </w:pPr>
    </w:p>
    <w:p w:rsidR="00740A69" w:rsidRDefault="00740A69" w:rsidP="00740A69">
      <w:pPr>
        <w:tabs>
          <w:tab w:val="left" w:pos="5535"/>
        </w:tabs>
        <w:spacing w:line="360" w:lineRule="auto"/>
        <w:ind w:firstLineChars="200" w:firstLine="480"/>
        <w:jc w:val="left"/>
        <w:rPr>
          <w:rFonts w:asciiTheme="minorEastAsia" w:hAnsiTheme="minorEastAsia"/>
          <w:szCs w:val="24"/>
        </w:rPr>
      </w:pPr>
      <w:r>
        <w:rPr>
          <w:rFonts w:asciiTheme="minorEastAsia" w:hAnsiTheme="minorEastAsia" w:hint="eastAsia"/>
          <w:szCs w:val="24"/>
        </w:rPr>
        <w:t>“状态”的概念是这种表示的基础。状态向量，定义为数据的最小集合，即状态由预测系统未来特性时所需要的，与系统的过去行为有关的最少的数据组成。</w:t>
      </w:r>
      <w:r w:rsidRPr="005B39A3">
        <w:rPr>
          <w:rFonts w:asciiTheme="minorEastAsia" w:hAnsiTheme="minorEastAsia" w:hint="eastAsia"/>
          <w:szCs w:val="24"/>
        </w:rPr>
        <w:t>比较有代表性的情况是，状</w:t>
      </w:r>
      <w:r>
        <w:rPr>
          <w:rFonts w:asciiTheme="minorEastAsia" w:hAnsiTheme="minorEastAsia" w:hint="eastAsia"/>
          <w:szCs w:val="24"/>
        </w:rPr>
        <w:t>态</w:t>
      </w:r>
      <m:oMath>
        <m:r>
          <w:rPr>
            <w:rFonts w:ascii="Cambria Math" w:hAnsi="Cambria Math"/>
            <w:szCs w:val="24"/>
          </w:rPr>
          <m:t>x(n)</m:t>
        </m:r>
      </m:oMath>
      <w:r>
        <w:rPr>
          <w:rFonts w:asciiTheme="minorEastAsia" w:hAnsiTheme="minorEastAsia" w:hint="eastAsia"/>
          <w:szCs w:val="24"/>
        </w:rPr>
        <w:t>未知。为了估计它，可以使用一组观测数据，在途中用向量</w:t>
      </w:r>
      <m:oMath>
        <m:r>
          <m:rPr>
            <m:sty m:val="bi"/>
          </m:rPr>
          <w:rPr>
            <w:rFonts w:ascii="Cambria Math" w:hAnsi="Cambria Math"/>
            <w:noProof/>
            <w:szCs w:val="24"/>
          </w:rPr>
          <m:t>y</m:t>
        </m:r>
        <m:r>
          <w:rPr>
            <w:rFonts w:ascii="Cambria Math" w:hAnsi="Cambria Math"/>
            <w:noProof/>
            <w:szCs w:val="24"/>
          </w:rPr>
          <m:t>(n)</m:t>
        </m:r>
      </m:oMath>
      <w:r>
        <w:rPr>
          <w:rFonts w:asciiTheme="minorEastAsia" w:hAnsiTheme="minorEastAsia" w:hint="eastAsia"/>
          <w:szCs w:val="24"/>
        </w:rPr>
        <w:t>表示。</w:t>
      </w:r>
      <m:oMath>
        <m:r>
          <m:rPr>
            <m:nor/>
          </m:rPr>
          <w:rPr>
            <w:rFonts w:ascii="Cambria Math" w:hAnsi="Cambria Math"/>
            <w:b/>
            <w:noProof/>
            <w:szCs w:val="24"/>
          </w:rPr>
          <m:t>y</m:t>
        </m:r>
        <m:r>
          <m:rPr>
            <m:nor/>
          </m:rPr>
          <w:rPr>
            <w:rFonts w:ascii="Cambria Math" w:hAnsi="Cambria Math"/>
            <w:noProof/>
            <w:szCs w:val="24"/>
          </w:rPr>
          <m:t>(</m:t>
        </m:r>
        <m:r>
          <w:rPr>
            <w:rFonts w:ascii="Cambria Math" w:hAnsi="Cambria Math"/>
            <w:noProof/>
            <w:szCs w:val="24"/>
          </w:rPr>
          <m:t>n</m:t>
        </m:r>
        <m:r>
          <m:rPr>
            <m:nor/>
          </m:rPr>
          <w:rPr>
            <w:rFonts w:ascii="Cambria Math" w:hAnsi="Cambria Math"/>
            <w:noProof/>
            <w:szCs w:val="24"/>
          </w:rPr>
          <m:t>)</m:t>
        </m:r>
      </m:oMath>
      <w:r>
        <w:rPr>
          <w:rFonts w:asciiTheme="minorEastAsia" w:hAnsiTheme="minorEastAsia" w:hint="eastAsia"/>
          <w:szCs w:val="24"/>
        </w:rPr>
        <w:t>成为观测向量或者简称观测值，并假设其是</w:t>
      </w:r>
      <m:oMath>
        <m:r>
          <w:rPr>
            <w:rFonts w:ascii="Cambria Math" w:hAnsi="Cambria Math"/>
            <w:szCs w:val="24"/>
          </w:rPr>
          <m:t>N</m:t>
        </m:r>
      </m:oMath>
      <w:r>
        <w:rPr>
          <w:rFonts w:asciiTheme="minorEastAsia" w:hAnsiTheme="minorEastAsia" w:hint="eastAsia"/>
          <w:szCs w:val="24"/>
        </w:rPr>
        <w:t>维的。</w:t>
      </w:r>
    </w:p>
    <w:p w:rsidR="00740A69" w:rsidRDefault="00740A69" w:rsidP="00740A69">
      <w:pPr>
        <w:tabs>
          <w:tab w:val="left" w:pos="5535"/>
        </w:tabs>
        <w:spacing w:line="360" w:lineRule="auto"/>
        <w:ind w:firstLineChars="200" w:firstLine="480"/>
        <w:jc w:val="left"/>
        <w:rPr>
          <w:rFonts w:asciiTheme="minorEastAsia" w:hAnsiTheme="minorEastAsia"/>
          <w:szCs w:val="24"/>
        </w:rPr>
      </w:pPr>
      <w:r>
        <w:rPr>
          <w:rFonts w:asciiTheme="minorEastAsia" w:hAnsiTheme="minorEastAsia" w:hint="eastAsia"/>
          <w:szCs w:val="24"/>
        </w:rPr>
        <w:t>在数学上，图</w:t>
      </w:r>
      <w:r>
        <w:rPr>
          <w:rFonts w:hint="eastAsia"/>
          <w:szCs w:val="24"/>
        </w:rPr>
        <w:t>2</w:t>
      </w:r>
      <w:r w:rsidRPr="0078111F">
        <w:rPr>
          <w:szCs w:val="24"/>
        </w:rPr>
        <w:t>.1</w:t>
      </w:r>
      <w:r>
        <w:rPr>
          <w:rFonts w:asciiTheme="minorEastAsia" w:hAnsiTheme="minorEastAsia" w:hint="eastAsia"/>
          <w:szCs w:val="24"/>
        </w:rPr>
        <w:t>表示的信号流图隐含着一下两个方程：</w:t>
      </w:r>
    </w:p>
    <w:p w:rsidR="00740A69" w:rsidRPr="0062130B" w:rsidRDefault="0062130B" w:rsidP="0062130B">
      <w:pPr>
        <w:tabs>
          <w:tab w:val="left" w:pos="5535"/>
        </w:tabs>
        <w:spacing w:line="360" w:lineRule="auto"/>
        <w:jc w:val="left"/>
        <w:rPr>
          <w:rFonts w:asciiTheme="minorEastAsia" w:hAnsiTheme="minorEastAsia"/>
          <w:szCs w:val="24"/>
        </w:rPr>
      </w:pPr>
      <w:r>
        <w:rPr>
          <w:rFonts w:asciiTheme="minorEastAsia" w:hAnsiTheme="minorEastAsia" w:hint="eastAsia"/>
          <w:szCs w:val="24"/>
        </w:rPr>
        <w:t>（</w:t>
      </w:r>
      <w:r>
        <w:rPr>
          <w:rFonts w:asciiTheme="minorEastAsia" w:hAnsiTheme="minorEastAsia" w:hint="eastAsia"/>
          <w:szCs w:val="24"/>
        </w:rPr>
        <w:t>1</w:t>
      </w:r>
      <w:r>
        <w:rPr>
          <w:rFonts w:asciiTheme="minorEastAsia" w:hAnsiTheme="minorEastAsia" w:hint="eastAsia"/>
          <w:szCs w:val="24"/>
        </w:rPr>
        <w:t>）</w:t>
      </w:r>
      <w:r w:rsidR="00740A69" w:rsidRPr="0062130B">
        <w:rPr>
          <w:rFonts w:asciiTheme="minorEastAsia" w:hAnsiTheme="minorEastAsia" w:hint="eastAsia"/>
          <w:szCs w:val="24"/>
        </w:rPr>
        <w:t>过程方程</w:t>
      </w:r>
    </w:p>
    <w:p w:rsidR="00740A69" w:rsidRDefault="00740A69" w:rsidP="00740A69">
      <w:pPr>
        <w:tabs>
          <w:tab w:val="left" w:pos="5535"/>
        </w:tabs>
        <w:spacing w:line="360" w:lineRule="auto"/>
        <w:ind w:left="480"/>
        <w:jc w:val="left"/>
        <w:rPr>
          <w:rFonts w:asciiTheme="minorEastAsia" w:hAnsiTheme="minorEastAsia"/>
          <w:szCs w:val="24"/>
        </w:rPr>
      </w:pPr>
      <m:oMathPara>
        <m:oMath>
          <m:r>
            <m:rPr>
              <m:sty m:val="bi"/>
            </m:rPr>
            <w:rPr>
              <w:rFonts w:ascii="Cambria Math" w:hAnsi="Cambria Math"/>
              <w:szCs w:val="24"/>
            </w:rPr>
            <m:t>x</m:t>
          </m:r>
          <m:d>
            <m:dPr>
              <m:ctrlPr>
                <w:rPr>
                  <w:rFonts w:ascii="Cambria Math" w:hAnsi="Cambria Math"/>
                  <w:szCs w:val="24"/>
                </w:rPr>
              </m:ctrlPr>
            </m:dPr>
            <m:e>
              <m:r>
                <w:rPr>
                  <w:rFonts w:ascii="Cambria Math" w:hAnsi="Cambria Math"/>
                  <w:szCs w:val="24"/>
                </w:rPr>
                <m:t>n+1</m:t>
              </m:r>
            </m:e>
          </m:d>
          <m:r>
            <w:rPr>
              <w:rFonts w:ascii="Cambria Math" w:hAnsi="Cambria Math"/>
              <w:szCs w:val="24"/>
            </w:rPr>
            <m:t>=</m:t>
          </m:r>
          <m:r>
            <m:rPr>
              <m:sty m:val="bi"/>
            </m:rPr>
            <w:rPr>
              <w:rFonts w:ascii="Cambria Math" w:hAnsi="Cambria Math"/>
              <w:szCs w:val="24"/>
            </w:rPr>
            <m:t>F</m:t>
          </m:r>
          <m:d>
            <m:dPr>
              <m:ctrlPr>
                <w:rPr>
                  <w:rFonts w:ascii="Cambria Math" w:hAnsi="Cambria Math"/>
                  <w:szCs w:val="24"/>
                </w:rPr>
              </m:ctrlPr>
            </m:dPr>
            <m:e>
              <m:r>
                <w:rPr>
                  <w:rFonts w:ascii="Cambria Math" w:hAnsi="Cambria Math"/>
                  <w:szCs w:val="24"/>
                </w:rPr>
                <m:t>n+1,n</m:t>
              </m:r>
            </m:e>
          </m:d>
          <m:r>
            <m:rPr>
              <m:sty m:val="bi"/>
            </m:rPr>
            <w:rPr>
              <w:rFonts w:ascii="Cambria Math" w:hAnsi="Cambria Math"/>
              <w:szCs w:val="24"/>
            </w:rPr>
            <m:t>x</m:t>
          </m:r>
          <m:d>
            <m:dPr>
              <m:ctrlPr>
                <w:rPr>
                  <w:rFonts w:ascii="Cambria Math" w:hAnsi="Cambria Math"/>
                  <w:szCs w:val="24"/>
                </w:rPr>
              </m:ctrlPr>
            </m:dPr>
            <m:e>
              <m:r>
                <w:rPr>
                  <w:rFonts w:ascii="Cambria Math" w:hAnsi="Cambria Math"/>
                  <w:szCs w:val="24"/>
                </w:rPr>
                <m:t>n</m:t>
              </m:r>
            </m:e>
          </m:d>
          <m:r>
            <w:rPr>
              <w:rFonts w:ascii="Cambria Math" w:hAnsi="Cambria Math"/>
              <w:szCs w:val="24"/>
            </w:rPr>
            <m:t>+</m:t>
          </m:r>
          <m:sSub>
            <m:sSubPr>
              <m:ctrlPr>
                <w:rPr>
                  <w:rFonts w:ascii="Cambria Math" w:hAnsi="Cambria Math"/>
                  <w:szCs w:val="24"/>
                </w:rPr>
              </m:ctrlPr>
            </m:sSubPr>
            <m:e>
              <m:r>
                <m:rPr>
                  <m:sty m:val="bi"/>
                </m:rPr>
                <w:rPr>
                  <w:rFonts w:ascii="Cambria Math" w:hAnsi="Cambria Math"/>
                  <w:szCs w:val="24"/>
                </w:rPr>
                <m:t>v</m:t>
              </m:r>
            </m:e>
            <m:sub>
              <m:r>
                <w:rPr>
                  <w:rFonts w:ascii="Cambria Math" w:hAnsi="Cambria Math"/>
                  <w:szCs w:val="24"/>
                </w:rPr>
                <m:t>1</m:t>
              </m:r>
            </m:sub>
          </m:sSub>
          <m:r>
            <w:rPr>
              <w:rFonts w:ascii="Cambria Math" w:hAnsi="Cambria Math"/>
              <w:szCs w:val="24"/>
            </w:rPr>
            <m:t>(n)</m:t>
          </m:r>
        </m:oMath>
      </m:oMathPara>
    </w:p>
    <w:p w:rsidR="00740A69" w:rsidRPr="008A48C1" w:rsidRDefault="00740A69" w:rsidP="00740A69">
      <w:pPr>
        <w:tabs>
          <w:tab w:val="left" w:pos="5535"/>
        </w:tabs>
        <w:spacing w:line="360" w:lineRule="auto"/>
        <w:ind w:left="480"/>
        <w:jc w:val="left"/>
        <w:rPr>
          <w:szCs w:val="24"/>
        </w:rPr>
      </w:pPr>
      <w:r>
        <w:rPr>
          <w:rFonts w:asciiTheme="minorEastAsia" w:hAnsiTheme="minorEastAsia" w:hint="eastAsia"/>
          <w:b/>
          <w:szCs w:val="24"/>
        </w:rPr>
        <w:lastRenderedPageBreak/>
        <w:tab/>
      </w:r>
      <w:r>
        <w:rPr>
          <w:rFonts w:asciiTheme="minorEastAsia" w:hAnsiTheme="minorEastAsia" w:hint="eastAsia"/>
          <w:b/>
          <w:szCs w:val="24"/>
        </w:rPr>
        <w:tab/>
      </w:r>
      <w:r>
        <w:rPr>
          <w:rFonts w:asciiTheme="minorEastAsia" w:hAnsiTheme="minorEastAsia" w:hint="eastAsia"/>
          <w:b/>
          <w:szCs w:val="24"/>
        </w:rPr>
        <w:tab/>
      </w:r>
      <w:r>
        <w:rPr>
          <w:rFonts w:asciiTheme="minorEastAsia" w:hAnsiTheme="minorEastAsia" w:hint="eastAsia"/>
          <w:b/>
          <w:szCs w:val="24"/>
        </w:rPr>
        <w:tab/>
      </w:r>
      <w:r>
        <w:rPr>
          <w:rFonts w:asciiTheme="minorEastAsia" w:hAnsiTheme="minorEastAsia" w:hint="eastAsia"/>
          <w:b/>
          <w:szCs w:val="24"/>
        </w:rPr>
        <w:tab/>
      </w:r>
      <w:r>
        <w:rPr>
          <w:rFonts w:asciiTheme="minorEastAsia" w:hAnsiTheme="minorEastAsia" w:hint="eastAsia"/>
          <w:b/>
          <w:szCs w:val="24"/>
        </w:rPr>
        <w:tab/>
      </w:r>
      <w:r>
        <w:rPr>
          <w:szCs w:val="24"/>
        </w:rPr>
        <w:t>(</w:t>
      </w:r>
      <w:r>
        <w:rPr>
          <w:rFonts w:hint="eastAsia"/>
          <w:szCs w:val="24"/>
        </w:rPr>
        <w:t>2</w:t>
      </w:r>
      <w:r w:rsidRPr="008A48C1">
        <w:rPr>
          <w:szCs w:val="24"/>
        </w:rPr>
        <w:t>.1)</w:t>
      </w:r>
    </w:p>
    <w:p w:rsidR="00740A69" w:rsidRDefault="00740A69" w:rsidP="0062130B">
      <w:pPr>
        <w:tabs>
          <w:tab w:val="left" w:pos="5535"/>
        </w:tabs>
        <w:spacing w:line="360" w:lineRule="auto"/>
        <w:jc w:val="left"/>
        <w:rPr>
          <w:rFonts w:asciiTheme="minorEastAsia" w:hAnsiTheme="minorEastAsia"/>
          <w:szCs w:val="24"/>
        </w:rPr>
      </w:pPr>
      <w:r>
        <w:rPr>
          <w:rFonts w:asciiTheme="minorEastAsia" w:hAnsiTheme="minorEastAsia" w:hint="eastAsia"/>
          <w:szCs w:val="24"/>
        </w:rPr>
        <w:t>式中，</w:t>
      </w:r>
      <m:oMath>
        <m:r>
          <m:rPr>
            <m:sty m:val="p"/>
          </m:rPr>
          <w:rPr>
            <w:rFonts w:ascii="Cambria Math" w:hAnsi="Cambria Math"/>
            <w:szCs w:val="24"/>
          </w:rPr>
          <m:t>M×1</m:t>
        </m:r>
      </m:oMath>
      <w:r>
        <w:rPr>
          <w:rFonts w:asciiTheme="minorEastAsia" w:hAnsiTheme="minorEastAsia" w:hint="eastAsia"/>
          <w:szCs w:val="24"/>
        </w:rPr>
        <w:t>向量</w:t>
      </w:r>
      <m:oMath>
        <m:sSub>
          <m:sSubPr>
            <m:ctrlPr>
              <w:rPr>
                <w:rFonts w:ascii="Cambria Math" w:hAnsi="Cambria Math"/>
                <w:szCs w:val="24"/>
              </w:rPr>
            </m:ctrlPr>
          </m:sSubPr>
          <m:e>
            <m:r>
              <m:rPr>
                <m:sty m:val="bi"/>
              </m:rPr>
              <w:rPr>
                <w:rFonts w:ascii="Cambria Math" w:hAnsi="Cambria Math"/>
                <w:szCs w:val="24"/>
              </w:rPr>
              <m:t>v</m:t>
            </m:r>
          </m:e>
          <m:sub>
            <m:r>
              <w:rPr>
                <w:rFonts w:ascii="Cambria Math" w:hAnsi="Cambria Math"/>
                <w:szCs w:val="24"/>
              </w:rPr>
              <m:t>1</m:t>
            </m:r>
          </m:sub>
        </m:sSub>
        <m:r>
          <w:rPr>
            <w:rFonts w:ascii="Cambria Math" w:hAnsi="Cambria Math"/>
            <w:szCs w:val="24"/>
          </w:rPr>
          <m:t>(n)</m:t>
        </m:r>
      </m:oMath>
      <w:r>
        <w:rPr>
          <w:rFonts w:asciiTheme="minorEastAsia" w:hAnsiTheme="minorEastAsia" w:hint="eastAsia"/>
          <w:szCs w:val="24"/>
        </w:rPr>
        <w:t>表示噪声过程，可建模为零均值的白噪声过程，且其相关矩阵定义为</w:t>
      </w:r>
      <w:r w:rsidR="0062130B">
        <w:rPr>
          <w:rFonts w:asciiTheme="minorEastAsia" w:hAnsiTheme="minorEastAsia" w:hint="eastAsia"/>
          <w:szCs w:val="24"/>
        </w:rPr>
        <w:t>：</w:t>
      </w:r>
    </w:p>
    <w:p w:rsidR="00740A69" w:rsidRPr="00723E00" w:rsidRDefault="00740A69" w:rsidP="00740A69">
      <w:pPr>
        <w:tabs>
          <w:tab w:val="left" w:pos="5535"/>
        </w:tabs>
        <w:spacing w:line="360" w:lineRule="auto"/>
        <w:ind w:left="480"/>
        <w:jc w:val="left"/>
        <w:rPr>
          <w:rFonts w:ascii="Cambria Math" w:hAnsi="Cambria Math"/>
          <w:szCs w:val="24"/>
          <w:oMath/>
        </w:rPr>
      </w:pPr>
      <m:oMathPara>
        <m:oMath>
          <m:r>
            <m:rPr>
              <m:sty m:val="bi"/>
            </m:rPr>
            <w:rPr>
              <w:rFonts w:ascii="Cambria Math" w:hAnsi="Cambria Math"/>
              <w:szCs w:val="24"/>
            </w:rPr>
            <m:t>E</m:t>
          </m:r>
          <m:d>
            <m:dPr>
              <m:begChr m:val="["/>
              <m:endChr m:val="]"/>
              <m:ctrlPr>
                <w:rPr>
                  <w:rFonts w:ascii="Cambria Math" w:hAnsi="Cambria Math"/>
                  <w:szCs w:val="24"/>
                </w:rPr>
              </m:ctrlPr>
            </m:dPr>
            <m:e>
              <m:sSub>
                <m:sSubPr>
                  <m:ctrlPr>
                    <w:rPr>
                      <w:rFonts w:ascii="Cambria Math" w:hAnsi="Cambria Math"/>
                      <w:szCs w:val="24"/>
                    </w:rPr>
                  </m:ctrlPr>
                </m:sSubPr>
                <m:e>
                  <m:r>
                    <m:rPr>
                      <m:sty m:val="bi"/>
                    </m:rPr>
                    <w:rPr>
                      <w:rFonts w:ascii="Cambria Math" w:hAnsi="Cambria Math"/>
                      <w:szCs w:val="24"/>
                    </w:rPr>
                    <m:t>v</m:t>
                  </m:r>
                </m:e>
                <m:sub>
                  <m:r>
                    <w:rPr>
                      <w:rFonts w:ascii="Cambria Math" w:hAnsi="Cambria Math"/>
                      <w:szCs w:val="24"/>
                    </w:rPr>
                    <m:t>1</m:t>
                  </m:r>
                </m:sub>
              </m:sSub>
              <m:d>
                <m:dPr>
                  <m:ctrlPr>
                    <w:rPr>
                      <w:rFonts w:ascii="Cambria Math" w:hAnsi="Cambria Math"/>
                      <w:szCs w:val="24"/>
                    </w:rPr>
                  </m:ctrlPr>
                </m:dPr>
                <m:e>
                  <m:r>
                    <w:rPr>
                      <w:rFonts w:ascii="Cambria Math" w:hAnsi="Cambria Math"/>
                      <w:szCs w:val="24"/>
                    </w:rPr>
                    <m:t>n</m:t>
                  </m:r>
                </m:e>
              </m:d>
              <m:sSubSup>
                <m:sSubSupPr>
                  <m:ctrlPr>
                    <w:rPr>
                      <w:rFonts w:ascii="Cambria Math" w:hAnsi="Cambria Math"/>
                      <w:b/>
                      <w:szCs w:val="24"/>
                    </w:rPr>
                  </m:ctrlPr>
                </m:sSubSupPr>
                <m:e>
                  <m:r>
                    <m:rPr>
                      <m:sty m:val="bi"/>
                    </m:rPr>
                    <w:rPr>
                      <w:rFonts w:ascii="Cambria Math" w:hAnsi="Cambria Math"/>
                      <w:szCs w:val="24"/>
                    </w:rPr>
                    <m:t>v</m:t>
                  </m:r>
                </m:e>
                <m:sub>
                  <m:r>
                    <m:rPr>
                      <m:sty m:val="bi"/>
                    </m:rPr>
                    <w:rPr>
                      <w:rFonts w:ascii="Cambria Math" w:hAnsi="Cambria Math"/>
                      <w:szCs w:val="24"/>
                    </w:rPr>
                    <m:t>1</m:t>
                  </m:r>
                </m:sub>
                <m:sup>
                  <m:r>
                    <m:rPr>
                      <m:sty m:val="bi"/>
                    </m:rPr>
                    <w:rPr>
                      <w:rFonts w:ascii="Cambria Math" w:hAnsi="Cambria Math"/>
                      <w:szCs w:val="24"/>
                    </w:rPr>
                    <m:t>H</m:t>
                  </m:r>
                </m:sup>
              </m:sSubSup>
              <m:d>
                <m:dPr>
                  <m:ctrlPr>
                    <w:rPr>
                      <w:rFonts w:ascii="Cambria Math" w:hAnsi="Cambria Math"/>
                      <w:szCs w:val="24"/>
                    </w:rPr>
                  </m:ctrlPr>
                </m:dPr>
                <m:e>
                  <m:r>
                    <w:rPr>
                      <w:rFonts w:ascii="Cambria Math" w:hAnsi="Cambria Math"/>
                      <w:szCs w:val="24"/>
                    </w:rPr>
                    <m:t>k</m:t>
                  </m:r>
                </m:e>
              </m:d>
            </m:e>
          </m:d>
          <m:r>
            <w:rPr>
              <w:rFonts w:ascii="Cambria Math" w:hAnsi="Cambria Math"/>
              <w:szCs w:val="24"/>
            </w:rPr>
            <m:t>=</m:t>
          </m:r>
          <m:d>
            <m:dPr>
              <m:begChr m:val="{"/>
              <m:endChr m:val=""/>
              <m:ctrlPr>
                <w:rPr>
                  <w:rFonts w:ascii="Cambria Math" w:hAnsi="Cambria Math"/>
                  <w:szCs w:val="24"/>
                </w:rPr>
              </m:ctrlPr>
            </m:dPr>
            <m:e>
              <m:m>
                <m:mPr>
                  <m:mcs>
                    <m:mc>
                      <m:mcPr>
                        <m:count m:val="1"/>
                        <m:mcJc m:val="center"/>
                      </m:mcPr>
                    </m:mc>
                  </m:mcs>
                  <m:ctrlPr>
                    <w:rPr>
                      <w:rFonts w:ascii="Cambria Math" w:hAnsi="Cambria Math"/>
                      <w:szCs w:val="24"/>
                    </w:rPr>
                  </m:ctrlPr>
                </m:mPr>
                <m:mr>
                  <m:e>
                    <m:sSub>
                      <m:sSubPr>
                        <m:ctrlPr>
                          <w:rPr>
                            <w:rFonts w:ascii="Cambria Math" w:hAnsi="Cambria Math"/>
                            <w:b/>
                            <w:szCs w:val="24"/>
                          </w:rPr>
                        </m:ctrlPr>
                      </m:sSubPr>
                      <m:e>
                        <m:r>
                          <m:rPr>
                            <m:sty m:val="bi"/>
                          </m:rPr>
                          <w:rPr>
                            <w:rFonts w:ascii="Cambria Math" w:hAnsi="Cambria Math"/>
                            <w:szCs w:val="24"/>
                          </w:rPr>
                          <m:t>Q</m:t>
                        </m:r>
                      </m:e>
                      <m:sub>
                        <m:r>
                          <m:rPr>
                            <m:sty m:val="bi"/>
                          </m:rPr>
                          <w:rPr>
                            <w:rFonts w:ascii="Cambria Math" w:hAnsi="Cambria Math"/>
                            <w:szCs w:val="24"/>
                          </w:rPr>
                          <m:t>1</m:t>
                        </m:r>
                      </m:sub>
                    </m:sSub>
                    <m:d>
                      <m:dPr>
                        <m:ctrlPr>
                          <w:rPr>
                            <w:rFonts w:ascii="Cambria Math" w:hAnsi="Cambria Math"/>
                            <w:szCs w:val="24"/>
                          </w:rPr>
                        </m:ctrlPr>
                      </m:dPr>
                      <m:e>
                        <m:r>
                          <w:rPr>
                            <w:rFonts w:ascii="Cambria Math" w:hAnsi="Cambria Math"/>
                            <w:szCs w:val="24"/>
                          </w:rPr>
                          <m:t>n</m:t>
                        </m:r>
                      </m:e>
                    </m:d>
                    <m:r>
                      <w:rPr>
                        <w:rFonts w:ascii="Cambria Math" w:hAnsi="Cambria Math"/>
                        <w:szCs w:val="24"/>
                      </w:rPr>
                      <m:t xml:space="preserve">   n=k</m:t>
                    </m:r>
                  </m:e>
                </m:mr>
                <m:mr>
                  <m:e>
                    <m:r>
                      <m:rPr>
                        <m:sty m:val="bi"/>
                      </m:rPr>
                      <w:rPr>
                        <w:rFonts w:ascii="Cambria Math" w:hAnsi="Cambria Math"/>
                        <w:szCs w:val="24"/>
                      </w:rPr>
                      <m:t xml:space="preserve">O </m:t>
                    </m:r>
                    <m:r>
                      <w:rPr>
                        <w:rFonts w:ascii="Cambria Math" w:hAnsi="Cambria Math"/>
                        <w:szCs w:val="24"/>
                      </w:rPr>
                      <m:t xml:space="preserve">           n≠k</m:t>
                    </m:r>
                  </m:e>
                </m:mr>
              </m:m>
            </m:e>
          </m:d>
        </m:oMath>
      </m:oMathPara>
    </w:p>
    <w:p w:rsidR="00740A69" w:rsidRPr="0062130B" w:rsidRDefault="0062130B" w:rsidP="0062130B">
      <w:pPr>
        <w:tabs>
          <w:tab w:val="left" w:pos="5535"/>
        </w:tabs>
        <w:spacing w:line="360" w:lineRule="auto"/>
        <w:rPr>
          <w:rFonts w:asciiTheme="minorEastAsia" w:hAnsiTheme="minorEastAsia"/>
          <w:szCs w:val="24"/>
        </w:rPr>
      </w:pPr>
      <w:r>
        <w:rPr>
          <w:rFonts w:asciiTheme="minorEastAsia" w:hAnsiTheme="minorEastAsia" w:hint="eastAsia"/>
          <w:szCs w:val="24"/>
        </w:rPr>
        <w:t>（</w:t>
      </w:r>
      <w:r>
        <w:rPr>
          <w:rFonts w:asciiTheme="minorEastAsia" w:hAnsiTheme="minorEastAsia" w:hint="eastAsia"/>
          <w:szCs w:val="24"/>
        </w:rPr>
        <w:t>2</w:t>
      </w:r>
      <w:r>
        <w:rPr>
          <w:rFonts w:asciiTheme="minorEastAsia" w:hAnsiTheme="minorEastAsia" w:hint="eastAsia"/>
          <w:szCs w:val="24"/>
        </w:rPr>
        <w:t>）</w:t>
      </w:r>
      <w:r w:rsidR="00740A69" w:rsidRPr="0062130B">
        <w:rPr>
          <w:rFonts w:asciiTheme="minorEastAsia" w:hAnsiTheme="minorEastAsia" w:hint="eastAsia"/>
          <w:szCs w:val="24"/>
        </w:rPr>
        <w:t>测量方程</w:t>
      </w:r>
    </w:p>
    <w:p w:rsidR="00740A69" w:rsidRDefault="00740A69" w:rsidP="00740A69">
      <w:pPr>
        <w:pStyle w:val="a8"/>
        <w:tabs>
          <w:tab w:val="left" w:pos="5535"/>
        </w:tabs>
        <w:spacing w:line="360" w:lineRule="auto"/>
        <w:ind w:left="840" w:firstLineChars="0" w:firstLine="0"/>
        <w:jc w:val="left"/>
        <w:rPr>
          <w:rFonts w:asciiTheme="minorEastAsia" w:hAnsiTheme="minorEastAsia"/>
          <w:szCs w:val="24"/>
        </w:rPr>
      </w:pPr>
      <m:oMathPara>
        <m:oMath>
          <m:r>
            <m:rPr>
              <m:sty m:val="bi"/>
            </m:rPr>
            <w:rPr>
              <w:rFonts w:ascii="Cambria Math" w:hAnsi="Cambria Math"/>
              <w:szCs w:val="24"/>
            </w:rPr>
            <m:t>y</m:t>
          </m:r>
          <m:d>
            <m:dPr>
              <m:ctrlPr>
                <w:rPr>
                  <w:rFonts w:ascii="Cambria Math" w:hAnsi="Cambria Math"/>
                  <w:szCs w:val="24"/>
                </w:rPr>
              </m:ctrlPr>
            </m:dPr>
            <m:e>
              <m:r>
                <w:rPr>
                  <w:rFonts w:ascii="Cambria Math" w:hAnsi="Cambria Math"/>
                  <w:szCs w:val="24"/>
                </w:rPr>
                <m:t>n</m:t>
              </m:r>
            </m:e>
          </m:d>
          <m:r>
            <w:rPr>
              <w:rFonts w:ascii="Cambria Math" w:hAnsi="Cambria Math"/>
              <w:szCs w:val="24"/>
            </w:rPr>
            <m:t>=</m:t>
          </m:r>
          <m:r>
            <m:rPr>
              <m:sty m:val="bi"/>
            </m:rPr>
            <w:rPr>
              <w:rFonts w:ascii="Cambria Math" w:hAnsi="Cambria Math"/>
              <w:szCs w:val="24"/>
            </w:rPr>
            <m:t>C</m:t>
          </m:r>
          <m:d>
            <m:dPr>
              <m:ctrlPr>
                <w:rPr>
                  <w:rFonts w:ascii="Cambria Math" w:hAnsi="Cambria Math"/>
                  <w:szCs w:val="24"/>
                </w:rPr>
              </m:ctrlPr>
            </m:dPr>
            <m:e>
              <m:r>
                <w:rPr>
                  <w:rFonts w:ascii="Cambria Math" w:hAnsi="Cambria Math"/>
                  <w:szCs w:val="24"/>
                </w:rPr>
                <m:t>n</m:t>
              </m:r>
            </m:e>
          </m:d>
          <m:r>
            <m:rPr>
              <m:sty m:val="bi"/>
            </m:rPr>
            <w:rPr>
              <w:rFonts w:ascii="Cambria Math" w:hAnsi="Cambria Math"/>
              <w:szCs w:val="24"/>
            </w:rPr>
            <m:t>x</m:t>
          </m:r>
          <m:d>
            <m:dPr>
              <m:ctrlPr>
                <w:rPr>
                  <w:rFonts w:ascii="Cambria Math" w:hAnsi="Cambria Math"/>
                  <w:szCs w:val="24"/>
                </w:rPr>
              </m:ctrlPr>
            </m:dPr>
            <m:e>
              <m:r>
                <w:rPr>
                  <w:rFonts w:ascii="Cambria Math" w:hAnsi="Cambria Math"/>
                  <w:szCs w:val="24"/>
                </w:rPr>
                <m:t>n</m:t>
              </m:r>
            </m:e>
          </m:d>
          <m:r>
            <w:rPr>
              <w:rFonts w:ascii="Cambria Math" w:hAnsi="Cambria Math"/>
              <w:szCs w:val="24"/>
            </w:rPr>
            <m:t>+</m:t>
          </m:r>
          <m:sSub>
            <m:sSubPr>
              <m:ctrlPr>
                <w:rPr>
                  <w:rFonts w:ascii="Cambria Math" w:hAnsi="Cambria Math"/>
                  <w:b/>
                  <w:szCs w:val="24"/>
                </w:rPr>
              </m:ctrlPr>
            </m:sSubPr>
            <m:e>
              <m:r>
                <m:rPr>
                  <m:sty m:val="bi"/>
                </m:rPr>
                <w:rPr>
                  <w:rFonts w:ascii="Cambria Math" w:hAnsi="Cambria Math"/>
                  <w:szCs w:val="24"/>
                </w:rPr>
                <m:t>v</m:t>
              </m:r>
            </m:e>
            <m:sub>
              <m:r>
                <m:rPr>
                  <m:sty m:val="bi"/>
                </m:rPr>
                <w:rPr>
                  <w:rFonts w:ascii="Cambria Math" w:hAnsi="Cambria Math"/>
                  <w:szCs w:val="24"/>
                </w:rPr>
                <m:t>2</m:t>
              </m:r>
            </m:sub>
          </m:sSub>
          <m:r>
            <w:rPr>
              <w:rFonts w:ascii="Cambria Math" w:hAnsi="Cambria Math"/>
              <w:szCs w:val="24"/>
            </w:rPr>
            <m:t>(n)</m:t>
          </m:r>
        </m:oMath>
      </m:oMathPara>
    </w:p>
    <w:p w:rsidR="00740A69" w:rsidRPr="008A48C1" w:rsidRDefault="00740A69" w:rsidP="00740A69">
      <w:pPr>
        <w:pStyle w:val="a8"/>
        <w:tabs>
          <w:tab w:val="left" w:pos="5535"/>
        </w:tabs>
        <w:spacing w:line="360" w:lineRule="auto"/>
        <w:ind w:left="840" w:firstLineChars="0" w:firstLine="0"/>
        <w:jc w:val="left"/>
        <w:rPr>
          <w:szCs w:val="24"/>
        </w:rPr>
      </w:pPr>
      <w:r>
        <w:rPr>
          <w:rFonts w:asciiTheme="minorEastAsia" w:hAnsiTheme="minorEastAsia" w:hint="eastAsia"/>
          <w:b/>
          <w:szCs w:val="24"/>
        </w:rPr>
        <w:tab/>
      </w:r>
      <w:r>
        <w:rPr>
          <w:rFonts w:asciiTheme="minorEastAsia" w:hAnsiTheme="minorEastAsia" w:hint="eastAsia"/>
          <w:b/>
          <w:szCs w:val="24"/>
        </w:rPr>
        <w:tab/>
      </w:r>
      <w:r>
        <w:rPr>
          <w:rFonts w:asciiTheme="minorEastAsia" w:hAnsiTheme="minorEastAsia" w:hint="eastAsia"/>
          <w:b/>
          <w:szCs w:val="24"/>
        </w:rPr>
        <w:tab/>
      </w:r>
      <w:r>
        <w:rPr>
          <w:rFonts w:asciiTheme="minorEastAsia" w:hAnsiTheme="minorEastAsia" w:hint="eastAsia"/>
          <w:b/>
          <w:szCs w:val="24"/>
        </w:rPr>
        <w:tab/>
      </w:r>
      <w:r>
        <w:rPr>
          <w:rFonts w:asciiTheme="minorEastAsia" w:hAnsiTheme="minorEastAsia" w:hint="eastAsia"/>
          <w:b/>
          <w:szCs w:val="24"/>
        </w:rPr>
        <w:tab/>
      </w:r>
      <w:r>
        <w:rPr>
          <w:rFonts w:asciiTheme="minorEastAsia" w:hAnsiTheme="minorEastAsia" w:hint="eastAsia"/>
          <w:b/>
          <w:szCs w:val="24"/>
        </w:rPr>
        <w:tab/>
      </w:r>
      <w:r>
        <w:rPr>
          <w:szCs w:val="24"/>
        </w:rPr>
        <w:t>(</w:t>
      </w:r>
      <w:r>
        <w:rPr>
          <w:rFonts w:hint="eastAsia"/>
          <w:szCs w:val="24"/>
        </w:rPr>
        <w:t>2</w:t>
      </w:r>
      <w:r w:rsidRPr="008A48C1">
        <w:rPr>
          <w:szCs w:val="24"/>
        </w:rPr>
        <w:t>.2)</w:t>
      </w:r>
    </w:p>
    <w:p w:rsidR="00740A69" w:rsidRPr="0062130B" w:rsidRDefault="00740A69" w:rsidP="0062130B">
      <w:pPr>
        <w:tabs>
          <w:tab w:val="left" w:pos="5535"/>
        </w:tabs>
        <w:spacing w:line="360" w:lineRule="auto"/>
        <w:ind w:firstLineChars="200" w:firstLine="480"/>
        <w:jc w:val="left"/>
        <w:rPr>
          <w:rFonts w:asciiTheme="minorEastAsia" w:hAnsiTheme="minorEastAsia"/>
          <w:szCs w:val="24"/>
        </w:rPr>
      </w:pPr>
      <w:r w:rsidRPr="0062130B">
        <w:rPr>
          <w:rFonts w:asciiTheme="minorEastAsia" w:hAnsiTheme="minorEastAsia" w:hint="eastAsia"/>
          <w:szCs w:val="24"/>
        </w:rPr>
        <w:t>其中</w:t>
      </w:r>
      <m:oMath>
        <m:r>
          <m:rPr>
            <m:sty m:val="bi"/>
          </m:rPr>
          <w:rPr>
            <w:rFonts w:ascii="Cambria Math" w:hAnsi="Cambria Math"/>
            <w:szCs w:val="24"/>
          </w:rPr>
          <m:t>C</m:t>
        </m:r>
        <m:d>
          <m:dPr>
            <m:ctrlPr>
              <w:rPr>
                <w:rFonts w:ascii="Cambria Math" w:hAnsi="Cambria Math"/>
                <w:szCs w:val="24"/>
              </w:rPr>
            </m:ctrlPr>
          </m:dPr>
          <m:e>
            <m:r>
              <w:rPr>
                <w:rFonts w:ascii="Cambria Math" w:hAnsi="Cambria Math"/>
                <w:szCs w:val="24"/>
              </w:rPr>
              <m:t>n</m:t>
            </m:r>
          </m:e>
        </m:d>
      </m:oMath>
      <w:r w:rsidRPr="0062130B">
        <w:rPr>
          <w:rFonts w:asciiTheme="minorEastAsia" w:hAnsiTheme="minorEastAsia" w:hint="eastAsia"/>
          <w:szCs w:val="24"/>
        </w:rPr>
        <w:t>是已知的</w:t>
      </w:r>
      <m:oMath>
        <m:r>
          <m:rPr>
            <m:sty m:val="p"/>
          </m:rPr>
          <w:rPr>
            <w:rFonts w:ascii="Cambria Math" w:hAnsi="Cambria Math"/>
            <w:szCs w:val="24"/>
          </w:rPr>
          <m:t>N×M</m:t>
        </m:r>
      </m:oMath>
      <w:r w:rsidRPr="0062130B">
        <w:rPr>
          <w:rFonts w:asciiTheme="minorEastAsia" w:hAnsiTheme="minorEastAsia" w:hint="eastAsia"/>
          <w:szCs w:val="24"/>
        </w:rPr>
        <w:t>测量矩阵。</w:t>
      </w:r>
      <m:oMath>
        <m:r>
          <m:rPr>
            <m:sty m:val="p"/>
          </m:rPr>
          <w:rPr>
            <w:rFonts w:ascii="Cambria Math" w:hAnsi="Cambria Math"/>
            <w:szCs w:val="24"/>
          </w:rPr>
          <m:t>N×1</m:t>
        </m:r>
      </m:oMath>
      <w:r w:rsidRPr="0062130B">
        <w:rPr>
          <w:rFonts w:asciiTheme="minorEastAsia" w:hAnsiTheme="minorEastAsia" w:hint="eastAsia"/>
          <w:szCs w:val="24"/>
        </w:rPr>
        <w:t>向量</w:t>
      </w:r>
      <m:oMath>
        <m:sSub>
          <m:sSubPr>
            <m:ctrlPr>
              <w:rPr>
                <w:rFonts w:ascii="Cambria Math" w:hAnsi="Cambria Math"/>
                <w:b/>
                <w:szCs w:val="24"/>
              </w:rPr>
            </m:ctrlPr>
          </m:sSubPr>
          <m:e>
            <m:r>
              <m:rPr>
                <m:sty m:val="bi"/>
              </m:rPr>
              <w:rPr>
                <w:rFonts w:ascii="Cambria Math" w:hAnsi="Cambria Math"/>
                <w:szCs w:val="24"/>
              </w:rPr>
              <m:t>v</m:t>
            </m:r>
          </m:e>
          <m:sub>
            <m:r>
              <m:rPr>
                <m:sty m:val="bi"/>
              </m:rPr>
              <w:rPr>
                <w:rFonts w:ascii="Cambria Math" w:hAnsi="Cambria Math"/>
                <w:szCs w:val="24"/>
              </w:rPr>
              <m:t>2</m:t>
            </m:r>
          </m:sub>
        </m:sSub>
        <m:r>
          <w:rPr>
            <w:rFonts w:ascii="Cambria Math" w:hAnsi="Cambria Math"/>
            <w:szCs w:val="24"/>
          </w:rPr>
          <m:t>(n)</m:t>
        </m:r>
      </m:oMath>
      <w:r w:rsidRPr="0062130B">
        <w:rPr>
          <w:rFonts w:asciiTheme="minorEastAsia" w:hAnsiTheme="minorEastAsia" w:hint="eastAsia"/>
          <w:szCs w:val="24"/>
        </w:rPr>
        <w:t>称为测量噪声，建模为零均值的白噪声过程，其相关矩阵为</w:t>
      </w:r>
    </w:p>
    <w:p w:rsidR="00740A69" w:rsidRPr="00723E00" w:rsidRDefault="00740A69" w:rsidP="00740A69">
      <w:pPr>
        <w:tabs>
          <w:tab w:val="left" w:pos="5535"/>
        </w:tabs>
        <w:spacing w:line="360" w:lineRule="auto"/>
        <w:ind w:left="480"/>
        <w:jc w:val="left"/>
        <w:rPr>
          <w:rFonts w:ascii="Cambria Math" w:hAnsi="Cambria Math"/>
          <w:szCs w:val="24"/>
          <w:oMath/>
        </w:rPr>
      </w:pPr>
      <m:oMathPara>
        <m:oMath>
          <m:r>
            <m:rPr>
              <m:sty m:val="bi"/>
            </m:rPr>
            <w:rPr>
              <w:rFonts w:ascii="Cambria Math" w:hAnsi="Cambria Math"/>
              <w:szCs w:val="24"/>
            </w:rPr>
            <m:t>E</m:t>
          </m:r>
          <m:d>
            <m:dPr>
              <m:begChr m:val="["/>
              <m:endChr m:val="]"/>
              <m:ctrlPr>
                <w:rPr>
                  <w:rFonts w:ascii="Cambria Math" w:hAnsi="Cambria Math"/>
                  <w:szCs w:val="24"/>
                </w:rPr>
              </m:ctrlPr>
            </m:dPr>
            <m:e>
              <m:sSub>
                <m:sSubPr>
                  <m:ctrlPr>
                    <w:rPr>
                      <w:rFonts w:ascii="Cambria Math" w:hAnsi="Cambria Math"/>
                      <w:szCs w:val="24"/>
                    </w:rPr>
                  </m:ctrlPr>
                </m:sSubPr>
                <m:e>
                  <m:r>
                    <m:rPr>
                      <m:sty m:val="bi"/>
                    </m:rPr>
                    <w:rPr>
                      <w:rFonts w:ascii="Cambria Math" w:hAnsi="Cambria Math"/>
                      <w:szCs w:val="24"/>
                    </w:rPr>
                    <m:t>v</m:t>
                  </m:r>
                </m:e>
                <m:sub>
                  <m:r>
                    <w:rPr>
                      <w:rFonts w:ascii="Cambria Math" w:hAnsi="Cambria Math"/>
                      <w:szCs w:val="24"/>
                    </w:rPr>
                    <m:t>2</m:t>
                  </m:r>
                </m:sub>
              </m:sSub>
              <m:d>
                <m:dPr>
                  <m:ctrlPr>
                    <w:rPr>
                      <w:rFonts w:ascii="Cambria Math" w:hAnsi="Cambria Math"/>
                      <w:szCs w:val="24"/>
                    </w:rPr>
                  </m:ctrlPr>
                </m:dPr>
                <m:e>
                  <m:r>
                    <w:rPr>
                      <w:rFonts w:ascii="Cambria Math" w:hAnsi="Cambria Math"/>
                      <w:szCs w:val="24"/>
                    </w:rPr>
                    <m:t>n</m:t>
                  </m:r>
                </m:e>
              </m:d>
              <m:sSubSup>
                <m:sSubSupPr>
                  <m:ctrlPr>
                    <w:rPr>
                      <w:rFonts w:ascii="Cambria Math" w:hAnsi="Cambria Math"/>
                      <w:b/>
                      <w:szCs w:val="24"/>
                    </w:rPr>
                  </m:ctrlPr>
                </m:sSubSupPr>
                <m:e>
                  <m:r>
                    <m:rPr>
                      <m:sty m:val="bi"/>
                    </m:rPr>
                    <w:rPr>
                      <w:rFonts w:ascii="Cambria Math" w:hAnsi="Cambria Math"/>
                      <w:szCs w:val="24"/>
                    </w:rPr>
                    <m:t>v</m:t>
                  </m:r>
                </m:e>
                <m:sub>
                  <m:r>
                    <m:rPr>
                      <m:sty m:val="bi"/>
                    </m:rPr>
                    <w:rPr>
                      <w:rFonts w:ascii="Cambria Math" w:hAnsi="Cambria Math"/>
                      <w:szCs w:val="24"/>
                    </w:rPr>
                    <m:t>2</m:t>
                  </m:r>
                </m:sub>
                <m:sup>
                  <m:r>
                    <m:rPr>
                      <m:sty m:val="bi"/>
                    </m:rPr>
                    <w:rPr>
                      <w:rFonts w:ascii="Cambria Math" w:hAnsi="Cambria Math"/>
                      <w:szCs w:val="24"/>
                    </w:rPr>
                    <m:t>H</m:t>
                  </m:r>
                </m:sup>
              </m:sSubSup>
              <m:d>
                <m:dPr>
                  <m:ctrlPr>
                    <w:rPr>
                      <w:rFonts w:ascii="Cambria Math" w:hAnsi="Cambria Math"/>
                      <w:szCs w:val="24"/>
                    </w:rPr>
                  </m:ctrlPr>
                </m:dPr>
                <m:e>
                  <m:r>
                    <w:rPr>
                      <w:rFonts w:ascii="Cambria Math" w:hAnsi="Cambria Math"/>
                      <w:szCs w:val="24"/>
                    </w:rPr>
                    <m:t>k</m:t>
                  </m:r>
                </m:e>
              </m:d>
            </m:e>
          </m:d>
          <m:r>
            <w:rPr>
              <w:rFonts w:ascii="Cambria Math" w:hAnsi="Cambria Math"/>
              <w:szCs w:val="24"/>
            </w:rPr>
            <m:t>=</m:t>
          </m:r>
          <m:d>
            <m:dPr>
              <m:begChr m:val="{"/>
              <m:endChr m:val=""/>
              <m:ctrlPr>
                <w:rPr>
                  <w:rFonts w:ascii="Cambria Math" w:hAnsi="Cambria Math"/>
                  <w:szCs w:val="24"/>
                </w:rPr>
              </m:ctrlPr>
            </m:dPr>
            <m:e>
              <m:m>
                <m:mPr>
                  <m:mcs>
                    <m:mc>
                      <m:mcPr>
                        <m:count m:val="1"/>
                        <m:mcJc m:val="center"/>
                      </m:mcPr>
                    </m:mc>
                  </m:mcs>
                  <m:ctrlPr>
                    <w:rPr>
                      <w:rFonts w:ascii="Cambria Math" w:hAnsi="Cambria Math"/>
                      <w:szCs w:val="24"/>
                    </w:rPr>
                  </m:ctrlPr>
                </m:mPr>
                <m:mr>
                  <m:e>
                    <m:sSub>
                      <m:sSubPr>
                        <m:ctrlPr>
                          <w:rPr>
                            <w:rFonts w:ascii="Cambria Math" w:hAnsi="Cambria Math"/>
                            <w:b/>
                            <w:szCs w:val="24"/>
                          </w:rPr>
                        </m:ctrlPr>
                      </m:sSubPr>
                      <m:e>
                        <m:r>
                          <m:rPr>
                            <m:sty m:val="bi"/>
                          </m:rPr>
                          <w:rPr>
                            <w:rFonts w:ascii="Cambria Math" w:hAnsi="Cambria Math"/>
                            <w:szCs w:val="24"/>
                          </w:rPr>
                          <m:t>Q</m:t>
                        </m:r>
                      </m:e>
                      <m:sub>
                        <m:r>
                          <m:rPr>
                            <m:sty m:val="bi"/>
                          </m:rPr>
                          <w:rPr>
                            <w:rFonts w:ascii="Cambria Math" w:hAnsi="Cambria Math"/>
                            <w:szCs w:val="24"/>
                          </w:rPr>
                          <m:t>2</m:t>
                        </m:r>
                      </m:sub>
                    </m:sSub>
                    <m:d>
                      <m:dPr>
                        <m:ctrlPr>
                          <w:rPr>
                            <w:rFonts w:ascii="Cambria Math" w:hAnsi="Cambria Math"/>
                            <w:szCs w:val="24"/>
                          </w:rPr>
                        </m:ctrlPr>
                      </m:dPr>
                      <m:e>
                        <m:r>
                          <w:rPr>
                            <w:rFonts w:ascii="Cambria Math" w:hAnsi="Cambria Math"/>
                            <w:szCs w:val="24"/>
                          </w:rPr>
                          <m:t>n</m:t>
                        </m:r>
                      </m:e>
                    </m:d>
                    <m:r>
                      <w:rPr>
                        <w:rFonts w:ascii="Cambria Math" w:hAnsi="Cambria Math"/>
                        <w:szCs w:val="24"/>
                      </w:rPr>
                      <m:t xml:space="preserve">   n=k</m:t>
                    </m:r>
                  </m:e>
                </m:mr>
                <m:mr>
                  <m:e>
                    <m:r>
                      <m:rPr>
                        <m:sty m:val="bi"/>
                      </m:rPr>
                      <w:rPr>
                        <w:rFonts w:ascii="Cambria Math" w:hAnsi="Cambria Math"/>
                        <w:szCs w:val="24"/>
                      </w:rPr>
                      <m:t xml:space="preserve">O </m:t>
                    </m:r>
                    <m:r>
                      <w:rPr>
                        <w:rFonts w:ascii="Cambria Math" w:hAnsi="Cambria Math"/>
                        <w:szCs w:val="24"/>
                      </w:rPr>
                      <m:t xml:space="preserve">           n≠k</m:t>
                    </m:r>
                  </m:e>
                </m:mr>
              </m:m>
            </m:e>
          </m:d>
        </m:oMath>
      </m:oMathPara>
    </w:p>
    <w:p w:rsidR="00740A69" w:rsidRPr="008A48C1" w:rsidRDefault="00740A69" w:rsidP="00740A69">
      <w:pPr>
        <w:pStyle w:val="a8"/>
        <w:tabs>
          <w:tab w:val="left" w:pos="5295"/>
        </w:tabs>
        <w:spacing w:line="360" w:lineRule="auto"/>
        <w:ind w:left="840" w:firstLineChars="0" w:firstLine="0"/>
        <w:jc w:val="left"/>
        <w:rPr>
          <w:szCs w:val="24"/>
        </w:rPr>
      </w:pPr>
      <w:r>
        <w:rPr>
          <w:rFonts w:asciiTheme="minorEastAsia" w:hAnsiTheme="minorEastAsia" w:hint="eastAsia"/>
          <w:szCs w:val="24"/>
        </w:rPr>
        <w:tab/>
      </w:r>
      <w:r>
        <w:rPr>
          <w:rFonts w:asciiTheme="minorEastAsia" w:hAnsiTheme="minorEastAsia" w:hint="eastAsia"/>
          <w:szCs w:val="24"/>
        </w:rPr>
        <w:tab/>
      </w:r>
      <w:r>
        <w:rPr>
          <w:rFonts w:asciiTheme="minorEastAsia" w:hAnsiTheme="minorEastAsia" w:hint="eastAsia"/>
          <w:szCs w:val="24"/>
        </w:rPr>
        <w:tab/>
      </w:r>
      <w:r>
        <w:rPr>
          <w:rFonts w:asciiTheme="minorEastAsia" w:hAnsiTheme="minorEastAsia" w:hint="eastAsia"/>
          <w:szCs w:val="24"/>
        </w:rPr>
        <w:tab/>
      </w:r>
      <w:r>
        <w:rPr>
          <w:rFonts w:asciiTheme="minorEastAsia" w:hAnsiTheme="minorEastAsia" w:hint="eastAsia"/>
          <w:szCs w:val="24"/>
        </w:rPr>
        <w:tab/>
      </w:r>
      <w:r>
        <w:rPr>
          <w:rFonts w:asciiTheme="minorEastAsia" w:hAnsiTheme="minorEastAsia" w:hint="eastAsia"/>
          <w:szCs w:val="24"/>
        </w:rPr>
        <w:tab/>
      </w:r>
      <w:r>
        <w:rPr>
          <w:rFonts w:asciiTheme="minorEastAsia" w:hAnsiTheme="minorEastAsia" w:hint="eastAsia"/>
          <w:szCs w:val="24"/>
        </w:rPr>
        <w:tab/>
      </w:r>
      <w:r>
        <w:rPr>
          <w:szCs w:val="24"/>
        </w:rPr>
        <w:t>(</w:t>
      </w:r>
      <w:r>
        <w:rPr>
          <w:rFonts w:hint="eastAsia"/>
          <w:szCs w:val="24"/>
        </w:rPr>
        <w:t>2</w:t>
      </w:r>
      <w:r w:rsidRPr="008A48C1">
        <w:rPr>
          <w:szCs w:val="24"/>
        </w:rPr>
        <w:t>.3)</w:t>
      </w:r>
    </w:p>
    <w:p w:rsidR="00740A69" w:rsidRPr="0062130B" w:rsidRDefault="00740A69" w:rsidP="0062130B">
      <w:pPr>
        <w:tabs>
          <w:tab w:val="left" w:pos="5535"/>
        </w:tabs>
        <w:spacing w:line="360" w:lineRule="auto"/>
        <w:ind w:firstLineChars="200" w:firstLine="480"/>
        <w:jc w:val="left"/>
        <w:rPr>
          <w:rFonts w:asciiTheme="minorEastAsia" w:hAnsiTheme="minorEastAsia"/>
          <w:szCs w:val="24"/>
        </w:rPr>
      </w:pPr>
      <w:r w:rsidRPr="0062130B">
        <w:rPr>
          <w:rFonts w:asciiTheme="minorEastAsia" w:hAnsiTheme="minorEastAsia" w:hint="eastAsia"/>
          <w:szCs w:val="24"/>
        </w:rPr>
        <w:t>测量方程</w:t>
      </w:r>
      <w:r w:rsidRPr="0062130B">
        <w:rPr>
          <w:rFonts w:asciiTheme="minorEastAsia" w:hAnsiTheme="minorEastAsia" w:hint="eastAsia"/>
          <w:szCs w:val="24"/>
        </w:rPr>
        <w:t>(2.2)</w:t>
      </w:r>
      <w:r w:rsidRPr="0062130B">
        <w:rPr>
          <w:rFonts w:asciiTheme="minorEastAsia" w:hAnsiTheme="minorEastAsia" w:hint="eastAsia"/>
          <w:szCs w:val="24"/>
        </w:rPr>
        <w:t>确立了可测系统输出</w:t>
      </w:r>
      <m:oMath>
        <m:r>
          <m:rPr>
            <m:sty m:val="bi"/>
          </m:rPr>
          <w:rPr>
            <w:rFonts w:ascii="Cambria Math" w:hAnsi="Cambria Math"/>
            <w:szCs w:val="24"/>
          </w:rPr>
          <m:t>y</m:t>
        </m:r>
        <m:d>
          <m:dPr>
            <m:ctrlPr>
              <w:rPr>
                <w:rFonts w:ascii="Cambria Math" w:hAnsi="Cambria Math"/>
                <w:szCs w:val="24"/>
              </w:rPr>
            </m:ctrlPr>
          </m:dPr>
          <m:e>
            <m:r>
              <w:rPr>
                <w:rFonts w:ascii="Cambria Math" w:hAnsi="Cambria Math"/>
                <w:szCs w:val="24"/>
              </w:rPr>
              <m:t>n</m:t>
            </m:r>
          </m:e>
        </m:d>
      </m:oMath>
      <w:r w:rsidRPr="0062130B">
        <w:rPr>
          <w:rFonts w:asciiTheme="minorEastAsia" w:hAnsiTheme="minorEastAsia" w:hint="eastAsia"/>
          <w:szCs w:val="24"/>
        </w:rPr>
        <w:t>与状态</w:t>
      </w:r>
      <m:oMath>
        <m:r>
          <m:rPr>
            <m:sty m:val="bi"/>
          </m:rPr>
          <w:rPr>
            <w:rFonts w:ascii="Cambria Math" w:hAnsi="Cambria Math"/>
            <w:szCs w:val="24"/>
          </w:rPr>
          <m:t>x</m:t>
        </m:r>
        <m:d>
          <m:dPr>
            <m:ctrlPr>
              <w:rPr>
                <w:rFonts w:ascii="Cambria Math" w:hAnsi="Cambria Math"/>
                <w:szCs w:val="24"/>
              </w:rPr>
            </m:ctrlPr>
          </m:dPr>
          <m:e>
            <m:r>
              <w:rPr>
                <w:rFonts w:ascii="Cambria Math" w:hAnsi="Cambria Math"/>
                <w:szCs w:val="24"/>
              </w:rPr>
              <m:t>n</m:t>
            </m:r>
          </m:e>
        </m:d>
      </m:oMath>
      <w:r w:rsidRPr="0062130B">
        <w:rPr>
          <w:rFonts w:asciiTheme="minorEastAsia" w:hAnsiTheme="minorEastAsia" w:hint="eastAsia"/>
          <w:szCs w:val="24"/>
        </w:rPr>
        <w:t>之间的关系，如图</w:t>
      </w:r>
      <w:r w:rsidRPr="0062130B">
        <w:rPr>
          <w:rFonts w:asciiTheme="minorEastAsia" w:hAnsiTheme="minorEastAsia" w:hint="eastAsia"/>
          <w:szCs w:val="24"/>
        </w:rPr>
        <w:t>2.1</w:t>
      </w:r>
      <w:r w:rsidRPr="0062130B">
        <w:rPr>
          <w:rFonts w:asciiTheme="minorEastAsia" w:hAnsiTheme="minorEastAsia" w:hint="eastAsia"/>
          <w:szCs w:val="24"/>
        </w:rPr>
        <w:t>所示。</w:t>
      </w:r>
    </w:p>
    <w:p w:rsidR="00740A69" w:rsidRPr="00740A69" w:rsidRDefault="00740A69" w:rsidP="00740A69">
      <w:pPr>
        <w:pStyle w:val="aa"/>
        <w:jc w:val="left"/>
        <w:rPr>
          <w:rFonts w:ascii="宋体" w:eastAsia="宋体" w:hAnsi="宋体"/>
          <w:sz w:val="28"/>
          <w:szCs w:val="28"/>
        </w:rPr>
      </w:pPr>
      <w:bookmarkStart w:id="7" w:name="_Toc45485156"/>
      <w:r w:rsidRPr="00740A69">
        <w:rPr>
          <w:rFonts w:ascii="宋体" w:eastAsia="宋体" w:hAnsi="宋体" w:hint="eastAsia"/>
          <w:sz w:val="28"/>
          <w:szCs w:val="28"/>
        </w:rPr>
        <w:t>2</w:t>
      </w:r>
      <w:r w:rsidRPr="00740A69">
        <w:rPr>
          <w:rFonts w:ascii="宋体" w:eastAsia="宋体" w:hAnsi="宋体"/>
          <w:sz w:val="28"/>
          <w:szCs w:val="28"/>
        </w:rPr>
        <w:t xml:space="preserve">.2 </w:t>
      </w:r>
      <w:r w:rsidRPr="00740A69">
        <w:rPr>
          <w:rFonts w:ascii="宋体" w:eastAsia="宋体" w:hAnsi="宋体" w:hint="eastAsia"/>
          <w:sz w:val="28"/>
          <w:szCs w:val="28"/>
        </w:rPr>
        <w:t>新息过程</w:t>
      </w:r>
      <w:bookmarkEnd w:id="7"/>
    </w:p>
    <w:p w:rsidR="00740A69" w:rsidRDefault="00740A69" w:rsidP="00740A69">
      <w:pPr>
        <w:tabs>
          <w:tab w:val="left" w:pos="5055"/>
        </w:tabs>
        <w:spacing w:line="360" w:lineRule="auto"/>
        <w:ind w:firstLineChars="200" w:firstLine="480"/>
        <w:jc w:val="left"/>
        <w:rPr>
          <w:rFonts w:asciiTheme="minorEastAsia" w:hAnsiTheme="minorEastAsia"/>
          <w:szCs w:val="24"/>
        </w:rPr>
      </w:pPr>
      <w:r>
        <w:rPr>
          <w:rFonts w:asciiTheme="minorEastAsia" w:hAnsiTheme="minorEastAsia" w:hint="eastAsia"/>
          <w:szCs w:val="24"/>
        </w:rPr>
        <w:t>为了说明卡尔曼滤波问题，将应用基于新息过程的方法。据</w:t>
      </w:r>
      <w:r w:rsidRPr="00345079">
        <w:rPr>
          <w:rFonts w:asciiTheme="minorEastAsia" w:hAnsiTheme="minorEastAsia" w:hint="eastAsia"/>
          <w:szCs w:val="24"/>
        </w:rPr>
        <w:t>前所述</w:t>
      </w:r>
      <w:r>
        <w:rPr>
          <w:rFonts w:asciiTheme="minorEastAsia" w:hAnsiTheme="minorEastAsia" w:hint="eastAsia"/>
          <w:szCs w:val="24"/>
        </w:rPr>
        <w:t>，用向量</w:t>
      </w:r>
      <m:oMath>
        <m:acc>
          <m:accPr>
            <m:ctrlPr>
              <w:rPr>
                <w:rFonts w:ascii="Cambria Math" w:hAnsi="Cambria Math"/>
                <w:b/>
                <w:szCs w:val="24"/>
              </w:rPr>
            </m:ctrlPr>
          </m:accPr>
          <m:e>
            <m:r>
              <m:rPr>
                <m:sty m:val="bi"/>
              </m:rPr>
              <w:rPr>
                <w:rFonts w:ascii="Cambria Math" w:hAnsi="Cambria Math"/>
                <w:szCs w:val="24"/>
              </w:rPr>
              <m:t>y</m:t>
            </m:r>
          </m:e>
        </m:acc>
        <m:r>
          <w:rPr>
            <w:rFonts w:ascii="Cambria Math" w:hAnsi="Cambria Math"/>
            <w:szCs w:val="24"/>
          </w:rPr>
          <m:t>(n|</m:t>
        </m:r>
        <m:sSub>
          <m:sSubPr>
            <m:ctrlPr>
              <w:rPr>
                <w:rFonts w:ascii="Cambria Math" w:hAnsi="Cambria Math"/>
                <w:szCs w:val="24"/>
              </w:rPr>
            </m:ctrlPr>
          </m:sSubPr>
          <m:e>
            <m:r>
              <w:rPr>
                <w:rFonts w:ascii="Cambria Math" w:hAnsi="Cambria Math"/>
                <w:szCs w:val="24"/>
              </w:rPr>
              <m:t>y</m:t>
            </m:r>
          </m:e>
          <m:sub>
            <m:r>
              <w:rPr>
                <w:rFonts w:ascii="Cambria Math" w:hAnsi="Cambria Math"/>
                <w:szCs w:val="24"/>
              </w:rPr>
              <m:t>n-1</m:t>
            </m:r>
          </m:sub>
        </m:sSub>
        <m:r>
          <w:rPr>
            <w:rFonts w:ascii="Cambria Math" w:hAnsi="Cambria Math"/>
            <w:szCs w:val="24"/>
          </w:rPr>
          <m:t>)</m:t>
        </m:r>
      </m:oMath>
      <w:r>
        <w:rPr>
          <w:rFonts w:asciiTheme="minorEastAsia" w:hAnsiTheme="minorEastAsia" w:hint="eastAsia"/>
          <w:szCs w:val="24"/>
        </w:rPr>
        <w:t>表示</w:t>
      </w:r>
      <m:oMath>
        <m:r>
          <w:rPr>
            <w:rFonts w:ascii="Cambria Math" w:hAnsi="Cambria Math"/>
            <w:szCs w:val="24"/>
          </w:rPr>
          <m:t>n=1</m:t>
        </m:r>
      </m:oMath>
      <w:r>
        <w:rPr>
          <w:rFonts w:asciiTheme="minorEastAsia" w:hAnsiTheme="minorEastAsia" w:hint="eastAsia"/>
          <w:szCs w:val="24"/>
        </w:rPr>
        <w:t>时刻到</w:t>
      </w:r>
      <m:oMath>
        <m:r>
          <w:rPr>
            <w:rFonts w:ascii="Cambria Math" w:hAnsi="Cambria Math"/>
            <w:szCs w:val="24"/>
          </w:rPr>
          <m:t>n-1</m:t>
        </m:r>
      </m:oMath>
      <w:r>
        <w:rPr>
          <w:rFonts w:asciiTheme="minorEastAsia" w:hAnsiTheme="minorEastAsia" w:hint="eastAsia"/>
          <w:szCs w:val="24"/>
        </w:rPr>
        <w:t>时刻所有观测数据的过去值给定的情况，时刻观测数据</w:t>
      </w:r>
      <m:oMath>
        <m:r>
          <m:rPr>
            <m:sty m:val="bi"/>
          </m:rPr>
          <w:rPr>
            <w:rFonts w:ascii="Cambria Math" w:hAnsi="Cambria Math"/>
            <w:szCs w:val="24"/>
          </w:rPr>
          <m:t>y</m:t>
        </m:r>
        <m:r>
          <w:rPr>
            <w:rFonts w:ascii="Cambria Math" w:hAnsi="Cambria Math"/>
            <w:szCs w:val="24"/>
          </w:rPr>
          <m:t>(n)</m:t>
        </m:r>
      </m:oMath>
      <w:r>
        <w:rPr>
          <w:rFonts w:asciiTheme="minorEastAsia" w:hAnsiTheme="minorEastAsia" w:hint="eastAsia"/>
          <w:szCs w:val="24"/>
        </w:rPr>
        <w:t>的最小均方估计。过去值用观测值</w:t>
      </w:r>
      <m:oMath>
        <m:r>
          <m:rPr>
            <m:sty m:val="bi"/>
          </m:rPr>
          <w:rPr>
            <w:rFonts w:ascii="Cambria Math" w:hAnsi="Cambria Math"/>
            <w:szCs w:val="24"/>
          </w:rPr>
          <m:t>y</m:t>
        </m:r>
        <m:d>
          <m:dPr>
            <m:ctrlPr>
              <w:rPr>
                <w:rFonts w:ascii="Cambria Math" w:hAnsi="Cambria Math"/>
                <w:i/>
                <w:szCs w:val="24"/>
              </w:rPr>
            </m:ctrlPr>
          </m:dPr>
          <m:e>
            <m:r>
              <w:rPr>
                <w:rFonts w:ascii="Cambria Math" w:hAnsi="Cambria Math"/>
                <w:szCs w:val="24"/>
              </w:rPr>
              <m:t>1</m:t>
            </m:r>
          </m:e>
        </m:d>
        <m:r>
          <w:rPr>
            <w:rFonts w:ascii="Cambria Math" w:hAnsi="Cambria Math"/>
            <w:szCs w:val="24"/>
          </w:rPr>
          <m:t>,</m:t>
        </m:r>
        <m:r>
          <m:rPr>
            <m:sty m:val="bi"/>
          </m:rPr>
          <w:rPr>
            <w:rFonts w:ascii="Cambria Math" w:hAnsi="Cambria Math"/>
            <w:szCs w:val="24"/>
          </w:rPr>
          <m:t>y</m:t>
        </m:r>
        <m:d>
          <m:dPr>
            <m:ctrlPr>
              <w:rPr>
                <w:rFonts w:ascii="Cambria Math" w:hAnsi="Cambria Math"/>
                <w:i/>
                <w:szCs w:val="24"/>
              </w:rPr>
            </m:ctrlPr>
          </m:dPr>
          <m:e>
            <m:r>
              <w:rPr>
                <w:rFonts w:ascii="Cambria Math" w:hAnsi="Cambria Math"/>
                <w:szCs w:val="24"/>
              </w:rPr>
              <m:t>2</m:t>
            </m:r>
          </m:e>
        </m:d>
        <m:r>
          <w:rPr>
            <w:rFonts w:ascii="Cambria Math" w:hAnsi="Cambria Math"/>
            <w:szCs w:val="24"/>
          </w:rPr>
          <m:t>,⋯,</m:t>
        </m:r>
        <m:r>
          <m:rPr>
            <m:sty m:val="bi"/>
          </m:rPr>
          <w:rPr>
            <w:rFonts w:ascii="Cambria Math" w:hAnsi="Cambria Math"/>
            <w:szCs w:val="24"/>
          </w:rPr>
          <m:t>y</m:t>
        </m:r>
        <m:r>
          <w:rPr>
            <w:rFonts w:ascii="Cambria Math" w:hAnsi="Cambria Math"/>
            <w:szCs w:val="24"/>
          </w:rPr>
          <m:t>(n-1)</m:t>
        </m:r>
      </m:oMath>
      <w:r>
        <w:rPr>
          <w:rFonts w:asciiTheme="minorEastAsia" w:hAnsiTheme="minorEastAsia" w:hint="eastAsia"/>
          <w:szCs w:val="24"/>
        </w:rPr>
        <w:t>表示，他们张成的向量空间用</w:t>
      </w:r>
      <m:oMath>
        <m:sSub>
          <m:sSubPr>
            <m:ctrlPr>
              <w:rPr>
                <w:rFonts w:ascii="Cambria Math" w:hAnsi="Cambria Math"/>
                <w:szCs w:val="24"/>
              </w:rPr>
            </m:ctrlPr>
          </m:sSubPr>
          <m:e>
            <m:r>
              <w:rPr>
                <w:rFonts w:ascii="Cambria Math" w:hAnsi="Cambria Math"/>
                <w:szCs w:val="24"/>
              </w:rPr>
              <m:t>y</m:t>
            </m:r>
          </m:e>
          <m:sub>
            <m:r>
              <w:rPr>
                <w:rFonts w:ascii="Cambria Math" w:hAnsi="Cambria Math"/>
                <w:szCs w:val="24"/>
              </w:rPr>
              <m:t>n-1</m:t>
            </m:r>
          </m:sub>
        </m:sSub>
      </m:oMath>
      <w:r>
        <w:rPr>
          <w:rFonts w:asciiTheme="minorEastAsia" w:hAnsiTheme="minorEastAsia" w:hint="eastAsia"/>
          <w:szCs w:val="24"/>
        </w:rPr>
        <w:t>表示。从而可以定义新息过程如下：</w:t>
      </w:r>
    </w:p>
    <w:p w:rsidR="00740A69" w:rsidRDefault="00740A69" w:rsidP="00740A69">
      <w:pPr>
        <w:tabs>
          <w:tab w:val="left" w:pos="5055"/>
        </w:tabs>
        <w:spacing w:line="360" w:lineRule="auto"/>
        <w:ind w:firstLineChars="200" w:firstLine="482"/>
        <w:jc w:val="left"/>
        <w:rPr>
          <w:rFonts w:asciiTheme="minorEastAsia" w:hAnsiTheme="minorEastAsia"/>
          <w:szCs w:val="24"/>
        </w:rPr>
      </w:pPr>
      <m:oMathPara>
        <m:oMath>
          <m:r>
            <m:rPr>
              <m:sty m:val="bi"/>
            </m:rPr>
            <w:rPr>
              <w:rFonts w:ascii="Cambria Math" w:hAnsi="Cambria Math"/>
              <w:szCs w:val="24"/>
            </w:rPr>
            <m:t>α</m:t>
          </m:r>
          <m:d>
            <m:dPr>
              <m:ctrlPr>
                <w:rPr>
                  <w:rFonts w:ascii="Cambria Math" w:hAnsi="Cambria Math"/>
                  <w:szCs w:val="24"/>
                </w:rPr>
              </m:ctrlPr>
            </m:dPr>
            <m:e>
              <m:r>
                <w:rPr>
                  <w:rFonts w:ascii="Cambria Math" w:hAnsi="Cambria Math"/>
                  <w:szCs w:val="24"/>
                </w:rPr>
                <m:t>n</m:t>
              </m:r>
            </m:e>
          </m:d>
          <m:r>
            <w:rPr>
              <w:rFonts w:ascii="Cambria Math" w:hAnsi="Cambria Math"/>
              <w:szCs w:val="24"/>
            </w:rPr>
            <m:t>=</m:t>
          </m:r>
          <m:r>
            <m:rPr>
              <m:sty m:val="bi"/>
            </m:rPr>
            <w:rPr>
              <w:rFonts w:ascii="Cambria Math" w:hAnsi="Cambria Math"/>
              <w:szCs w:val="24"/>
            </w:rPr>
            <m:t>y</m:t>
          </m:r>
          <m:d>
            <m:dPr>
              <m:ctrlPr>
                <w:rPr>
                  <w:rFonts w:ascii="Cambria Math" w:hAnsi="Cambria Math"/>
                  <w:szCs w:val="24"/>
                </w:rPr>
              </m:ctrlPr>
            </m:dPr>
            <m:e>
              <m:r>
                <w:rPr>
                  <w:rFonts w:ascii="Cambria Math" w:hAnsi="Cambria Math"/>
                  <w:szCs w:val="24"/>
                </w:rPr>
                <m:t>n</m:t>
              </m:r>
            </m:e>
          </m:d>
          <m:r>
            <w:rPr>
              <w:rFonts w:ascii="Cambria Math" w:hAnsi="Cambria Math"/>
              <w:szCs w:val="24"/>
            </w:rPr>
            <m:t>-</m:t>
          </m:r>
          <m:acc>
            <m:accPr>
              <m:ctrlPr>
                <w:rPr>
                  <w:rFonts w:ascii="Cambria Math" w:hAnsi="Cambria Math"/>
                  <w:b/>
                  <w:szCs w:val="24"/>
                </w:rPr>
              </m:ctrlPr>
            </m:accPr>
            <m:e>
              <m:r>
                <m:rPr>
                  <m:sty m:val="bi"/>
                </m:rPr>
                <w:rPr>
                  <w:rFonts w:ascii="Cambria Math" w:hAnsi="Cambria Math"/>
                  <w:szCs w:val="24"/>
                </w:rPr>
                <m:t>y</m:t>
              </m:r>
            </m:e>
          </m:acc>
          <m:r>
            <w:rPr>
              <w:rFonts w:ascii="Cambria Math" w:hAnsi="Cambria Math"/>
              <w:szCs w:val="24"/>
            </w:rPr>
            <m:t>(n|</m:t>
          </m:r>
          <m:sSub>
            <m:sSubPr>
              <m:ctrlPr>
                <w:rPr>
                  <w:rFonts w:ascii="Cambria Math" w:hAnsi="Cambria Math"/>
                  <w:szCs w:val="24"/>
                </w:rPr>
              </m:ctrlPr>
            </m:sSubPr>
            <m:e>
              <m:r>
                <w:rPr>
                  <w:rFonts w:ascii="Cambria Math" w:hAnsi="Cambria Math"/>
                  <w:szCs w:val="24"/>
                </w:rPr>
                <m:t>y</m:t>
              </m:r>
            </m:e>
            <m:sub>
              <m:r>
                <w:rPr>
                  <w:rFonts w:ascii="Cambria Math" w:hAnsi="Cambria Math"/>
                  <w:szCs w:val="24"/>
                </w:rPr>
                <m:t>n-1</m:t>
              </m:r>
            </m:sub>
          </m:sSub>
          <m:r>
            <w:rPr>
              <w:rFonts w:ascii="Cambria Math" w:hAnsi="Cambria Math"/>
              <w:szCs w:val="24"/>
            </w:rPr>
            <m:t>)</m:t>
          </m:r>
        </m:oMath>
      </m:oMathPara>
    </w:p>
    <w:p w:rsidR="00740A69" w:rsidRPr="008A48C1" w:rsidRDefault="00740A69" w:rsidP="00740A69">
      <w:pPr>
        <w:tabs>
          <w:tab w:val="left" w:pos="5055"/>
        </w:tabs>
        <w:spacing w:line="360" w:lineRule="auto"/>
        <w:ind w:firstLineChars="200" w:firstLine="480"/>
        <w:jc w:val="left"/>
        <w:rPr>
          <w:szCs w:val="24"/>
        </w:rPr>
      </w:pPr>
      <w:r>
        <w:rPr>
          <w:rFonts w:asciiTheme="minorEastAsia" w:hAnsiTheme="minorEastAsia" w:hint="eastAsia"/>
          <w:szCs w:val="24"/>
        </w:rPr>
        <w:tab/>
      </w:r>
      <w:r>
        <w:rPr>
          <w:rFonts w:asciiTheme="minorEastAsia" w:hAnsiTheme="minorEastAsia" w:hint="eastAsia"/>
          <w:szCs w:val="24"/>
        </w:rPr>
        <w:tab/>
      </w:r>
      <w:r>
        <w:rPr>
          <w:rFonts w:asciiTheme="minorEastAsia" w:hAnsiTheme="minorEastAsia" w:hint="eastAsia"/>
          <w:szCs w:val="24"/>
        </w:rPr>
        <w:tab/>
      </w:r>
      <w:r>
        <w:rPr>
          <w:rFonts w:asciiTheme="minorEastAsia" w:hAnsiTheme="minorEastAsia" w:hint="eastAsia"/>
          <w:szCs w:val="24"/>
        </w:rPr>
        <w:tab/>
      </w:r>
      <w:r>
        <w:rPr>
          <w:rFonts w:asciiTheme="minorEastAsia" w:hAnsiTheme="minorEastAsia" w:hint="eastAsia"/>
          <w:szCs w:val="24"/>
        </w:rPr>
        <w:tab/>
      </w:r>
      <w:r>
        <w:rPr>
          <w:rFonts w:asciiTheme="minorEastAsia" w:hAnsiTheme="minorEastAsia" w:hint="eastAsia"/>
          <w:szCs w:val="24"/>
        </w:rPr>
        <w:tab/>
      </w:r>
      <w:r>
        <w:rPr>
          <w:rFonts w:asciiTheme="minorEastAsia" w:hAnsiTheme="minorEastAsia" w:hint="eastAsia"/>
          <w:szCs w:val="24"/>
        </w:rPr>
        <w:tab/>
      </w:r>
      <w:r>
        <w:rPr>
          <w:szCs w:val="24"/>
        </w:rPr>
        <w:t>(</w:t>
      </w:r>
      <w:r>
        <w:rPr>
          <w:rFonts w:hint="eastAsia"/>
          <w:szCs w:val="24"/>
        </w:rPr>
        <w:t>2</w:t>
      </w:r>
      <w:r w:rsidRPr="008A48C1">
        <w:rPr>
          <w:szCs w:val="24"/>
        </w:rPr>
        <w:t>.4)</w:t>
      </w:r>
    </w:p>
    <w:p w:rsidR="00740A69" w:rsidRDefault="00740A69" w:rsidP="00740A69">
      <w:pPr>
        <w:tabs>
          <w:tab w:val="left" w:pos="5055"/>
        </w:tabs>
        <w:spacing w:line="360" w:lineRule="auto"/>
        <w:jc w:val="left"/>
        <w:rPr>
          <w:rFonts w:asciiTheme="minorEastAsia" w:hAnsiTheme="minorEastAsia"/>
          <w:szCs w:val="24"/>
        </w:rPr>
      </w:pPr>
      <w:r>
        <w:rPr>
          <w:rFonts w:asciiTheme="minorEastAsia" w:hAnsiTheme="minorEastAsia" w:hint="eastAsia"/>
          <w:szCs w:val="24"/>
        </w:rPr>
        <w:t>其中</w:t>
      </w:r>
      <m:oMath>
        <m:r>
          <m:rPr>
            <m:sty m:val="p"/>
          </m:rPr>
          <w:rPr>
            <w:rFonts w:ascii="Cambria Math" w:hAnsi="Cambria Math"/>
            <w:szCs w:val="24"/>
          </w:rPr>
          <m:t>M×1</m:t>
        </m:r>
      </m:oMath>
      <w:r>
        <w:rPr>
          <w:rFonts w:asciiTheme="minorEastAsia" w:hAnsiTheme="minorEastAsia" w:hint="eastAsia"/>
          <w:szCs w:val="24"/>
        </w:rPr>
        <w:t>向量</w:t>
      </w:r>
      <m:oMath>
        <m:r>
          <m:rPr>
            <m:sty m:val="bi"/>
          </m:rPr>
          <w:rPr>
            <w:rFonts w:ascii="Cambria Math" w:hAnsi="Cambria Math"/>
            <w:szCs w:val="24"/>
          </w:rPr>
          <m:t>α</m:t>
        </m:r>
        <m:d>
          <m:dPr>
            <m:ctrlPr>
              <w:rPr>
                <w:rFonts w:ascii="Cambria Math" w:hAnsi="Cambria Math"/>
                <w:szCs w:val="24"/>
              </w:rPr>
            </m:ctrlPr>
          </m:dPr>
          <m:e>
            <m:r>
              <w:rPr>
                <w:rFonts w:ascii="Cambria Math" w:hAnsi="Cambria Math"/>
                <w:szCs w:val="24"/>
              </w:rPr>
              <m:t>n</m:t>
            </m:r>
          </m:e>
        </m:d>
      </m:oMath>
      <w:r>
        <w:rPr>
          <w:rFonts w:asciiTheme="minorEastAsia" w:hAnsiTheme="minorEastAsia" w:hint="eastAsia"/>
          <w:szCs w:val="24"/>
        </w:rPr>
        <w:t>表示观测数据</w:t>
      </w:r>
      <m:oMath>
        <m:r>
          <m:rPr>
            <m:sty m:val="bi"/>
          </m:rPr>
          <w:rPr>
            <w:rFonts w:ascii="Cambria Math" w:hAnsi="Cambria Math"/>
            <w:szCs w:val="24"/>
          </w:rPr>
          <m:t>y</m:t>
        </m:r>
        <m:d>
          <m:dPr>
            <m:ctrlPr>
              <w:rPr>
                <w:rFonts w:ascii="Cambria Math" w:hAnsi="Cambria Math"/>
                <w:szCs w:val="24"/>
              </w:rPr>
            </m:ctrlPr>
          </m:dPr>
          <m:e>
            <m:r>
              <w:rPr>
                <w:rFonts w:ascii="Cambria Math" w:hAnsi="Cambria Math"/>
                <w:szCs w:val="24"/>
              </w:rPr>
              <m:t>n</m:t>
            </m:r>
          </m:e>
        </m:d>
      </m:oMath>
      <w:r>
        <w:rPr>
          <w:rFonts w:asciiTheme="minorEastAsia" w:hAnsiTheme="minorEastAsia" w:hint="eastAsia"/>
          <w:szCs w:val="24"/>
        </w:rPr>
        <w:t>的新息。</w:t>
      </w:r>
    </w:p>
    <w:p w:rsidR="00740A69" w:rsidRPr="00740A69" w:rsidRDefault="00740A69" w:rsidP="00740A69">
      <w:pPr>
        <w:pStyle w:val="aa"/>
        <w:jc w:val="left"/>
        <w:rPr>
          <w:rFonts w:ascii="宋体" w:eastAsia="宋体" w:hAnsi="宋体"/>
          <w:sz w:val="28"/>
          <w:szCs w:val="28"/>
        </w:rPr>
      </w:pPr>
      <w:bookmarkStart w:id="8" w:name="_Toc45485157"/>
      <w:r w:rsidRPr="00740A69">
        <w:rPr>
          <w:rFonts w:ascii="宋体" w:eastAsia="宋体" w:hAnsi="宋体" w:hint="eastAsia"/>
          <w:sz w:val="28"/>
          <w:szCs w:val="28"/>
        </w:rPr>
        <w:t>2</w:t>
      </w:r>
      <w:r w:rsidRPr="00740A69">
        <w:rPr>
          <w:rFonts w:ascii="宋体" w:eastAsia="宋体" w:hAnsi="宋体"/>
          <w:sz w:val="28"/>
          <w:szCs w:val="28"/>
        </w:rPr>
        <w:t>.</w:t>
      </w:r>
      <w:r w:rsidRPr="00740A69">
        <w:rPr>
          <w:rFonts w:ascii="宋体" w:eastAsia="宋体" w:hAnsi="宋体" w:hint="eastAsia"/>
          <w:sz w:val="28"/>
          <w:szCs w:val="28"/>
        </w:rPr>
        <w:t>3 应用新息过程进行状态估计</w:t>
      </w:r>
      <w:bookmarkEnd w:id="8"/>
    </w:p>
    <w:p w:rsidR="00740A69" w:rsidRDefault="00740A69" w:rsidP="00740A69">
      <w:pPr>
        <w:tabs>
          <w:tab w:val="left" w:pos="5055"/>
        </w:tabs>
        <w:spacing w:line="360" w:lineRule="auto"/>
        <w:ind w:firstLineChars="200" w:firstLine="480"/>
        <w:jc w:val="left"/>
        <w:rPr>
          <w:szCs w:val="24"/>
        </w:rPr>
      </w:pPr>
      <w:r w:rsidRPr="00345079">
        <w:rPr>
          <w:rFonts w:hint="eastAsia"/>
          <w:szCs w:val="24"/>
        </w:rPr>
        <w:t>下面</w:t>
      </w:r>
      <w:r>
        <w:rPr>
          <w:rFonts w:hint="eastAsia"/>
          <w:szCs w:val="24"/>
        </w:rPr>
        <w:t>，根据信息过程导出状态</w:t>
      </w:r>
      <m:oMath>
        <m:r>
          <m:rPr>
            <m:sty m:val="bi"/>
          </m:rPr>
          <w:rPr>
            <w:rFonts w:ascii="Cambria Math" w:hAnsi="Cambria Math"/>
            <w:szCs w:val="24"/>
          </w:rPr>
          <m:t>x</m:t>
        </m:r>
        <m:r>
          <w:rPr>
            <w:rFonts w:ascii="Cambria Math" w:hAnsi="Cambria Math"/>
            <w:szCs w:val="24"/>
          </w:rPr>
          <m:t>(i)</m:t>
        </m:r>
      </m:oMath>
      <w:r>
        <w:rPr>
          <w:rFonts w:hint="eastAsia"/>
          <w:szCs w:val="24"/>
        </w:rPr>
        <w:t>的最小均方估计。根据推导，这个估计可以表示成为新息过程</w:t>
      </w:r>
      <m:oMath>
        <m:r>
          <m:rPr>
            <m:sty m:val="bi"/>
          </m:rPr>
          <w:rPr>
            <w:rFonts w:ascii="Cambria Math" w:hAnsi="Cambria Math"/>
            <w:szCs w:val="24"/>
          </w:rPr>
          <m:t>α</m:t>
        </m:r>
        <m:d>
          <m:dPr>
            <m:ctrlPr>
              <w:rPr>
                <w:rFonts w:ascii="Cambria Math" w:hAnsi="Cambria Math"/>
                <w:szCs w:val="24"/>
              </w:rPr>
            </m:ctrlPr>
          </m:dPr>
          <m:e>
            <m:r>
              <w:rPr>
                <w:rFonts w:ascii="Cambria Math" w:hAnsi="Cambria Math"/>
                <w:szCs w:val="24"/>
              </w:rPr>
              <m:t>1</m:t>
            </m:r>
          </m:e>
        </m:d>
        <m:r>
          <m:rPr>
            <m:sty m:val="bi"/>
          </m:rPr>
          <w:rPr>
            <w:rFonts w:ascii="Cambria Math" w:hAnsi="Cambria Math"/>
            <w:szCs w:val="24"/>
          </w:rPr>
          <m:t>,α</m:t>
        </m:r>
        <m:d>
          <m:dPr>
            <m:ctrlPr>
              <w:rPr>
                <w:rFonts w:ascii="Cambria Math" w:hAnsi="Cambria Math"/>
                <w:szCs w:val="24"/>
              </w:rPr>
            </m:ctrlPr>
          </m:dPr>
          <m:e>
            <m:r>
              <w:rPr>
                <w:rFonts w:ascii="Cambria Math" w:hAnsi="Cambria Math"/>
                <w:szCs w:val="24"/>
              </w:rPr>
              <m:t>2</m:t>
            </m:r>
          </m:e>
        </m:d>
        <m:r>
          <m:rPr>
            <m:sty m:val="bi"/>
          </m:rPr>
          <w:rPr>
            <w:rFonts w:ascii="Cambria Math" w:hAnsi="Cambria Math"/>
            <w:szCs w:val="24"/>
          </w:rPr>
          <m:t>,⋯,α</m:t>
        </m:r>
        <m:d>
          <m:dPr>
            <m:ctrlPr>
              <w:rPr>
                <w:rFonts w:ascii="Cambria Math" w:hAnsi="Cambria Math"/>
                <w:szCs w:val="24"/>
              </w:rPr>
            </m:ctrlPr>
          </m:dPr>
          <m:e>
            <m:r>
              <w:rPr>
                <w:rFonts w:ascii="Cambria Math" w:hAnsi="Cambria Math"/>
                <w:szCs w:val="24"/>
              </w:rPr>
              <m:t>n</m:t>
            </m:r>
          </m:e>
        </m:d>
      </m:oMath>
      <w:r>
        <w:rPr>
          <w:rFonts w:hint="eastAsia"/>
          <w:szCs w:val="24"/>
        </w:rPr>
        <w:t>序列的线性组合，即</w:t>
      </w:r>
    </w:p>
    <w:p w:rsidR="00740A69" w:rsidRDefault="007148CF" w:rsidP="00740A69">
      <w:pPr>
        <w:tabs>
          <w:tab w:val="left" w:pos="5055"/>
        </w:tabs>
        <w:spacing w:line="360" w:lineRule="auto"/>
        <w:ind w:firstLineChars="200" w:firstLine="480"/>
        <w:jc w:val="left"/>
        <w:rPr>
          <w:szCs w:val="24"/>
        </w:rPr>
      </w:pPr>
      <m:oMathPara>
        <m:oMath>
          <m:acc>
            <m:accPr>
              <m:ctrlPr>
                <w:rPr>
                  <w:rFonts w:ascii="Cambria Math" w:hAnsi="Cambria Math"/>
                  <w:szCs w:val="24"/>
                </w:rPr>
              </m:ctrlPr>
            </m:accPr>
            <m:e>
              <m:r>
                <m:rPr>
                  <m:sty m:val="bi"/>
                </m:rPr>
                <w:rPr>
                  <w:rFonts w:ascii="Cambria Math" w:hAnsi="Cambria Math"/>
                  <w:szCs w:val="24"/>
                </w:rPr>
                <m:t>x</m:t>
              </m:r>
            </m:e>
          </m:acc>
          <m:d>
            <m:dPr>
              <m:ctrlPr>
                <w:rPr>
                  <w:rFonts w:ascii="Cambria Math" w:hAnsi="Cambria Math"/>
                  <w:szCs w:val="24"/>
                </w:rPr>
              </m:ctrlPr>
            </m:dPr>
            <m:e>
              <m:r>
                <w:rPr>
                  <w:rFonts w:ascii="Cambria Math" w:hAnsi="Cambria Math"/>
                  <w:szCs w:val="24"/>
                </w:rPr>
                <m:t>i</m:t>
              </m:r>
            </m:e>
            <m:e>
              <m:sSub>
                <m:sSubPr>
                  <m:ctrlPr>
                    <w:rPr>
                      <w:rFonts w:ascii="Cambria Math" w:hAnsi="Cambria Math"/>
                      <w:szCs w:val="24"/>
                    </w:rPr>
                  </m:ctrlPr>
                </m:sSubPr>
                <m:e>
                  <m:r>
                    <w:rPr>
                      <w:rFonts w:ascii="Cambria Math" w:hAnsi="Cambria Math"/>
                      <w:szCs w:val="24"/>
                    </w:rPr>
                    <m:t>y</m:t>
                  </m:r>
                </m:e>
                <m:sub>
                  <m:r>
                    <w:rPr>
                      <w:rFonts w:ascii="Cambria Math" w:hAnsi="Cambria Math"/>
                      <w:szCs w:val="24"/>
                    </w:rPr>
                    <m:t>n</m:t>
                  </m:r>
                </m:sub>
              </m:sSub>
            </m:e>
          </m:d>
          <m:r>
            <w:rPr>
              <w:rFonts w:ascii="Cambria Math" w:hAnsi="Cambria Math"/>
              <w:szCs w:val="24"/>
            </w:rPr>
            <m:t>=</m:t>
          </m:r>
          <m:nary>
            <m:naryPr>
              <m:chr m:val="∑"/>
              <m:limLoc m:val="undOvr"/>
              <m:ctrlPr>
                <w:rPr>
                  <w:rFonts w:ascii="Cambria Math" w:hAnsi="Cambria Math"/>
                  <w:szCs w:val="24"/>
                </w:rPr>
              </m:ctrlPr>
            </m:naryPr>
            <m:sub>
              <m:r>
                <w:rPr>
                  <w:rFonts w:ascii="Cambria Math" w:hAnsi="Cambria Math"/>
                  <w:szCs w:val="24"/>
                </w:rPr>
                <m:t>k=1</m:t>
              </m:r>
            </m:sub>
            <m:sup>
              <m:r>
                <w:rPr>
                  <w:rFonts w:ascii="Cambria Math" w:hAnsi="Cambria Math"/>
                  <w:szCs w:val="24"/>
                </w:rPr>
                <m:t>n</m:t>
              </m:r>
            </m:sup>
            <m:e>
              <m:sSub>
                <m:sSubPr>
                  <m:ctrlPr>
                    <w:rPr>
                      <w:rFonts w:ascii="Cambria Math" w:hAnsi="Cambria Math"/>
                      <w:szCs w:val="24"/>
                    </w:rPr>
                  </m:ctrlPr>
                </m:sSubPr>
                <m:e>
                  <m:r>
                    <m:rPr>
                      <m:sty m:val="bi"/>
                    </m:rPr>
                    <w:rPr>
                      <w:rFonts w:ascii="Cambria Math" w:hAnsi="Cambria Math"/>
                      <w:szCs w:val="24"/>
                    </w:rPr>
                    <m:t>B</m:t>
                  </m:r>
                </m:e>
                <m:sub>
                  <m:r>
                    <w:rPr>
                      <w:rFonts w:ascii="Cambria Math" w:hAnsi="Cambria Math"/>
                      <w:szCs w:val="24"/>
                    </w:rPr>
                    <m:t>i</m:t>
                  </m:r>
                </m:sub>
              </m:sSub>
              <m:d>
                <m:dPr>
                  <m:ctrlPr>
                    <w:rPr>
                      <w:rFonts w:ascii="Cambria Math" w:hAnsi="Cambria Math"/>
                      <w:szCs w:val="24"/>
                    </w:rPr>
                  </m:ctrlPr>
                </m:dPr>
                <m:e>
                  <m:r>
                    <w:rPr>
                      <w:rFonts w:ascii="Cambria Math" w:hAnsi="Cambria Math"/>
                      <w:szCs w:val="24"/>
                    </w:rPr>
                    <m:t>k</m:t>
                  </m:r>
                </m:e>
              </m:d>
              <m:r>
                <m:rPr>
                  <m:sty m:val="bi"/>
                </m:rPr>
                <w:rPr>
                  <w:rFonts w:ascii="Cambria Math" w:hAnsi="Cambria Math"/>
                  <w:szCs w:val="24"/>
                </w:rPr>
                <m:t>α</m:t>
              </m:r>
              <m:r>
                <w:rPr>
                  <w:rFonts w:ascii="Cambria Math" w:hAnsi="Cambria Math"/>
                  <w:szCs w:val="24"/>
                </w:rPr>
                <m:t>(k)</m:t>
              </m:r>
            </m:e>
          </m:nary>
        </m:oMath>
      </m:oMathPara>
    </w:p>
    <w:p w:rsidR="00740A69" w:rsidRDefault="00740A69" w:rsidP="00740A69">
      <w:pPr>
        <w:tabs>
          <w:tab w:val="left" w:pos="5055"/>
        </w:tabs>
        <w:spacing w:line="360" w:lineRule="auto"/>
        <w:ind w:firstLineChars="200" w:firstLine="480"/>
        <w:jc w:val="left"/>
        <w:rPr>
          <w:szCs w:val="24"/>
        </w:rPr>
      </w:pP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t>(2.5)</w:t>
      </w:r>
    </w:p>
    <w:p w:rsidR="00740A69" w:rsidRDefault="00740A69" w:rsidP="00740A69">
      <w:pPr>
        <w:tabs>
          <w:tab w:val="left" w:pos="5055"/>
        </w:tabs>
        <w:spacing w:line="360" w:lineRule="auto"/>
        <w:jc w:val="left"/>
        <w:rPr>
          <w:szCs w:val="24"/>
        </w:rPr>
      </w:pPr>
      <w:r>
        <w:rPr>
          <w:rFonts w:hint="eastAsia"/>
          <w:szCs w:val="24"/>
        </w:rPr>
        <w:lastRenderedPageBreak/>
        <w:t>其中</w:t>
      </w:r>
      <m:oMath>
        <m:sSubSup>
          <m:sSubSupPr>
            <m:ctrlPr>
              <w:rPr>
                <w:rFonts w:ascii="Cambria Math" w:hAnsi="Cambria Math"/>
                <w:szCs w:val="24"/>
              </w:rPr>
            </m:ctrlPr>
          </m:sSubSupPr>
          <m:e>
            <m:d>
              <m:dPr>
                <m:begChr m:val="{"/>
                <m:endChr m:val="}"/>
                <m:ctrlPr>
                  <w:rPr>
                    <w:rFonts w:ascii="Cambria Math" w:hAnsi="Cambria Math"/>
                    <w:szCs w:val="24"/>
                  </w:rPr>
                </m:ctrlPr>
              </m:dPr>
              <m:e>
                <m:sSub>
                  <m:sSubPr>
                    <m:ctrlPr>
                      <w:rPr>
                        <w:rFonts w:ascii="Cambria Math" w:hAnsi="Cambria Math"/>
                        <w:szCs w:val="24"/>
                      </w:rPr>
                    </m:ctrlPr>
                  </m:sSubPr>
                  <m:e>
                    <m:r>
                      <m:rPr>
                        <m:sty m:val="bi"/>
                      </m:rPr>
                      <w:rPr>
                        <w:rFonts w:ascii="Cambria Math" w:hAnsi="Cambria Math"/>
                        <w:szCs w:val="24"/>
                      </w:rPr>
                      <m:t>B</m:t>
                    </m:r>
                  </m:e>
                  <m:sub>
                    <m:r>
                      <w:rPr>
                        <w:rFonts w:ascii="Cambria Math" w:hAnsi="Cambria Math"/>
                        <w:szCs w:val="24"/>
                      </w:rPr>
                      <m:t>i</m:t>
                    </m:r>
                  </m:sub>
                </m:sSub>
                <m:r>
                  <w:rPr>
                    <w:rFonts w:ascii="Cambria Math" w:hAnsi="Cambria Math"/>
                    <w:szCs w:val="24"/>
                  </w:rPr>
                  <m:t>(k)</m:t>
                </m:r>
              </m:e>
            </m:d>
          </m:e>
          <m:sub>
            <m:r>
              <w:rPr>
                <w:rFonts w:ascii="Cambria Math" w:hAnsi="Cambria Math"/>
                <w:szCs w:val="24"/>
              </w:rPr>
              <m:t>k=1</m:t>
            </m:r>
          </m:sub>
          <m:sup>
            <m:r>
              <w:rPr>
                <w:rFonts w:ascii="Cambria Math" w:hAnsi="Cambria Math"/>
                <w:szCs w:val="24"/>
              </w:rPr>
              <m:t>n</m:t>
            </m:r>
          </m:sup>
        </m:sSubSup>
      </m:oMath>
      <w:r>
        <w:rPr>
          <w:rFonts w:hint="eastAsia"/>
          <w:szCs w:val="24"/>
        </w:rPr>
        <w:t>是一组待定的</w:t>
      </w:r>
      <m:oMath>
        <m:r>
          <w:rPr>
            <w:rFonts w:ascii="Cambria Math" w:hAnsi="Cambria Math"/>
            <w:szCs w:val="24"/>
          </w:rPr>
          <m:t>M×N</m:t>
        </m:r>
      </m:oMath>
      <w:r>
        <w:rPr>
          <w:rFonts w:hint="eastAsia"/>
          <w:szCs w:val="24"/>
        </w:rPr>
        <w:t>矩阵。根据正交性原理，预测状态误差向量与新息过程正交，即</w:t>
      </w:r>
    </w:p>
    <w:p w:rsidR="00740A69" w:rsidRDefault="00740A69" w:rsidP="00740A69">
      <w:pPr>
        <w:tabs>
          <w:tab w:val="left" w:pos="5055"/>
        </w:tabs>
        <w:spacing w:line="360" w:lineRule="auto"/>
        <w:jc w:val="left"/>
        <w:rPr>
          <w:b/>
          <w:szCs w:val="24"/>
        </w:rPr>
      </w:pPr>
      <m:oMathPara>
        <m:oMath>
          <m:r>
            <w:rPr>
              <w:rFonts w:ascii="Cambria Math" w:hAnsi="Cambria Math"/>
              <w:szCs w:val="24"/>
            </w:rPr>
            <m:t>E</m:t>
          </m:r>
          <m:d>
            <m:dPr>
              <m:begChr m:val="["/>
              <m:endChr m:val="]"/>
              <m:ctrlPr>
                <w:rPr>
                  <w:rFonts w:ascii="Cambria Math" w:hAnsi="Cambria Math"/>
                  <w:szCs w:val="24"/>
                </w:rPr>
              </m:ctrlPr>
            </m:dPr>
            <m:e>
              <m:r>
                <m:rPr>
                  <m:sty m:val="bi"/>
                </m:rPr>
                <w:rPr>
                  <w:rFonts w:ascii="Cambria Math" w:hAnsi="Cambria Math"/>
                  <w:szCs w:val="24"/>
                </w:rPr>
                <m:t>ε</m:t>
              </m:r>
              <m:d>
                <m:dPr>
                  <m:ctrlPr>
                    <w:rPr>
                      <w:rFonts w:ascii="Cambria Math" w:hAnsi="Cambria Math"/>
                      <w:szCs w:val="24"/>
                    </w:rPr>
                  </m:ctrlPr>
                </m:dPr>
                <m:e>
                  <m:r>
                    <w:rPr>
                      <w:rFonts w:ascii="Cambria Math" w:hAnsi="Cambria Math"/>
                      <w:szCs w:val="24"/>
                    </w:rPr>
                    <m:t>i,n</m:t>
                  </m:r>
                </m:e>
              </m:d>
              <m:sSup>
                <m:sSupPr>
                  <m:ctrlPr>
                    <w:rPr>
                      <w:rFonts w:ascii="Cambria Math" w:hAnsi="Cambria Math"/>
                      <w:szCs w:val="24"/>
                    </w:rPr>
                  </m:ctrlPr>
                </m:sSupPr>
                <m:e>
                  <m:r>
                    <m:rPr>
                      <m:sty m:val="bi"/>
                    </m:rPr>
                    <w:rPr>
                      <w:rFonts w:ascii="Cambria Math" w:hAnsi="Cambria Math"/>
                      <w:szCs w:val="24"/>
                    </w:rPr>
                    <m:t>α</m:t>
                  </m:r>
                </m:e>
                <m:sup>
                  <m:r>
                    <w:rPr>
                      <w:rFonts w:ascii="Cambria Math" w:hAnsi="Cambria Math"/>
                      <w:szCs w:val="24"/>
                    </w:rPr>
                    <m:t>H</m:t>
                  </m:r>
                </m:sup>
              </m:sSup>
              <m:d>
                <m:dPr>
                  <m:ctrlPr>
                    <w:rPr>
                      <w:rFonts w:ascii="Cambria Math" w:hAnsi="Cambria Math"/>
                      <w:szCs w:val="24"/>
                    </w:rPr>
                  </m:ctrlPr>
                </m:dPr>
                <m:e>
                  <m:r>
                    <w:rPr>
                      <w:rFonts w:ascii="Cambria Math" w:hAnsi="Cambria Math"/>
                      <w:szCs w:val="24"/>
                    </w:rPr>
                    <m:t>m</m:t>
                  </m:r>
                </m:e>
              </m:d>
            </m:e>
          </m:d>
          <m:r>
            <w:rPr>
              <w:rFonts w:ascii="Cambria Math" w:hAnsi="Cambria Math"/>
              <w:szCs w:val="24"/>
            </w:rPr>
            <m:t>=E</m:t>
          </m:r>
          <m:d>
            <m:dPr>
              <m:begChr m:val="{"/>
              <m:endChr m:val="}"/>
              <m:ctrlPr>
                <w:rPr>
                  <w:rFonts w:ascii="Cambria Math" w:hAnsi="Cambria Math"/>
                  <w:szCs w:val="24"/>
                </w:rPr>
              </m:ctrlPr>
            </m:dPr>
            <m:e>
              <m:d>
                <m:dPr>
                  <m:begChr m:val="["/>
                  <m:endChr m:val="]"/>
                  <m:ctrlPr>
                    <w:rPr>
                      <w:rFonts w:ascii="Cambria Math" w:hAnsi="Cambria Math"/>
                      <w:szCs w:val="24"/>
                    </w:rPr>
                  </m:ctrlPr>
                </m:dPr>
                <m:e>
                  <m:r>
                    <m:rPr>
                      <m:sty m:val="bi"/>
                    </m:rPr>
                    <w:rPr>
                      <w:rFonts w:ascii="Cambria Math" w:hAnsi="Cambria Math"/>
                      <w:szCs w:val="24"/>
                    </w:rPr>
                    <m:t>x</m:t>
                  </m:r>
                  <m:d>
                    <m:dPr>
                      <m:ctrlPr>
                        <w:rPr>
                          <w:rFonts w:ascii="Cambria Math" w:hAnsi="Cambria Math"/>
                          <w:szCs w:val="24"/>
                        </w:rPr>
                      </m:ctrlPr>
                    </m:dPr>
                    <m:e>
                      <m:r>
                        <w:rPr>
                          <w:rFonts w:ascii="Cambria Math" w:hAnsi="Cambria Math"/>
                          <w:szCs w:val="24"/>
                        </w:rPr>
                        <m:t>i</m:t>
                      </m:r>
                    </m:e>
                  </m:d>
                  <m:r>
                    <w:rPr>
                      <w:rFonts w:ascii="Cambria Math" w:hAnsi="Cambria Math"/>
                      <w:szCs w:val="24"/>
                    </w:rPr>
                    <m:t>-</m:t>
                  </m:r>
                  <m:acc>
                    <m:accPr>
                      <m:ctrlPr>
                        <w:rPr>
                          <w:rFonts w:ascii="Cambria Math" w:hAnsi="Cambria Math"/>
                          <w:szCs w:val="24"/>
                        </w:rPr>
                      </m:ctrlPr>
                    </m:accPr>
                    <m:e>
                      <m:r>
                        <m:rPr>
                          <m:sty m:val="bi"/>
                        </m:rPr>
                        <w:rPr>
                          <w:rFonts w:ascii="Cambria Math" w:hAnsi="Cambria Math"/>
                          <w:szCs w:val="24"/>
                        </w:rPr>
                        <m:t>x</m:t>
                      </m:r>
                    </m:e>
                  </m:acc>
                  <m:d>
                    <m:dPr>
                      <m:begChr m:val="["/>
                      <m:endChr m:val="]"/>
                      <m:ctrlPr>
                        <w:rPr>
                          <w:rFonts w:ascii="Cambria Math" w:hAnsi="Cambria Math"/>
                          <w:szCs w:val="24"/>
                        </w:rPr>
                      </m:ctrlPr>
                    </m:dPr>
                    <m:e>
                      <m:r>
                        <w:rPr>
                          <w:rFonts w:ascii="Cambria Math" w:hAnsi="Cambria Math"/>
                          <w:szCs w:val="24"/>
                        </w:rPr>
                        <m:t>i</m:t>
                      </m:r>
                    </m:e>
                    <m:e>
                      <m:sSub>
                        <m:sSubPr>
                          <m:ctrlPr>
                            <w:rPr>
                              <w:rFonts w:ascii="Cambria Math" w:hAnsi="Cambria Math"/>
                              <w:szCs w:val="24"/>
                            </w:rPr>
                          </m:ctrlPr>
                        </m:sSubPr>
                        <m:e>
                          <m:r>
                            <w:rPr>
                              <w:rFonts w:ascii="Cambria Math" w:hAnsi="Cambria Math"/>
                              <w:szCs w:val="24"/>
                            </w:rPr>
                            <m:t>y</m:t>
                          </m:r>
                        </m:e>
                        <m:sub>
                          <m:r>
                            <w:rPr>
                              <w:rFonts w:ascii="Cambria Math" w:hAnsi="Cambria Math"/>
                              <w:szCs w:val="24"/>
                            </w:rPr>
                            <m:t>n</m:t>
                          </m:r>
                        </m:sub>
                      </m:sSub>
                    </m:e>
                  </m:d>
                </m:e>
              </m:d>
              <m:sSup>
                <m:sSupPr>
                  <m:ctrlPr>
                    <w:rPr>
                      <w:rFonts w:ascii="Cambria Math" w:hAnsi="Cambria Math"/>
                      <w:b/>
                      <w:szCs w:val="24"/>
                    </w:rPr>
                  </m:ctrlPr>
                </m:sSupPr>
                <m:e>
                  <m:r>
                    <m:rPr>
                      <m:sty m:val="bi"/>
                    </m:rPr>
                    <w:rPr>
                      <w:rFonts w:ascii="Cambria Math" w:hAnsi="Cambria Math"/>
                      <w:szCs w:val="24"/>
                    </w:rPr>
                    <m:t>α</m:t>
                  </m:r>
                </m:e>
                <m:sup>
                  <m:r>
                    <m:rPr>
                      <m:sty m:val="bi"/>
                    </m:rPr>
                    <w:rPr>
                      <w:rFonts w:ascii="Cambria Math" w:hAnsi="Cambria Math"/>
                      <w:szCs w:val="24"/>
                    </w:rPr>
                    <m:t>H</m:t>
                  </m:r>
                </m:sup>
              </m:sSup>
              <m:r>
                <w:rPr>
                  <w:rFonts w:ascii="Cambria Math" w:hAnsi="Cambria Math"/>
                  <w:szCs w:val="24"/>
                </w:rPr>
                <m:t>(m)</m:t>
              </m:r>
            </m:e>
          </m:d>
          <m:r>
            <w:rPr>
              <w:rFonts w:ascii="Cambria Math" w:hAnsi="Cambria Math"/>
              <w:szCs w:val="24"/>
            </w:rPr>
            <m:t>=</m:t>
          </m:r>
          <m:r>
            <m:rPr>
              <m:sty m:val="bi"/>
            </m:rPr>
            <w:rPr>
              <w:rFonts w:ascii="Cambria Math" w:hAnsi="Cambria Math"/>
              <w:szCs w:val="24"/>
            </w:rPr>
            <m:t>O</m:t>
          </m:r>
        </m:oMath>
      </m:oMathPara>
    </w:p>
    <w:p w:rsidR="00740A69" w:rsidRPr="00CD4235" w:rsidRDefault="00740A69" w:rsidP="00740A69">
      <w:pPr>
        <w:tabs>
          <w:tab w:val="left" w:pos="5055"/>
        </w:tabs>
        <w:spacing w:line="360" w:lineRule="auto"/>
        <w:jc w:val="left"/>
        <w:rPr>
          <w:szCs w:val="24"/>
        </w:rPr>
      </w:pPr>
      <w:r>
        <w:rPr>
          <w:rFonts w:hint="eastAsia"/>
          <w:b/>
          <w:szCs w:val="24"/>
        </w:rPr>
        <w:tab/>
      </w:r>
      <w:r>
        <w:rPr>
          <w:rFonts w:hint="eastAsia"/>
          <w:b/>
          <w:szCs w:val="24"/>
        </w:rPr>
        <w:tab/>
      </w:r>
      <w:r>
        <w:rPr>
          <w:rFonts w:hint="eastAsia"/>
          <w:b/>
          <w:szCs w:val="24"/>
        </w:rPr>
        <w:tab/>
      </w:r>
      <w:r>
        <w:rPr>
          <w:rFonts w:hint="eastAsia"/>
          <w:b/>
          <w:szCs w:val="24"/>
        </w:rPr>
        <w:tab/>
      </w:r>
      <w:r>
        <w:rPr>
          <w:rFonts w:hint="eastAsia"/>
          <w:b/>
          <w:szCs w:val="24"/>
        </w:rPr>
        <w:tab/>
      </w:r>
      <w:r>
        <w:rPr>
          <w:rFonts w:hint="eastAsia"/>
          <w:b/>
          <w:szCs w:val="24"/>
        </w:rPr>
        <w:tab/>
      </w:r>
      <w:r>
        <w:rPr>
          <w:rFonts w:hint="eastAsia"/>
          <w:b/>
          <w:szCs w:val="24"/>
        </w:rPr>
        <w:tab/>
      </w:r>
      <w:r>
        <w:rPr>
          <w:rFonts w:hint="eastAsia"/>
          <w:szCs w:val="24"/>
        </w:rPr>
        <w:t>(2</w:t>
      </w:r>
      <w:r w:rsidRPr="00CD4235">
        <w:rPr>
          <w:rFonts w:hint="eastAsia"/>
          <w:szCs w:val="24"/>
        </w:rPr>
        <w:t>.6)</w:t>
      </w:r>
    </w:p>
    <w:p w:rsidR="00740A69" w:rsidRDefault="00740A69" w:rsidP="00740A69">
      <w:pPr>
        <w:tabs>
          <w:tab w:val="left" w:pos="5055"/>
        </w:tabs>
        <w:spacing w:line="360" w:lineRule="auto"/>
        <w:jc w:val="left"/>
        <w:rPr>
          <w:szCs w:val="24"/>
        </w:rPr>
      </w:pPr>
      <w:r>
        <w:rPr>
          <w:rFonts w:hint="eastAsia"/>
          <w:szCs w:val="24"/>
        </w:rPr>
        <w:t>将式</w:t>
      </w:r>
      <w:r>
        <w:rPr>
          <w:rFonts w:hint="eastAsia"/>
          <w:szCs w:val="24"/>
        </w:rPr>
        <w:t>(2.5)</w:t>
      </w:r>
      <w:r>
        <w:rPr>
          <w:rFonts w:hint="eastAsia"/>
          <w:szCs w:val="24"/>
        </w:rPr>
        <w:t>代入式</w:t>
      </w:r>
      <w:r>
        <w:rPr>
          <w:rFonts w:hint="eastAsia"/>
          <w:szCs w:val="24"/>
        </w:rPr>
        <w:t>(2.6)</w:t>
      </w:r>
      <w:r>
        <w:rPr>
          <w:rFonts w:hint="eastAsia"/>
          <w:szCs w:val="24"/>
        </w:rPr>
        <w:t>，并利用新息过程的正交性质，即得</w:t>
      </w:r>
    </w:p>
    <w:p w:rsidR="00740A69" w:rsidRPr="00CD4235" w:rsidRDefault="00740A69" w:rsidP="00740A69">
      <w:pPr>
        <w:tabs>
          <w:tab w:val="left" w:pos="5055"/>
        </w:tabs>
        <w:spacing w:line="360" w:lineRule="auto"/>
        <w:jc w:val="left"/>
        <w:rPr>
          <w:rFonts w:ascii="Cambria Math" w:hAnsi="Cambria Math"/>
          <w:szCs w:val="24"/>
          <w:oMath/>
        </w:rPr>
      </w:pPr>
      <m:oMathPara>
        <m:oMath>
          <m:r>
            <w:rPr>
              <w:rFonts w:ascii="Cambria Math" w:hAnsi="Cambria Math"/>
              <w:szCs w:val="24"/>
            </w:rPr>
            <m:t>E</m:t>
          </m:r>
          <m:d>
            <m:dPr>
              <m:begChr m:val="["/>
              <m:endChr m:val="]"/>
              <m:ctrlPr>
                <w:rPr>
                  <w:rFonts w:ascii="Cambria Math" w:hAnsi="Cambria Math"/>
                  <w:szCs w:val="24"/>
                </w:rPr>
              </m:ctrlPr>
            </m:dPr>
            <m:e>
              <m:r>
                <m:rPr>
                  <m:sty m:val="bi"/>
                </m:rPr>
                <w:rPr>
                  <w:rFonts w:ascii="Cambria Math" w:hAnsi="Cambria Math"/>
                  <w:szCs w:val="24"/>
                </w:rPr>
                <m:t>x</m:t>
              </m:r>
              <m:d>
                <m:dPr>
                  <m:ctrlPr>
                    <w:rPr>
                      <w:rFonts w:ascii="Cambria Math" w:hAnsi="Cambria Math"/>
                      <w:szCs w:val="24"/>
                    </w:rPr>
                  </m:ctrlPr>
                </m:dPr>
                <m:e>
                  <m:r>
                    <w:rPr>
                      <w:rFonts w:ascii="Cambria Math" w:hAnsi="Cambria Math"/>
                      <w:szCs w:val="24"/>
                    </w:rPr>
                    <m:t>i</m:t>
                  </m:r>
                </m:e>
              </m:d>
              <m:sSup>
                <m:sSupPr>
                  <m:ctrlPr>
                    <w:rPr>
                      <w:rFonts w:ascii="Cambria Math" w:hAnsi="Cambria Math"/>
                      <w:b/>
                      <w:szCs w:val="24"/>
                    </w:rPr>
                  </m:ctrlPr>
                </m:sSupPr>
                <m:e>
                  <m:r>
                    <m:rPr>
                      <m:sty m:val="bi"/>
                    </m:rPr>
                    <w:rPr>
                      <w:rFonts w:ascii="Cambria Math" w:hAnsi="Cambria Math"/>
                      <w:szCs w:val="24"/>
                    </w:rPr>
                    <m:t>α</m:t>
                  </m:r>
                </m:e>
                <m:sup>
                  <m:r>
                    <m:rPr>
                      <m:sty m:val="bi"/>
                    </m:rPr>
                    <w:rPr>
                      <w:rFonts w:ascii="Cambria Math" w:hAnsi="Cambria Math"/>
                      <w:szCs w:val="24"/>
                    </w:rPr>
                    <m:t>H</m:t>
                  </m:r>
                </m:sup>
              </m:sSup>
              <m:d>
                <m:dPr>
                  <m:ctrlPr>
                    <w:rPr>
                      <w:rFonts w:ascii="Cambria Math" w:hAnsi="Cambria Math"/>
                      <w:szCs w:val="24"/>
                    </w:rPr>
                  </m:ctrlPr>
                </m:dPr>
                <m:e>
                  <m:r>
                    <w:rPr>
                      <w:rFonts w:ascii="Cambria Math" w:hAnsi="Cambria Math"/>
                      <w:szCs w:val="24"/>
                    </w:rPr>
                    <m:t>m</m:t>
                  </m:r>
                </m:e>
              </m:d>
            </m:e>
          </m:d>
          <m:r>
            <w:rPr>
              <w:rFonts w:ascii="Cambria Math" w:hAnsi="Cambria Math"/>
              <w:szCs w:val="24"/>
            </w:rPr>
            <m:t>=</m:t>
          </m:r>
          <m:sSub>
            <m:sSubPr>
              <m:ctrlPr>
                <w:rPr>
                  <w:rFonts w:ascii="Cambria Math" w:hAnsi="Cambria Math"/>
                  <w:b/>
                  <w:szCs w:val="24"/>
                </w:rPr>
              </m:ctrlPr>
            </m:sSubPr>
            <m:e>
              <m:r>
                <m:rPr>
                  <m:sty m:val="bi"/>
                </m:rPr>
                <w:rPr>
                  <w:rFonts w:ascii="Cambria Math" w:hAnsi="Cambria Math"/>
                  <w:szCs w:val="24"/>
                </w:rPr>
                <m:t>B</m:t>
              </m:r>
            </m:e>
            <m:sub>
              <m:r>
                <m:rPr>
                  <m:sty m:val="bi"/>
                </m:rPr>
                <w:rPr>
                  <w:rFonts w:ascii="Cambria Math" w:hAnsi="Cambria Math"/>
                  <w:szCs w:val="24"/>
                </w:rPr>
                <m:t>i</m:t>
              </m:r>
            </m:sub>
          </m:sSub>
          <m:d>
            <m:dPr>
              <m:ctrlPr>
                <w:rPr>
                  <w:rFonts w:ascii="Cambria Math" w:hAnsi="Cambria Math"/>
                  <w:szCs w:val="24"/>
                </w:rPr>
              </m:ctrlPr>
            </m:dPr>
            <m:e>
              <m:r>
                <w:rPr>
                  <w:rFonts w:ascii="Cambria Math" w:hAnsi="Cambria Math"/>
                  <w:szCs w:val="24"/>
                </w:rPr>
                <m:t>m</m:t>
              </m:r>
            </m:e>
          </m:d>
          <m:r>
            <w:rPr>
              <w:rFonts w:ascii="Cambria Math" w:hAnsi="Cambria Math"/>
              <w:szCs w:val="24"/>
            </w:rPr>
            <m:t>E</m:t>
          </m:r>
          <m:d>
            <m:dPr>
              <m:begChr m:val="["/>
              <m:endChr m:val="]"/>
              <m:ctrlPr>
                <w:rPr>
                  <w:rFonts w:ascii="Cambria Math" w:hAnsi="Cambria Math"/>
                  <w:szCs w:val="24"/>
                </w:rPr>
              </m:ctrlPr>
            </m:dPr>
            <m:e>
              <m:r>
                <m:rPr>
                  <m:sty m:val="bi"/>
                </m:rPr>
                <w:rPr>
                  <w:rFonts w:ascii="Cambria Math" w:hAnsi="Cambria Math"/>
                  <w:szCs w:val="24"/>
                </w:rPr>
                <m:t>α</m:t>
              </m:r>
              <m:d>
                <m:dPr>
                  <m:ctrlPr>
                    <w:rPr>
                      <w:rFonts w:ascii="Cambria Math" w:hAnsi="Cambria Math"/>
                      <w:szCs w:val="24"/>
                    </w:rPr>
                  </m:ctrlPr>
                </m:dPr>
                <m:e>
                  <m:r>
                    <w:rPr>
                      <w:rFonts w:ascii="Cambria Math" w:hAnsi="Cambria Math"/>
                      <w:szCs w:val="24"/>
                    </w:rPr>
                    <m:t>m</m:t>
                  </m:r>
                </m:e>
              </m:d>
              <m:sSup>
                <m:sSupPr>
                  <m:ctrlPr>
                    <w:rPr>
                      <w:rFonts w:ascii="Cambria Math" w:hAnsi="Cambria Math"/>
                      <w:b/>
                      <w:szCs w:val="24"/>
                    </w:rPr>
                  </m:ctrlPr>
                </m:sSupPr>
                <m:e>
                  <m:r>
                    <m:rPr>
                      <m:sty m:val="bi"/>
                    </m:rPr>
                    <w:rPr>
                      <w:rFonts w:ascii="Cambria Math" w:hAnsi="Cambria Math"/>
                      <w:szCs w:val="24"/>
                    </w:rPr>
                    <m:t>α</m:t>
                  </m:r>
                </m:e>
                <m:sup>
                  <m:r>
                    <m:rPr>
                      <m:sty m:val="bi"/>
                    </m:rPr>
                    <w:rPr>
                      <w:rFonts w:ascii="Cambria Math" w:hAnsi="Cambria Math"/>
                      <w:szCs w:val="24"/>
                    </w:rPr>
                    <m:t>H</m:t>
                  </m:r>
                </m:sup>
              </m:sSup>
              <m:r>
                <w:rPr>
                  <w:rFonts w:ascii="Cambria Math" w:hAnsi="Cambria Math"/>
                  <w:szCs w:val="24"/>
                </w:rPr>
                <m:t>(m)</m:t>
              </m:r>
            </m:e>
          </m:d>
          <m:r>
            <w:rPr>
              <w:rFonts w:ascii="Cambria Math" w:hAnsi="Cambria Math"/>
              <w:szCs w:val="24"/>
            </w:rPr>
            <m:t>=</m:t>
          </m:r>
          <m:sSub>
            <m:sSubPr>
              <m:ctrlPr>
                <w:rPr>
                  <w:rFonts w:ascii="Cambria Math" w:hAnsi="Cambria Math"/>
                  <w:b/>
                  <w:szCs w:val="24"/>
                </w:rPr>
              </m:ctrlPr>
            </m:sSubPr>
            <m:e>
              <m:r>
                <m:rPr>
                  <m:sty m:val="bi"/>
                </m:rPr>
                <w:rPr>
                  <w:rFonts w:ascii="Cambria Math" w:hAnsi="Cambria Math"/>
                  <w:szCs w:val="24"/>
                </w:rPr>
                <m:t>B</m:t>
              </m:r>
            </m:e>
            <m:sub>
              <m:r>
                <m:rPr>
                  <m:sty m:val="bi"/>
                </m:rPr>
                <w:rPr>
                  <w:rFonts w:ascii="Cambria Math" w:hAnsi="Cambria Math"/>
                  <w:szCs w:val="24"/>
                </w:rPr>
                <m:t>i</m:t>
              </m:r>
            </m:sub>
          </m:sSub>
          <m:d>
            <m:dPr>
              <m:ctrlPr>
                <w:rPr>
                  <w:rFonts w:ascii="Cambria Math" w:hAnsi="Cambria Math"/>
                  <w:szCs w:val="24"/>
                </w:rPr>
              </m:ctrlPr>
            </m:dPr>
            <m:e>
              <m:r>
                <w:rPr>
                  <w:rFonts w:ascii="Cambria Math" w:hAnsi="Cambria Math"/>
                  <w:szCs w:val="24"/>
                </w:rPr>
                <m:t>m</m:t>
              </m:r>
            </m:e>
          </m:d>
          <m:r>
            <m:rPr>
              <m:sty m:val="bi"/>
            </m:rPr>
            <w:rPr>
              <w:rFonts w:ascii="Cambria Math" w:hAnsi="Cambria Math"/>
              <w:szCs w:val="24"/>
            </w:rPr>
            <m:t>R</m:t>
          </m:r>
          <m:r>
            <w:rPr>
              <w:rFonts w:ascii="Cambria Math" w:hAnsi="Cambria Math"/>
              <w:szCs w:val="24"/>
            </w:rPr>
            <m:t>(m)</m:t>
          </m:r>
        </m:oMath>
      </m:oMathPara>
    </w:p>
    <w:p w:rsidR="00740A69" w:rsidRPr="00CD4235" w:rsidRDefault="00740A69" w:rsidP="00740A69">
      <w:pPr>
        <w:tabs>
          <w:tab w:val="left" w:pos="5055"/>
        </w:tabs>
        <w:spacing w:line="360" w:lineRule="auto"/>
        <w:jc w:val="left"/>
        <w:rPr>
          <w:szCs w:val="24"/>
        </w:rPr>
      </w:pPr>
      <w:r>
        <w:rPr>
          <w:rFonts w:hint="eastAsia"/>
          <w:b/>
          <w:szCs w:val="24"/>
        </w:rPr>
        <w:tab/>
      </w:r>
      <w:r>
        <w:rPr>
          <w:rFonts w:hint="eastAsia"/>
          <w:b/>
          <w:szCs w:val="24"/>
        </w:rPr>
        <w:tab/>
      </w:r>
      <w:r>
        <w:rPr>
          <w:rFonts w:hint="eastAsia"/>
          <w:b/>
          <w:szCs w:val="24"/>
        </w:rPr>
        <w:tab/>
      </w:r>
      <w:r>
        <w:rPr>
          <w:rFonts w:hint="eastAsia"/>
          <w:b/>
          <w:szCs w:val="24"/>
        </w:rPr>
        <w:tab/>
      </w:r>
      <w:r>
        <w:rPr>
          <w:rFonts w:hint="eastAsia"/>
          <w:b/>
          <w:szCs w:val="24"/>
        </w:rPr>
        <w:tab/>
      </w:r>
      <w:r>
        <w:rPr>
          <w:rFonts w:hint="eastAsia"/>
          <w:b/>
          <w:szCs w:val="24"/>
        </w:rPr>
        <w:tab/>
      </w:r>
      <w:r>
        <w:rPr>
          <w:rFonts w:hint="eastAsia"/>
          <w:b/>
          <w:szCs w:val="24"/>
        </w:rPr>
        <w:tab/>
      </w:r>
      <w:r w:rsidRPr="00CD4235">
        <w:rPr>
          <w:rFonts w:hint="eastAsia"/>
          <w:szCs w:val="24"/>
        </w:rPr>
        <w:t>(</w:t>
      </w:r>
      <w:r>
        <w:rPr>
          <w:rFonts w:hint="eastAsia"/>
          <w:szCs w:val="24"/>
        </w:rPr>
        <w:t>2.7</w:t>
      </w:r>
      <w:r w:rsidRPr="00CD4235">
        <w:rPr>
          <w:rFonts w:hint="eastAsia"/>
          <w:szCs w:val="24"/>
        </w:rPr>
        <w:t>)</w:t>
      </w:r>
    </w:p>
    <w:p w:rsidR="00740A69" w:rsidRDefault="00740A69" w:rsidP="00740A69">
      <w:pPr>
        <w:tabs>
          <w:tab w:val="left" w:pos="5055"/>
        </w:tabs>
        <w:spacing w:line="360" w:lineRule="auto"/>
        <w:jc w:val="left"/>
        <w:rPr>
          <w:szCs w:val="24"/>
        </w:rPr>
      </w:pPr>
      <w:r>
        <w:rPr>
          <w:rFonts w:hint="eastAsia"/>
          <w:szCs w:val="24"/>
        </w:rPr>
        <w:t>因此，式</w:t>
      </w:r>
      <w:r>
        <w:rPr>
          <w:rFonts w:hint="eastAsia"/>
          <w:szCs w:val="24"/>
        </w:rPr>
        <w:t>(2.7)</w:t>
      </w:r>
      <w:r>
        <w:rPr>
          <w:rFonts w:hint="eastAsia"/>
          <w:szCs w:val="24"/>
        </w:rPr>
        <w:t>两边同时右乘逆矩阵</w:t>
      </w:r>
      <m:oMath>
        <m:sSup>
          <m:sSupPr>
            <m:ctrlPr>
              <w:rPr>
                <w:rFonts w:ascii="Cambria Math" w:hAnsi="Cambria Math"/>
                <w:szCs w:val="24"/>
              </w:rPr>
            </m:ctrlPr>
          </m:sSupPr>
          <m:e>
            <m:r>
              <m:rPr>
                <m:sty m:val="bi"/>
              </m:rPr>
              <w:rPr>
                <w:rFonts w:ascii="Cambria Math" w:hAnsi="Cambria Math"/>
                <w:szCs w:val="24"/>
              </w:rPr>
              <m:t>R</m:t>
            </m:r>
          </m:e>
          <m:sup>
            <m:r>
              <w:rPr>
                <w:rFonts w:ascii="Cambria Math" w:hAnsi="Cambria Math"/>
                <w:szCs w:val="24"/>
              </w:rPr>
              <m:t>-1</m:t>
            </m:r>
          </m:sup>
        </m:sSup>
        <m:r>
          <w:rPr>
            <w:rFonts w:ascii="Cambria Math" w:hAnsi="Cambria Math"/>
            <w:szCs w:val="24"/>
          </w:rPr>
          <m:t>(m)</m:t>
        </m:r>
      </m:oMath>
      <w:r>
        <w:rPr>
          <w:rFonts w:hint="eastAsia"/>
          <w:szCs w:val="24"/>
        </w:rPr>
        <w:t>，可得</w:t>
      </w:r>
      <m:oMath>
        <m:sSub>
          <m:sSubPr>
            <m:ctrlPr>
              <w:rPr>
                <w:rFonts w:ascii="Cambria Math" w:hAnsi="Cambria Math"/>
                <w:b/>
                <w:szCs w:val="24"/>
              </w:rPr>
            </m:ctrlPr>
          </m:sSubPr>
          <m:e>
            <m:r>
              <m:rPr>
                <m:sty m:val="bi"/>
              </m:rPr>
              <w:rPr>
                <w:rFonts w:ascii="Cambria Math" w:hAnsi="Cambria Math"/>
                <w:szCs w:val="24"/>
              </w:rPr>
              <m:t>B</m:t>
            </m:r>
          </m:e>
          <m:sub>
            <m:r>
              <m:rPr>
                <m:sty m:val="bi"/>
              </m:rPr>
              <w:rPr>
                <w:rFonts w:ascii="Cambria Math" w:hAnsi="Cambria Math"/>
                <w:szCs w:val="24"/>
              </w:rPr>
              <m:t>i</m:t>
            </m:r>
          </m:sub>
        </m:sSub>
        <m:d>
          <m:dPr>
            <m:ctrlPr>
              <w:rPr>
                <w:rFonts w:ascii="Cambria Math" w:hAnsi="Cambria Math"/>
                <w:szCs w:val="24"/>
              </w:rPr>
            </m:ctrlPr>
          </m:dPr>
          <m:e>
            <m:r>
              <w:rPr>
                <w:rFonts w:ascii="Cambria Math" w:hAnsi="Cambria Math"/>
                <w:szCs w:val="24"/>
              </w:rPr>
              <m:t>m</m:t>
            </m:r>
          </m:e>
        </m:d>
      </m:oMath>
      <w:r>
        <w:rPr>
          <w:rFonts w:hint="eastAsia"/>
          <w:szCs w:val="24"/>
        </w:rPr>
        <w:t>的表达式为</w:t>
      </w:r>
    </w:p>
    <w:p w:rsidR="00740A69" w:rsidRPr="00CD4235" w:rsidRDefault="007148CF" w:rsidP="00740A69">
      <w:pPr>
        <w:tabs>
          <w:tab w:val="left" w:pos="5055"/>
        </w:tabs>
        <w:spacing w:line="360" w:lineRule="auto"/>
        <w:jc w:val="left"/>
        <w:rPr>
          <w:szCs w:val="24"/>
        </w:rPr>
      </w:pPr>
      <m:oMathPara>
        <m:oMath>
          <m:sSub>
            <m:sSubPr>
              <m:ctrlPr>
                <w:rPr>
                  <w:rFonts w:ascii="Cambria Math" w:hAnsi="Cambria Math"/>
                  <w:b/>
                  <w:szCs w:val="24"/>
                </w:rPr>
              </m:ctrlPr>
            </m:sSubPr>
            <m:e>
              <m:r>
                <m:rPr>
                  <m:sty m:val="bi"/>
                </m:rPr>
                <w:rPr>
                  <w:rFonts w:ascii="Cambria Math" w:hAnsi="Cambria Math"/>
                  <w:szCs w:val="24"/>
                </w:rPr>
                <m:t>B</m:t>
              </m:r>
            </m:e>
            <m:sub>
              <m:r>
                <m:rPr>
                  <m:sty m:val="bi"/>
                </m:rPr>
                <w:rPr>
                  <w:rFonts w:ascii="Cambria Math" w:hAnsi="Cambria Math"/>
                  <w:szCs w:val="24"/>
                </w:rPr>
                <m:t>i</m:t>
              </m:r>
            </m:sub>
          </m:sSub>
          <m:d>
            <m:dPr>
              <m:ctrlPr>
                <w:rPr>
                  <w:rFonts w:ascii="Cambria Math" w:hAnsi="Cambria Math"/>
                  <w:szCs w:val="24"/>
                </w:rPr>
              </m:ctrlPr>
            </m:dPr>
            <m:e>
              <m:r>
                <w:rPr>
                  <w:rFonts w:ascii="Cambria Math" w:hAnsi="Cambria Math"/>
                  <w:szCs w:val="24"/>
                </w:rPr>
                <m:t>m</m:t>
              </m:r>
            </m:e>
          </m:d>
          <m:r>
            <m:rPr>
              <m:sty m:val="p"/>
            </m:rPr>
            <w:rPr>
              <w:rFonts w:ascii="Cambria Math" w:hAnsi="Cambria Math"/>
              <w:szCs w:val="24"/>
            </w:rPr>
            <m:t>=</m:t>
          </m:r>
          <m:r>
            <w:rPr>
              <w:rFonts w:ascii="Cambria Math" w:hAnsi="Cambria Math"/>
              <w:szCs w:val="24"/>
            </w:rPr>
            <m:t>E</m:t>
          </m:r>
          <m:d>
            <m:dPr>
              <m:begChr m:val="["/>
              <m:endChr m:val="]"/>
              <m:ctrlPr>
                <w:rPr>
                  <w:rFonts w:ascii="Cambria Math" w:hAnsi="Cambria Math"/>
                  <w:szCs w:val="24"/>
                </w:rPr>
              </m:ctrlPr>
            </m:dPr>
            <m:e>
              <m:r>
                <m:rPr>
                  <m:sty m:val="bi"/>
                </m:rPr>
                <w:rPr>
                  <w:rFonts w:ascii="Cambria Math" w:hAnsi="Cambria Math"/>
                  <w:szCs w:val="24"/>
                </w:rPr>
                <m:t>x</m:t>
              </m:r>
              <m:d>
                <m:dPr>
                  <m:ctrlPr>
                    <w:rPr>
                      <w:rFonts w:ascii="Cambria Math" w:hAnsi="Cambria Math"/>
                      <w:szCs w:val="24"/>
                    </w:rPr>
                  </m:ctrlPr>
                </m:dPr>
                <m:e>
                  <m:r>
                    <w:rPr>
                      <w:rFonts w:ascii="Cambria Math" w:hAnsi="Cambria Math"/>
                      <w:szCs w:val="24"/>
                    </w:rPr>
                    <m:t>i</m:t>
                  </m:r>
                </m:e>
              </m:d>
              <m:sSup>
                <m:sSupPr>
                  <m:ctrlPr>
                    <w:rPr>
                      <w:rFonts w:ascii="Cambria Math" w:hAnsi="Cambria Math"/>
                      <w:b/>
                      <w:szCs w:val="24"/>
                    </w:rPr>
                  </m:ctrlPr>
                </m:sSupPr>
                <m:e>
                  <m:r>
                    <m:rPr>
                      <m:sty m:val="bi"/>
                    </m:rPr>
                    <w:rPr>
                      <w:rFonts w:ascii="Cambria Math" w:hAnsi="Cambria Math"/>
                      <w:szCs w:val="24"/>
                    </w:rPr>
                    <m:t>α</m:t>
                  </m:r>
                </m:e>
                <m:sup>
                  <m:r>
                    <m:rPr>
                      <m:sty m:val="bi"/>
                    </m:rPr>
                    <w:rPr>
                      <w:rFonts w:ascii="Cambria Math" w:hAnsi="Cambria Math"/>
                      <w:szCs w:val="24"/>
                    </w:rPr>
                    <m:t>H</m:t>
                  </m:r>
                </m:sup>
              </m:sSup>
              <m:d>
                <m:dPr>
                  <m:ctrlPr>
                    <w:rPr>
                      <w:rFonts w:ascii="Cambria Math" w:hAnsi="Cambria Math"/>
                      <w:szCs w:val="24"/>
                    </w:rPr>
                  </m:ctrlPr>
                </m:dPr>
                <m:e>
                  <m:r>
                    <w:rPr>
                      <w:rFonts w:ascii="Cambria Math" w:hAnsi="Cambria Math"/>
                      <w:szCs w:val="24"/>
                    </w:rPr>
                    <m:t>m</m:t>
                  </m:r>
                </m:e>
              </m:d>
            </m:e>
          </m:d>
          <m:sSup>
            <m:sSupPr>
              <m:ctrlPr>
                <w:rPr>
                  <w:rFonts w:ascii="Cambria Math" w:hAnsi="Cambria Math"/>
                  <w:szCs w:val="24"/>
                </w:rPr>
              </m:ctrlPr>
            </m:sSupPr>
            <m:e>
              <m:r>
                <m:rPr>
                  <m:sty m:val="bi"/>
                </m:rPr>
                <w:rPr>
                  <w:rFonts w:ascii="Cambria Math" w:hAnsi="Cambria Math"/>
                  <w:szCs w:val="24"/>
                </w:rPr>
                <m:t>R</m:t>
              </m:r>
            </m:e>
            <m:sup>
              <m:r>
                <w:rPr>
                  <w:rFonts w:ascii="Cambria Math" w:hAnsi="Cambria Math"/>
                  <w:szCs w:val="24"/>
                </w:rPr>
                <m:t>-1</m:t>
              </m:r>
            </m:sup>
          </m:sSup>
          <m:r>
            <w:rPr>
              <w:rFonts w:ascii="Cambria Math" w:hAnsi="Cambria Math"/>
              <w:szCs w:val="24"/>
            </w:rPr>
            <m:t>(m)</m:t>
          </m:r>
        </m:oMath>
      </m:oMathPara>
    </w:p>
    <w:p w:rsidR="00740A69" w:rsidRDefault="00740A69" w:rsidP="00740A69">
      <w:pPr>
        <w:tabs>
          <w:tab w:val="left" w:pos="5055"/>
        </w:tabs>
        <w:spacing w:line="360" w:lineRule="auto"/>
        <w:jc w:val="left"/>
        <w:rPr>
          <w:szCs w:val="24"/>
        </w:rPr>
      </w:pP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t>(2.8)</w:t>
      </w:r>
    </w:p>
    <w:p w:rsidR="00740A69" w:rsidRDefault="00740A69" w:rsidP="00740A69">
      <w:pPr>
        <w:tabs>
          <w:tab w:val="left" w:pos="5055"/>
        </w:tabs>
        <w:spacing w:line="360" w:lineRule="auto"/>
        <w:jc w:val="left"/>
        <w:rPr>
          <w:szCs w:val="24"/>
        </w:rPr>
      </w:pPr>
      <w:r>
        <w:rPr>
          <w:rFonts w:hint="eastAsia"/>
          <w:szCs w:val="24"/>
        </w:rPr>
        <w:t>最后，将式</w:t>
      </w:r>
      <w:r>
        <w:rPr>
          <w:rFonts w:hint="eastAsia"/>
          <w:szCs w:val="24"/>
        </w:rPr>
        <w:t>(2.8)</w:t>
      </w:r>
      <w:r>
        <w:rPr>
          <w:rFonts w:hint="eastAsia"/>
          <w:szCs w:val="24"/>
        </w:rPr>
        <w:t>带入式</w:t>
      </w:r>
      <w:r>
        <w:rPr>
          <w:rFonts w:hint="eastAsia"/>
          <w:szCs w:val="24"/>
        </w:rPr>
        <w:t>(2.5)</w:t>
      </w:r>
      <w:r>
        <w:rPr>
          <w:rFonts w:hint="eastAsia"/>
          <w:szCs w:val="24"/>
        </w:rPr>
        <w:t>，可得最小均方差估计</w:t>
      </w:r>
    </w:p>
    <w:p w:rsidR="00740A69" w:rsidRPr="000715A1" w:rsidRDefault="007148CF" w:rsidP="00740A69">
      <w:pPr>
        <w:tabs>
          <w:tab w:val="left" w:pos="5055"/>
        </w:tabs>
        <w:spacing w:line="360" w:lineRule="auto"/>
        <w:jc w:val="left"/>
        <w:rPr>
          <w:rFonts w:ascii="Cambria Math" w:hAnsi="Cambria Math"/>
          <w:szCs w:val="24"/>
          <w:oMath/>
        </w:rPr>
      </w:pPr>
      <m:oMathPara>
        <m:oMath>
          <m:acc>
            <m:accPr>
              <m:ctrlPr>
                <w:rPr>
                  <w:rFonts w:ascii="Cambria Math" w:hAnsi="Cambria Math"/>
                  <w:szCs w:val="24"/>
                </w:rPr>
              </m:ctrlPr>
            </m:accPr>
            <m:e>
              <m:r>
                <m:rPr>
                  <m:sty m:val="bi"/>
                </m:rPr>
                <w:rPr>
                  <w:rFonts w:ascii="Cambria Math" w:hAnsi="Cambria Math"/>
                  <w:szCs w:val="24"/>
                </w:rPr>
                <m:t>x</m:t>
              </m:r>
            </m:e>
          </m:acc>
          <m:d>
            <m:dPr>
              <m:ctrlPr>
                <w:rPr>
                  <w:rFonts w:ascii="Cambria Math" w:hAnsi="Cambria Math"/>
                  <w:szCs w:val="24"/>
                </w:rPr>
              </m:ctrlPr>
            </m:dPr>
            <m:e>
              <m:r>
                <w:rPr>
                  <w:rFonts w:ascii="Cambria Math" w:hAnsi="Cambria Math"/>
                  <w:szCs w:val="24"/>
                </w:rPr>
                <m:t>i</m:t>
              </m:r>
            </m:e>
            <m:e>
              <m:sSub>
                <m:sSubPr>
                  <m:ctrlPr>
                    <w:rPr>
                      <w:rFonts w:ascii="Cambria Math" w:hAnsi="Cambria Math"/>
                      <w:szCs w:val="24"/>
                    </w:rPr>
                  </m:ctrlPr>
                </m:sSubPr>
                <m:e>
                  <m:r>
                    <w:rPr>
                      <w:rFonts w:ascii="Cambria Math" w:hAnsi="Cambria Math"/>
                      <w:szCs w:val="24"/>
                    </w:rPr>
                    <m:t>y</m:t>
                  </m:r>
                </m:e>
                <m:sub>
                  <m:r>
                    <w:rPr>
                      <w:rFonts w:ascii="Cambria Math" w:hAnsi="Cambria Math"/>
                      <w:szCs w:val="24"/>
                    </w:rPr>
                    <m:t>n</m:t>
                  </m:r>
                </m:sub>
              </m:sSub>
            </m:e>
          </m:d>
          <m:r>
            <w:rPr>
              <w:rFonts w:ascii="Cambria Math" w:hAnsi="Cambria Math"/>
              <w:szCs w:val="24"/>
            </w:rPr>
            <m:t>=</m:t>
          </m:r>
          <m:nary>
            <m:naryPr>
              <m:chr m:val="∑"/>
              <m:limLoc m:val="undOvr"/>
              <m:ctrlPr>
                <w:rPr>
                  <w:rFonts w:ascii="Cambria Math" w:hAnsi="Cambria Math"/>
                  <w:szCs w:val="24"/>
                </w:rPr>
              </m:ctrlPr>
            </m:naryPr>
            <m:sub>
              <m:r>
                <w:rPr>
                  <w:rFonts w:ascii="Cambria Math" w:hAnsi="Cambria Math"/>
                  <w:szCs w:val="24"/>
                </w:rPr>
                <m:t>k=1</m:t>
              </m:r>
            </m:sub>
            <m:sup>
              <m:r>
                <w:rPr>
                  <w:rFonts w:ascii="Cambria Math" w:hAnsi="Cambria Math"/>
                  <w:szCs w:val="24"/>
                </w:rPr>
                <m:t>n</m:t>
              </m:r>
            </m:sup>
            <m:e>
              <m:r>
                <w:rPr>
                  <w:rFonts w:ascii="Cambria Math" w:hAnsi="Cambria Math"/>
                  <w:szCs w:val="24"/>
                </w:rPr>
                <m:t>E</m:t>
              </m:r>
              <m:d>
                <m:dPr>
                  <m:begChr m:val="["/>
                  <m:endChr m:val="]"/>
                  <m:ctrlPr>
                    <w:rPr>
                      <w:rFonts w:ascii="Cambria Math" w:hAnsi="Cambria Math"/>
                      <w:szCs w:val="24"/>
                    </w:rPr>
                  </m:ctrlPr>
                </m:dPr>
                <m:e>
                  <m:r>
                    <m:rPr>
                      <m:sty m:val="bi"/>
                    </m:rPr>
                    <w:rPr>
                      <w:rFonts w:ascii="Cambria Math" w:hAnsi="Cambria Math"/>
                      <w:szCs w:val="24"/>
                    </w:rPr>
                    <m:t>x</m:t>
                  </m:r>
                  <m:d>
                    <m:dPr>
                      <m:ctrlPr>
                        <w:rPr>
                          <w:rFonts w:ascii="Cambria Math" w:hAnsi="Cambria Math"/>
                          <w:szCs w:val="24"/>
                        </w:rPr>
                      </m:ctrlPr>
                    </m:dPr>
                    <m:e>
                      <m:r>
                        <w:rPr>
                          <w:rFonts w:ascii="Cambria Math" w:hAnsi="Cambria Math"/>
                          <w:szCs w:val="24"/>
                        </w:rPr>
                        <m:t>i</m:t>
                      </m:r>
                    </m:e>
                  </m:d>
                  <m:sSup>
                    <m:sSupPr>
                      <m:ctrlPr>
                        <w:rPr>
                          <w:rFonts w:ascii="Cambria Math" w:hAnsi="Cambria Math"/>
                          <w:b/>
                          <w:szCs w:val="24"/>
                        </w:rPr>
                      </m:ctrlPr>
                    </m:sSupPr>
                    <m:e>
                      <m:r>
                        <m:rPr>
                          <m:sty m:val="bi"/>
                        </m:rPr>
                        <w:rPr>
                          <w:rFonts w:ascii="Cambria Math" w:hAnsi="Cambria Math"/>
                          <w:szCs w:val="24"/>
                        </w:rPr>
                        <m:t>α</m:t>
                      </m:r>
                    </m:e>
                    <m:sup>
                      <m:r>
                        <m:rPr>
                          <m:sty m:val="bi"/>
                        </m:rPr>
                        <w:rPr>
                          <w:rFonts w:ascii="Cambria Math" w:hAnsi="Cambria Math"/>
                          <w:szCs w:val="24"/>
                        </w:rPr>
                        <m:t>H</m:t>
                      </m:r>
                    </m:sup>
                  </m:sSup>
                  <m:d>
                    <m:dPr>
                      <m:ctrlPr>
                        <w:rPr>
                          <w:rFonts w:ascii="Cambria Math" w:hAnsi="Cambria Math"/>
                          <w:szCs w:val="24"/>
                        </w:rPr>
                      </m:ctrlPr>
                    </m:dPr>
                    <m:e>
                      <m:r>
                        <w:rPr>
                          <w:rFonts w:ascii="Cambria Math" w:hAnsi="Cambria Math"/>
                          <w:szCs w:val="24"/>
                        </w:rPr>
                        <m:t>k</m:t>
                      </m:r>
                    </m:e>
                  </m:d>
                </m:e>
              </m:d>
              <m:sSup>
                <m:sSupPr>
                  <m:ctrlPr>
                    <w:rPr>
                      <w:rFonts w:ascii="Cambria Math" w:hAnsi="Cambria Math"/>
                      <w:szCs w:val="24"/>
                    </w:rPr>
                  </m:ctrlPr>
                </m:sSupPr>
                <m:e>
                  <m:r>
                    <m:rPr>
                      <m:sty m:val="bi"/>
                    </m:rPr>
                    <w:rPr>
                      <w:rFonts w:ascii="Cambria Math" w:hAnsi="Cambria Math"/>
                      <w:szCs w:val="24"/>
                    </w:rPr>
                    <m:t>R</m:t>
                  </m:r>
                </m:e>
                <m:sup>
                  <m:r>
                    <w:rPr>
                      <w:rFonts w:ascii="Cambria Math" w:hAnsi="Cambria Math"/>
                      <w:szCs w:val="24"/>
                    </w:rPr>
                    <m:t>-1</m:t>
                  </m:r>
                </m:sup>
              </m:sSup>
              <m:r>
                <w:rPr>
                  <w:rFonts w:ascii="Cambria Math" w:hAnsi="Cambria Math"/>
                  <w:szCs w:val="24"/>
                </w:rPr>
                <m:t>(k)</m:t>
              </m:r>
              <m:r>
                <m:rPr>
                  <m:sty m:val="bi"/>
                </m:rPr>
                <w:rPr>
                  <w:rFonts w:ascii="Cambria Math" w:hAnsi="Cambria Math"/>
                  <w:szCs w:val="24"/>
                </w:rPr>
                <m:t>α</m:t>
              </m:r>
              <m:d>
                <m:dPr>
                  <m:ctrlPr>
                    <w:rPr>
                      <w:rFonts w:ascii="Cambria Math" w:hAnsi="Cambria Math"/>
                      <w:szCs w:val="24"/>
                    </w:rPr>
                  </m:ctrlPr>
                </m:dPr>
                <m:e>
                  <m:r>
                    <w:rPr>
                      <w:rFonts w:ascii="Cambria Math" w:hAnsi="Cambria Math"/>
                      <w:szCs w:val="24"/>
                    </w:rPr>
                    <m:t>k</m:t>
                  </m:r>
                </m:e>
              </m:d>
            </m:e>
          </m:nary>
          <m:r>
            <w:rPr>
              <w:rFonts w:ascii="Cambria Math" w:hAnsi="Cambria Math"/>
              <w:szCs w:val="24"/>
            </w:rPr>
            <m:t>=</m:t>
          </m:r>
          <m:nary>
            <m:naryPr>
              <m:chr m:val="∑"/>
              <m:limLoc m:val="undOvr"/>
              <m:ctrlPr>
                <w:rPr>
                  <w:rFonts w:ascii="Cambria Math" w:hAnsi="Cambria Math"/>
                  <w:szCs w:val="24"/>
                </w:rPr>
              </m:ctrlPr>
            </m:naryPr>
            <m:sub>
              <m:r>
                <w:rPr>
                  <w:rFonts w:ascii="Cambria Math" w:hAnsi="Cambria Math"/>
                  <w:szCs w:val="24"/>
                </w:rPr>
                <m:t>k=1</m:t>
              </m:r>
            </m:sub>
            <m:sup>
              <m:r>
                <w:rPr>
                  <w:rFonts w:ascii="Cambria Math" w:hAnsi="Cambria Math"/>
                  <w:szCs w:val="24"/>
                </w:rPr>
                <m:t>n-1</m:t>
              </m:r>
            </m:sup>
            <m:e>
              <m:r>
                <w:rPr>
                  <w:rFonts w:ascii="Cambria Math" w:hAnsi="Cambria Math"/>
                  <w:szCs w:val="24"/>
                </w:rPr>
                <m:t>E</m:t>
              </m:r>
              <m:d>
                <m:dPr>
                  <m:begChr m:val="["/>
                  <m:endChr m:val="]"/>
                  <m:ctrlPr>
                    <w:rPr>
                      <w:rFonts w:ascii="Cambria Math" w:hAnsi="Cambria Math"/>
                      <w:szCs w:val="24"/>
                    </w:rPr>
                  </m:ctrlPr>
                </m:dPr>
                <m:e>
                  <m:r>
                    <m:rPr>
                      <m:sty m:val="bi"/>
                    </m:rPr>
                    <w:rPr>
                      <w:rFonts w:ascii="Cambria Math" w:hAnsi="Cambria Math"/>
                      <w:szCs w:val="24"/>
                    </w:rPr>
                    <m:t>x</m:t>
                  </m:r>
                  <m:d>
                    <m:dPr>
                      <m:ctrlPr>
                        <w:rPr>
                          <w:rFonts w:ascii="Cambria Math" w:hAnsi="Cambria Math"/>
                          <w:szCs w:val="24"/>
                        </w:rPr>
                      </m:ctrlPr>
                    </m:dPr>
                    <m:e>
                      <m:r>
                        <w:rPr>
                          <w:rFonts w:ascii="Cambria Math" w:hAnsi="Cambria Math"/>
                          <w:szCs w:val="24"/>
                        </w:rPr>
                        <m:t>i</m:t>
                      </m:r>
                    </m:e>
                  </m:d>
                  <m:sSup>
                    <m:sSupPr>
                      <m:ctrlPr>
                        <w:rPr>
                          <w:rFonts w:ascii="Cambria Math" w:hAnsi="Cambria Math"/>
                          <w:b/>
                          <w:szCs w:val="24"/>
                        </w:rPr>
                      </m:ctrlPr>
                    </m:sSupPr>
                    <m:e>
                      <m:r>
                        <m:rPr>
                          <m:sty m:val="bi"/>
                        </m:rPr>
                        <w:rPr>
                          <w:rFonts w:ascii="Cambria Math" w:hAnsi="Cambria Math"/>
                          <w:szCs w:val="24"/>
                        </w:rPr>
                        <m:t>α</m:t>
                      </m:r>
                    </m:e>
                    <m:sup>
                      <m:r>
                        <m:rPr>
                          <m:sty m:val="bi"/>
                        </m:rPr>
                        <w:rPr>
                          <w:rFonts w:ascii="Cambria Math" w:hAnsi="Cambria Math"/>
                          <w:szCs w:val="24"/>
                        </w:rPr>
                        <m:t>H</m:t>
                      </m:r>
                    </m:sup>
                  </m:sSup>
                  <m:d>
                    <m:dPr>
                      <m:ctrlPr>
                        <w:rPr>
                          <w:rFonts w:ascii="Cambria Math" w:hAnsi="Cambria Math"/>
                          <w:szCs w:val="24"/>
                        </w:rPr>
                      </m:ctrlPr>
                    </m:dPr>
                    <m:e>
                      <m:r>
                        <w:rPr>
                          <w:rFonts w:ascii="Cambria Math" w:hAnsi="Cambria Math"/>
                          <w:szCs w:val="24"/>
                        </w:rPr>
                        <m:t>k</m:t>
                      </m:r>
                    </m:e>
                  </m:d>
                </m:e>
              </m:d>
              <m:sSup>
                <m:sSupPr>
                  <m:ctrlPr>
                    <w:rPr>
                      <w:rFonts w:ascii="Cambria Math" w:hAnsi="Cambria Math"/>
                      <w:szCs w:val="24"/>
                    </w:rPr>
                  </m:ctrlPr>
                </m:sSupPr>
                <m:e>
                  <m:r>
                    <m:rPr>
                      <m:sty m:val="bi"/>
                    </m:rPr>
                    <w:rPr>
                      <w:rFonts w:ascii="Cambria Math" w:hAnsi="Cambria Math"/>
                      <w:szCs w:val="24"/>
                    </w:rPr>
                    <m:t>R</m:t>
                  </m:r>
                </m:e>
                <m:sup>
                  <m:r>
                    <w:rPr>
                      <w:rFonts w:ascii="Cambria Math" w:hAnsi="Cambria Math"/>
                      <w:szCs w:val="24"/>
                    </w:rPr>
                    <m:t>-1</m:t>
                  </m:r>
                </m:sup>
              </m:sSup>
              <m:r>
                <w:rPr>
                  <w:rFonts w:ascii="Cambria Math" w:hAnsi="Cambria Math"/>
                  <w:szCs w:val="24"/>
                </w:rPr>
                <m:t>(k)</m:t>
              </m:r>
              <m:r>
                <m:rPr>
                  <m:sty m:val="bi"/>
                </m:rPr>
                <w:rPr>
                  <w:rFonts w:ascii="Cambria Math" w:hAnsi="Cambria Math"/>
                  <w:szCs w:val="24"/>
                </w:rPr>
                <m:t>α</m:t>
              </m:r>
              <m:d>
                <m:dPr>
                  <m:ctrlPr>
                    <w:rPr>
                      <w:rFonts w:ascii="Cambria Math" w:hAnsi="Cambria Math"/>
                      <w:szCs w:val="24"/>
                    </w:rPr>
                  </m:ctrlPr>
                </m:dPr>
                <m:e>
                  <m:r>
                    <w:rPr>
                      <w:rFonts w:ascii="Cambria Math" w:hAnsi="Cambria Math"/>
                      <w:szCs w:val="24"/>
                    </w:rPr>
                    <m:t>k</m:t>
                  </m:r>
                </m:e>
              </m:d>
            </m:e>
          </m:nary>
          <m:r>
            <w:rPr>
              <w:rFonts w:ascii="Cambria Math" w:hAnsi="Cambria Math"/>
              <w:szCs w:val="24"/>
            </w:rPr>
            <m:t>+E</m:t>
          </m:r>
          <m:d>
            <m:dPr>
              <m:begChr m:val="["/>
              <m:endChr m:val="]"/>
              <m:ctrlPr>
                <w:rPr>
                  <w:rFonts w:ascii="Cambria Math" w:hAnsi="Cambria Math"/>
                  <w:szCs w:val="24"/>
                </w:rPr>
              </m:ctrlPr>
            </m:dPr>
            <m:e>
              <m:r>
                <m:rPr>
                  <m:sty m:val="bi"/>
                </m:rPr>
                <w:rPr>
                  <w:rFonts w:ascii="Cambria Math" w:hAnsi="Cambria Math"/>
                  <w:szCs w:val="24"/>
                </w:rPr>
                <m:t>x</m:t>
              </m:r>
              <m:d>
                <m:dPr>
                  <m:ctrlPr>
                    <w:rPr>
                      <w:rFonts w:ascii="Cambria Math" w:hAnsi="Cambria Math"/>
                      <w:szCs w:val="24"/>
                    </w:rPr>
                  </m:ctrlPr>
                </m:dPr>
                <m:e>
                  <m:r>
                    <w:rPr>
                      <w:rFonts w:ascii="Cambria Math" w:hAnsi="Cambria Math"/>
                      <w:szCs w:val="24"/>
                    </w:rPr>
                    <m:t>i</m:t>
                  </m:r>
                </m:e>
              </m:d>
              <m:sSup>
                <m:sSupPr>
                  <m:ctrlPr>
                    <w:rPr>
                      <w:rFonts w:ascii="Cambria Math" w:hAnsi="Cambria Math"/>
                      <w:b/>
                      <w:szCs w:val="24"/>
                    </w:rPr>
                  </m:ctrlPr>
                </m:sSupPr>
                <m:e>
                  <m:r>
                    <m:rPr>
                      <m:sty m:val="bi"/>
                    </m:rPr>
                    <w:rPr>
                      <w:rFonts w:ascii="Cambria Math" w:hAnsi="Cambria Math"/>
                      <w:szCs w:val="24"/>
                    </w:rPr>
                    <m:t>α</m:t>
                  </m:r>
                </m:e>
                <m:sup>
                  <m:r>
                    <m:rPr>
                      <m:sty m:val="bi"/>
                    </m:rPr>
                    <w:rPr>
                      <w:rFonts w:ascii="Cambria Math" w:hAnsi="Cambria Math"/>
                      <w:szCs w:val="24"/>
                    </w:rPr>
                    <m:t>H</m:t>
                  </m:r>
                </m:sup>
              </m:sSup>
              <m:d>
                <m:dPr>
                  <m:ctrlPr>
                    <w:rPr>
                      <w:rFonts w:ascii="Cambria Math" w:hAnsi="Cambria Math"/>
                      <w:szCs w:val="24"/>
                    </w:rPr>
                  </m:ctrlPr>
                </m:dPr>
                <m:e>
                  <m:r>
                    <w:rPr>
                      <w:rFonts w:ascii="Cambria Math" w:hAnsi="Cambria Math"/>
                      <w:szCs w:val="24"/>
                    </w:rPr>
                    <m:t>n</m:t>
                  </m:r>
                </m:e>
              </m:d>
            </m:e>
          </m:d>
          <m:sSup>
            <m:sSupPr>
              <m:ctrlPr>
                <w:rPr>
                  <w:rFonts w:ascii="Cambria Math" w:hAnsi="Cambria Math"/>
                  <w:szCs w:val="24"/>
                </w:rPr>
              </m:ctrlPr>
            </m:sSupPr>
            <m:e>
              <m:r>
                <m:rPr>
                  <m:sty m:val="bi"/>
                </m:rPr>
                <w:rPr>
                  <w:rFonts w:ascii="Cambria Math" w:hAnsi="Cambria Math"/>
                  <w:szCs w:val="24"/>
                </w:rPr>
                <m:t>R</m:t>
              </m:r>
            </m:e>
            <m:sup>
              <m:r>
                <w:rPr>
                  <w:rFonts w:ascii="Cambria Math" w:hAnsi="Cambria Math"/>
                  <w:szCs w:val="24"/>
                </w:rPr>
                <m:t>-1</m:t>
              </m:r>
            </m:sup>
          </m:sSup>
          <m:r>
            <w:rPr>
              <w:rFonts w:ascii="Cambria Math" w:hAnsi="Cambria Math"/>
              <w:szCs w:val="24"/>
            </w:rPr>
            <m:t>(n)</m:t>
          </m:r>
          <m:r>
            <m:rPr>
              <m:sty m:val="bi"/>
            </m:rPr>
            <w:rPr>
              <w:rFonts w:ascii="Cambria Math" w:hAnsi="Cambria Math"/>
              <w:szCs w:val="24"/>
            </w:rPr>
            <m:t>α</m:t>
          </m:r>
          <m:d>
            <m:dPr>
              <m:ctrlPr>
                <w:rPr>
                  <w:rFonts w:ascii="Cambria Math" w:hAnsi="Cambria Math"/>
                  <w:szCs w:val="24"/>
                </w:rPr>
              </m:ctrlPr>
            </m:dPr>
            <m:e>
              <m:r>
                <w:rPr>
                  <w:rFonts w:ascii="Cambria Math" w:hAnsi="Cambria Math"/>
                  <w:szCs w:val="24"/>
                </w:rPr>
                <m:t>n</m:t>
              </m:r>
            </m:e>
          </m:d>
        </m:oMath>
      </m:oMathPara>
    </w:p>
    <w:p w:rsidR="00740A69" w:rsidRDefault="00740A69" w:rsidP="00740A69">
      <w:pPr>
        <w:tabs>
          <w:tab w:val="left" w:pos="5055"/>
        </w:tabs>
        <w:spacing w:line="360" w:lineRule="auto"/>
        <w:jc w:val="left"/>
        <w:rPr>
          <w:szCs w:val="24"/>
        </w:rPr>
      </w:pP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t>(2.9)</w:t>
      </w:r>
    </w:p>
    <w:p w:rsidR="00740A69" w:rsidRDefault="00740A69" w:rsidP="00740A69">
      <w:pPr>
        <w:tabs>
          <w:tab w:val="left" w:pos="5055"/>
        </w:tabs>
        <w:spacing w:line="360" w:lineRule="auto"/>
        <w:jc w:val="left"/>
        <w:rPr>
          <w:szCs w:val="24"/>
        </w:rPr>
      </w:pPr>
      <w:r>
        <w:rPr>
          <w:rFonts w:hint="eastAsia"/>
          <w:szCs w:val="24"/>
        </w:rPr>
        <w:t>故对于</w:t>
      </w:r>
      <m:oMath>
        <m:r>
          <w:rPr>
            <w:rFonts w:ascii="Cambria Math" w:hAnsi="Cambria Math"/>
            <w:szCs w:val="24"/>
          </w:rPr>
          <m:t>i=n+1</m:t>
        </m:r>
      </m:oMath>
      <w:r>
        <w:rPr>
          <w:rFonts w:hint="eastAsia"/>
          <w:szCs w:val="24"/>
        </w:rPr>
        <w:t>，有</w:t>
      </w:r>
    </w:p>
    <w:p w:rsidR="00740A69" w:rsidRPr="000715A1" w:rsidRDefault="007148CF" w:rsidP="00740A69">
      <w:pPr>
        <w:tabs>
          <w:tab w:val="left" w:pos="5055"/>
        </w:tabs>
        <w:spacing w:line="360" w:lineRule="auto"/>
        <w:jc w:val="left"/>
        <w:rPr>
          <w:rFonts w:ascii="Cambria Math" w:hAnsi="Cambria Math"/>
          <w:szCs w:val="24"/>
          <w:oMath/>
        </w:rPr>
      </w:pPr>
      <m:oMathPara>
        <m:oMath>
          <m:acc>
            <m:accPr>
              <m:ctrlPr>
                <w:rPr>
                  <w:rFonts w:ascii="Cambria Math" w:hAnsi="Cambria Math"/>
                  <w:szCs w:val="24"/>
                </w:rPr>
              </m:ctrlPr>
            </m:accPr>
            <m:e>
              <m:r>
                <m:rPr>
                  <m:sty m:val="bi"/>
                </m:rPr>
                <w:rPr>
                  <w:rFonts w:ascii="Cambria Math" w:hAnsi="Cambria Math"/>
                  <w:szCs w:val="24"/>
                </w:rPr>
                <m:t>x</m:t>
              </m:r>
            </m:e>
          </m:acc>
          <m:d>
            <m:dPr>
              <m:ctrlPr>
                <w:rPr>
                  <w:rFonts w:ascii="Cambria Math" w:hAnsi="Cambria Math"/>
                  <w:szCs w:val="24"/>
                </w:rPr>
              </m:ctrlPr>
            </m:dPr>
            <m:e>
              <m:r>
                <w:rPr>
                  <w:rFonts w:ascii="Cambria Math" w:hAnsi="Cambria Math"/>
                  <w:szCs w:val="24"/>
                </w:rPr>
                <m:t>n+1</m:t>
              </m:r>
            </m:e>
            <m:e>
              <m:sSub>
                <m:sSubPr>
                  <m:ctrlPr>
                    <w:rPr>
                      <w:rFonts w:ascii="Cambria Math" w:hAnsi="Cambria Math"/>
                      <w:szCs w:val="24"/>
                    </w:rPr>
                  </m:ctrlPr>
                </m:sSubPr>
                <m:e>
                  <m:r>
                    <w:rPr>
                      <w:rFonts w:ascii="Cambria Math" w:hAnsi="Cambria Math"/>
                      <w:szCs w:val="24"/>
                    </w:rPr>
                    <m:t>y</m:t>
                  </m:r>
                </m:e>
                <m:sub>
                  <m:r>
                    <w:rPr>
                      <w:rFonts w:ascii="Cambria Math" w:hAnsi="Cambria Math"/>
                      <w:szCs w:val="24"/>
                    </w:rPr>
                    <m:t>n</m:t>
                  </m:r>
                </m:sub>
              </m:sSub>
            </m:e>
          </m:d>
          <m:r>
            <w:rPr>
              <w:rFonts w:ascii="Cambria Math" w:hAnsi="Cambria Math"/>
              <w:szCs w:val="24"/>
            </w:rPr>
            <m:t>=</m:t>
          </m:r>
          <m:nary>
            <m:naryPr>
              <m:chr m:val="∑"/>
              <m:limLoc m:val="undOvr"/>
              <m:ctrlPr>
                <w:rPr>
                  <w:rFonts w:ascii="Cambria Math" w:hAnsi="Cambria Math"/>
                  <w:szCs w:val="24"/>
                </w:rPr>
              </m:ctrlPr>
            </m:naryPr>
            <m:sub>
              <m:r>
                <w:rPr>
                  <w:rFonts w:ascii="Cambria Math" w:hAnsi="Cambria Math"/>
                  <w:szCs w:val="24"/>
                </w:rPr>
                <m:t>k=1</m:t>
              </m:r>
            </m:sub>
            <m:sup>
              <m:r>
                <w:rPr>
                  <w:rFonts w:ascii="Cambria Math" w:hAnsi="Cambria Math"/>
                  <w:szCs w:val="24"/>
                </w:rPr>
                <m:t>n-1</m:t>
              </m:r>
            </m:sup>
            <m:e>
              <m:r>
                <w:rPr>
                  <w:rFonts w:ascii="Cambria Math" w:hAnsi="Cambria Math"/>
                  <w:szCs w:val="24"/>
                </w:rPr>
                <m:t>E</m:t>
              </m:r>
              <m:d>
                <m:dPr>
                  <m:begChr m:val="["/>
                  <m:endChr m:val="]"/>
                  <m:ctrlPr>
                    <w:rPr>
                      <w:rFonts w:ascii="Cambria Math" w:hAnsi="Cambria Math"/>
                      <w:szCs w:val="24"/>
                    </w:rPr>
                  </m:ctrlPr>
                </m:dPr>
                <m:e>
                  <m:r>
                    <m:rPr>
                      <m:sty m:val="bi"/>
                    </m:rPr>
                    <w:rPr>
                      <w:rFonts w:ascii="Cambria Math" w:hAnsi="Cambria Math"/>
                      <w:szCs w:val="24"/>
                    </w:rPr>
                    <m:t>x</m:t>
                  </m:r>
                  <m:d>
                    <m:dPr>
                      <m:ctrlPr>
                        <w:rPr>
                          <w:rFonts w:ascii="Cambria Math" w:hAnsi="Cambria Math"/>
                          <w:szCs w:val="24"/>
                        </w:rPr>
                      </m:ctrlPr>
                    </m:dPr>
                    <m:e>
                      <m:r>
                        <w:rPr>
                          <w:rFonts w:ascii="Cambria Math" w:hAnsi="Cambria Math"/>
                          <w:szCs w:val="24"/>
                        </w:rPr>
                        <m:t>n+1</m:t>
                      </m:r>
                    </m:e>
                  </m:d>
                  <m:sSup>
                    <m:sSupPr>
                      <m:ctrlPr>
                        <w:rPr>
                          <w:rFonts w:ascii="Cambria Math" w:hAnsi="Cambria Math"/>
                          <w:b/>
                          <w:szCs w:val="24"/>
                        </w:rPr>
                      </m:ctrlPr>
                    </m:sSupPr>
                    <m:e>
                      <m:r>
                        <m:rPr>
                          <m:sty m:val="bi"/>
                        </m:rPr>
                        <w:rPr>
                          <w:rFonts w:ascii="Cambria Math" w:hAnsi="Cambria Math"/>
                          <w:szCs w:val="24"/>
                        </w:rPr>
                        <m:t>α</m:t>
                      </m:r>
                    </m:e>
                    <m:sup>
                      <m:r>
                        <m:rPr>
                          <m:sty m:val="bi"/>
                        </m:rPr>
                        <w:rPr>
                          <w:rFonts w:ascii="Cambria Math" w:hAnsi="Cambria Math"/>
                          <w:szCs w:val="24"/>
                        </w:rPr>
                        <m:t>H</m:t>
                      </m:r>
                    </m:sup>
                  </m:sSup>
                  <m:d>
                    <m:dPr>
                      <m:ctrlPr>
                        <w:rPr>
                          <w:rFonts w:ascii="Cambria Math" w:hAnsi="Cambria Math"/>
                          <w:szCs w:val="24"/>
                        </w:rPr>
                      </m:ctrlPr>
                    </m:dPr>
                    <m:e>
                      <m:r>
                        <w:rPr>
                          <w:rFonts w:ascii="Cambria Math" w:hAnsi="Cambria Math"/>
                          <w:szCs w:val="24"/>
                        </w:rPr>
                        <m:t>k</m:t>
                      </m:r>
                    </m:e>
                  </m:d>
                </m:e>
              </m:d>
              <m:sSup>
                <m:sSupPr>
                  <m:ctrlPr>
                    <w:rPr>
                      <w:rFonts w:ascii="Cambria Math" w:hAnsi="Cambria Math"/>
                      <w:szCs w:val="24"/>
                    </w:rPr>
                  </m:ctrlPr>
                </m:sSupPr>
                <m:e>
                  <m:r>
                    <m:rPr>
                      <m:sty m:val="bi"/>
                    </m:rPr>
                    <w:rPr>
                      <w:rFonts w:ascii="Cambria Math" w:hAnsi="Cambria Math"/>
                      <w:szCs w:val="24"/>
                    </w:rPr>
                    <m:t>R</m:t>
                  </m:r>
                </m:e>
                <m:sup>
                  <m:r>
                    <w:rPr>
                      <w:rFonts w:ascii="Cambria Math" w:hAnsi="Cambria Math"/>
                      <w:szCs w:val="24"/>
                    </w:rPr>
                    <m:t>-1</m:t>
                  </m:r>
                </m:sup>
              </m:sSup>
              <m:r>
                <w:rPr>
                  <w:rFonts w:ascii="Cambria Math" w:hAnsi="Cambria Math"/>
                  <w:szCs w:val="24"/>
                </w:rPr>
                <m:t>(k)</m:t>
              </m:r>
              <m:r>
                <m:rPr>
                  <m:sty m:val="bi"/>
                </m:rPr>
                <w:rPr>
                  <w:rFonts w:ascii="Cambria Math" w:hAnsi="Cambria Math"/>
                  <w:szCs w:val="24"/>
                </w:rPr>
                <m:t>α</m:t>
              </m:r>
              <m:d>
                <m:dPr>
                  <m:ctrlPr>
                    <w:rPr>
                      <w:rFonts w:ascii="Cambria Math" w:hAnsi="Cambria Math"/>
                      <w:szCs w:val="24"/>
                    </w:rPr>
                  </m:ctrlPr>
                </m:dPr>
                <m:e>
                  <m:r>
                    <w:rPr>
                      <w:rFonts w:ascii="Cambria Math" w:hAnsi="Cambria Math"/>
                      <w:szCs w:val="24"/>
                    </w:rPr>
                    <m:t>k</m:t>
                  </m:r>
                </m:e>
              </m:d>
            </m:e>
          </m:nary>
          <m:r>
            <w:rPr>
              <w:rFonts w:ascii="Cambria Math" w:hAnsi="Cambria Math"/>
              <w:szCs w:val="24"/>
            </w:rPr>
            <m:t>+E</m:t>
          </m:r>
          <m:d>
            <m:dPr>
              <m:begChr m:val="["/>
              <m:endChr m:val="]"/>
              <m:ctrlPr>
                <w:rPr>
                  <w:rFonts w:ascii="Cambria Math" w:hAnsi="Cambria Math"/>
                  <w:szCs w:val="24"/>
                </w:rPr>
              </m:ctrlPr>
            </m:dPr>
            <m:e>
              <m:r>
                <m:rPr>
                  <m:sty m:val="bi"/>
                </m:rPr>
                <w:rPr>
                  <w:rFonts w:ascii="Cambria Math" w:hAnsi="Cambria Math"/>
                  <w:szCs w:val="24"/>
                </w:rPr>
                <m:t>x</m:t>
              </m:r>
              <m:d>
                <m:dPr>
                  <m:ctrlPr>
                    <w:rPr>
                      <w:rFonts w:ascii="Cambria Math" w:hAnsi="Cambria Math"/>
                      <w:szCs w:val="24"/>
                    </w:rPr>
                  </m:ctrlPr>
                </m:dPr>
                <m:e>
                  <m:r>
                    <w:rPr>
                      <w:rFonts w:ascii="Cambria Math" w:hAnsi="Cambria Math"/>
                      <w:szCs w:val="24"/>
                    </w:rPr>
                    <m:t>n+1</m:t>
                  </m:r>
                </m:e>
              </m:d>
              <m:sSup>
                <m:sSupPr>
                  <m:ctrlPr>
                    <w:rPr>
                      <w:rFonts w:ascii="Cambria Math" w:hAnsi="Cambria Math"/>
                      <w:b/>
                      <w:szCs w:val="24"/>
                    </w:rPr>
                  </m:ctrlPr>
                </m:sSupPr>
                <m:e>
                  <m:r>
                    <m:rPr>
                      <m:sty m:val="bi"/>
                    </m:rPr>
                    <w:rPr>
                      <w:rFonts w:ascii="Cambria Math" w:hAnsi="Cambria Math"/>
                      <w:szCs w:val="24"/>
                    </w:rPr>
                    <m:t>α</m:t>
                  </m:r>
                </m:e>
                <m:sup>
                  <m:r>
                    <m:rPr>
                      <m:sty m:val="bi"/>
                    </m:rPr>
                    <w:rPr>
                      <w:rFonts w:ascii="Cambria Math" w:hAnsi="Cambria Math"/>
                      <w:szCs w:val="24"/>
                    </w:rPr>
                    <m:t>H</m:t>
                  </m:r>
                </m:sup>
              </m:sSup>
              <m:d>
                <m:dPr>
                  <m:ctrlPr>
                    <w:rPr>
                      <w:rFonts w:ascii="Cambria Math" w:hAnsi="Cambria Math"/>
                      <w:szCs w:val="24"/>
                    </w:rPr>
                  </m:ctrlPr>
                </m:dPr>
                <m:e>
                  <m:r>
                    <w:rPr>
                      <w:rFonts w:ascii="Cambria Math" w:hAnsi="Cambria Math"/>
                      <w:szCs w:val="24"/>
                    </w:rPr>
                    <m:t>n</m:t>
                  </m:r>
                </m:e>
              </m:d>
            </m:e>
          </m:d>
          <m:sSup>
            <m:sSupPr>
              <m:ctrlPr>
                <w:rPr>
                  <w:rFonts w:ascii="Cambria Math" w:hAnsi="Cambria Math"/>
                  <w:szCs w:val="24"/>
                </w:rPr>
              </m:ctrlPr>
            </m:sSupPr>
            <m:e>
              <m:r>
                <m:rPr>
                  <m:sty m:val="bi"/>
                </m:rPr>
                <w:rPr>
                  <w:rFonts w:ascii="Cambria Math" w:hAnsi="Cambria Math"/>
                  <w:szCs w:val="24"/>
                </w:rPr>
                <m:t>R</m:t>
              </m:r>
            </m:e>
            <m:sup>
              <m:r>
                <w:rPr>
                  <w:rFonts w:ascii="Cambria Math" w:hAnsi="Cambria Math"/>
                  <w:szCs w:val="24"/>
                </w:rPr>
                <m:t>-1</m:t>
              </m:r>
            </m:sup>
          </m:sSup>
          <m:r>
            <w:rPr>
              <w:rFonts w:ascii="Cambria Math" w:hAnsi="Cambria Math"/>
              <w:szCs w:val="24"/>
            </w:rPr>
            <m:t>(n)</m:t>
          </m:r>
          <m:r>
            <m:rPr>
              <m:sty m:val="bi"/>
            </m:rPr>
            <w:rPr>
              <w:rFonts w:ascii="Cambria Math" w:hAnsi="Cambria Math"/>
              <w:szCs w:val="24"/>
            </w:rPr>
            <m:t>α</m:t>
          </m:r>
          <m:d>
            <m:dPr>
              <m:ctrlPr>
                <w:rPr>
                  <w:rFonts w:ascii="Cambria Math" w:hAnsi="Cambria Math"/>
                  <w:szCs w:val="24"/>
                </w:rPr>
              </m:ctrlPr>
            </m:dPr>
            <m:e>
              <m:r>
                <w:rPr>
                  <w:rFonts w:ascii="Cambria Math" w:hAnsi="Cambria Math"/>
                  <w:szCs w:val="24"/>
                </w:rPr>
                <m:t>n</m:t>
              </m:r>
            </m:e>
          </m:d>
        </m:oMath>
      </m:oMathPara>
    </w:p>
    <w:p w:rsidR="00740A69" w:rsidRDefault="00740A69" w:rsidP="00740A69">
      <w:pPr>
        <w:tabs>
          <w:tab w:val="left" w:pos="5055"/>
        </w:tabs>
        <w:spacing w:line="360" w:lineRule="auto"/>
        <w:jc w:val="left"/>
        <w:rPr>
          <w:szCs w:val="24"/>
        </w:rPr>
      </w:pP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t>(2.10)</w:t>
      </w:r>
    </w:p>
    <w:p w:rsidR="00740A69" w:rsidRPr="000715A1" w:rsidRDefault="00740A69" w:rsidP="00740A69">
      <w:pPr>
        <w:tabs>
          <w:tab w:val="left" w:pos="5055"/>
        </w:tabs>
        <w:spacing w:line="360" w:lineRule="auto"/>
        <w:jc w:val="left"/>
        <w:rPr>
          <w:szCs w:val="24"/>
        </w:rPr>
      </w:pPr>
      <w:r>
        <w:rPr>
          <w:rFonts w:hint="eastAsia"/>
          <w:szCs w:val="24"/>
        </w:rPr>
        <w:t>然而，</w:t>
      </w:r>
      <m:oMath>
        <m:r>
          <w:rPr>
            <w:rFonts w:ascii="Cambria Math" w:hAnsi="Cambria Math"/>
            <w:szCs w:val="24"/>
          </w:rPr>
          <m:t>n+1</m:t>
        </m:r>
      </m:oMath>
      <w:r>
        <w:rPr>
          <w:rFonts w:hint="eastAsia"/>
          <w:szCs w:val="24"/>
        </w:rPr>
        <w:t>时刻的状态</w:t>
      </w:r>
      <m:oMath>
        <m:r>
          <m:rPr>
            <m:sty m:val="bi"/>
          </m:rPr>
          <w:rPr>
            <w:rFonts w:ascii="Cambria Math" w:hAnsi="Cambria Math"/>
            <w:szCs w:val="24"/>
          </w:rPr>
          <m:t>x</m:t>
        </m:r>
        <m:r>
          <w:rPr>
            <w:rFonts w:ascii="Cambria Math" w:hAnsi="Cambria Math"/>
            <w:szCs w:val="24"/>
          </w:rPr>
          <m:t>(n+1)</m:t>
        </m:r>
      </m:oMath>
      <w:r>
        <w:rPr>
          <w:rFonts w:hint="eastAsia"/>
          <w:szCs w:val="24"/>
        </w:rPr>
        <w:t>与</w:t>
      </w:r>
      <m:oMath>
        <m:r>
          <w:rPr>
            <w:rFonts w:ascii="Cambria Math" w:hAnsi="Cambria Math"/>
            <w:szCs w:val="24"/>
          </w:rPr>
          <m:t>n</m:t>
        </m:r>
      </m:oMath>
      <w:r>
        <w:rPr>
          <w:rFonts w:hint="eastAsia"/>
          <w:szCs w:val="24"/>
        </w:rPr>
        <w:t>时刻的状态</w:t>
      </w:r>
      <m:oMath>
        <m:r>
          <m:rPr>
            <m:sty m:val="bi"/>
          </m:rPr>
          <w:rPr>
            <w:rFonts w:ascii="Cambria Math" w:hAnsi="Cambria Math"/>
            <w:szCs w:val="24"/>
          </w:rPr>
          <m:t>x</m:t>
        </m:r>
        <m:r>
          <w:rPr>
            <w:rFonts w:ascii="Cambria Math" w:hAnsi="Cambria Math"/>
            <w:szCs w:val="24"/>
          </w:rPr>
          <m:t>(n)</m:t>
        </m:r>
      </m:oMath>
      <w:r>
        <w:rPr>
          <w:rFonts w:hint="eastAsia"/>
          <w:szCs w:val="24"/>
        </w:rPr>
        <w:t>的关系式由式可以推导出对于</w:t>
      </w:r>
      <m:oMath>
        <m:r>
          <m:rPr>
            <m:sty m:val="p"/>
          </m:rPr>
          <w:rPr>
            <w:rFonts w:ascii="Cambria Math" w:hAnsi="Cambria Math"/>
            <w:szCs w:val="24"/>
          </w:rPr>
          <m:t>0≤k≤n</m:t>
        </m:r>
      </m:oMath>
      <w:r>
        <w:rPr>
          <w:rFonts w:hint="eastAsia"/>
          <w:szCs w:val="24"/>
        </w:rPr>
        <w:t>，有</w:t>
      </w:r>
    </w:p>
    <w:p w:rsidR="00740A69" w:rsidRDefault="00740A69" w:rsidP="00740A69">
      <w:pPr>
        <w:tabs>
          <w:tab w:val="left" w:pos="5055"/>
        </w:tabs>
        <w:spacing w:line="360" w:lineRule="auto"/>
        <w:jc w:val="left"/>
        <w:rPr>
          <w:szCs w:val="24"/>
        </w:rPr>
      </w:pPr>
      <m:oMathPara>
        <m:oMath>
          <m:r>
            <w:rPr>
              <w:rFonts w:ascii="Cambria Math" w:hAnsi="Cambria Math"/>
              <w:szCs w:val="24"/>
            </w:rPr>
            <m:t>E</m:t>
          </m:r>
          <m:d>
            <m:dPr>
              <m:begChr m:val="["/>
              <m:endChr m:val="]"/>
              <m:ctrlPr>
                <w:rPr>
                  <w:rFonts w:ascii="Cambria Math" w:hAnsi="Cambria Math"/>
                  <w:szCs w:val="24"/>
                </w:rPr>
              </m:ctrlPr>
            </m:dPr>
            <m:e>
              <m:r>
                <m:rPr>
                  <m:sty m:val="bi"/>
                </m:rPr>
                <w:rPr>
                  <w:rFonts w:ascii="Cambria Math" w:hAnsi="Cambria Math"/>
                  <w:szCs w:val="24"/>
                </w:rPr>
                <m:t>x</m:t>
              </m:r>
              <m:d>
                <m:dPr>
                  <m:ctrlPr>
                    <w:rPr>
                      <w:rFonts w:ascii="Cambria Math" w:hAnsi="Cambria Math"/>
                      <w:szCs w:val="24"/>
                    </w:rPr>
                  </m:ctrlPr>
                </m:dPr>
                <m:e>
                  <m:r>
                    <w:rPr>
                      <w:rFonts w:ascii="Cambria Math" w:hAnsi="Cambria Math"/>
                      <w:szCs w:val="24"/>
                    </w:rPr>
                    <m:t>n+1</m:t>
                  </m:r>
                </m:e>
              </m:d>
              <m:sSup>
                <m:sSupPr>
                  <m:ctrlPr>
                    <w:rPr>
                      <w:rFonts w:ascii="Cambria Math" w:hAnsi="Cambria Math"/>
                      <w:b/>
                      <w:szCs w:val="24"/>
                    </w:rPr>
                  </m:ctrlPr>
                </m:sSupPr>
                <m:e>
                  <m:r>
                    <m:rPr>
                      <m:sty m:val="bi"/>
                    </m:rPr>
                    <w:rPr>
                      <w:rFonts w:ascii="Cambria Math" w:hAnsi="Cambria Math"/>
                      <w:szCs w:val="24"/>
                    </w:rPr>
                    <m:t>α</m:t>
                  </m:r>
                </m:e>
                <m:sup>
                  <m:r>
                    <m:rPr>
                      <m:sty m:val="bi"/>
                    </m:rPr>
                    <w:rPr>
                      <w:rFonts w:ascii="Cambria Math" w:hAnsi="Cambria Math"/>
                      <w:szCs w:val="24"/>
                    </w:rPr>
                    <m:t>H</m:t>
                  </m:r>
                </m:sup>
              </m:sSup>
              <m:d>
                <m:dPr>
                  <m:ctrlPr>
                    <w:rPr>
                      <w:rFonts w:ascii="Cambria Math" w:hAnsi="Cambria Math"/>
                      <w:szCs w:val="24"/>
                    </w:rPr>
                  </m:ctrlPr>
                </m:dPr>
                <m:e>
                  <m:r>
                    <w:rPr>
                      <w:rFonts w:ascii="Cambria Math" w:hAnsi="Cambria Math"/>
                      <w:szCs w:val="24"/>
                    </w:rPr>
                    <m:t>k</m:t>
                  </m:r>
                </m:e>
              </m:d>
            </m:e>
          </m:d>
          <m:r>
            <w:rPr>
              <w:rFonts w:ascii="Cambria Math" w:hAnsi="Cambria Math"/>
              <w:szCs w:val="24"/>
            </w:rPr>
            <m:t>=E</m:t>
          </m:r>
          <m:d>
            <m:dPr>
              <m:begChr m:val="{"/>
              <m:endChr m:val="}"/>
              <m:ctrlPr>
                <w:rPr>
                  <w:rFonts w:ascii="Cambria Math" w:hAnsi="Cambria Math"/>
                  <w:szCs w:val="24"/>
                </w:rPr>
              </m:ctrlPr>
            </m:dPr>
            <m:e>
              <m:d>
                <m:dPr>
                  <m:begChr m:val="["/>
                  <m:endChr m:val="]"/>
                  <m:ctrlPr>
                    <w:rPr>
                      <w:rFonts w:ascii="Cambria Math" w:hAnsi="Cambria Math"/>
                      <w:szCs w:val="24"/>
                    </w:rPr>
                  </m:ctrlPr>
                </m:dPr>
                <m:e>
                  <m:r>
                    <m:rPr>
                      <m:sty m:val="bi"/>
                    </m:rPr>
                    <w:rPr>
                      <w:rFonts w:ascii="Cambria Math" w:hAnsi="Cambria Math"/>
                      <w:szCs w:val="24"/>
                    </w:rPr>
                    <m:t>F</m:t>
                  </m:r>
                  <m:d>
                    <m:dPr>
                      <m:ctrlPr>
                        <w:rPr>
                          <w:rFonts w:ascii="Cambria Math" w:hAnsi="Cambria Math"/>
                          <w:szCs w:val="24"/>
                        </w:rPr>
                      </m:ctrlPr>
                    </m:dPr>
                    <m:e>
                      <m:r>
                        <w:rPr>
                          <w:rFonts w:ascii="Cambria Math" w:hAnsi="Cambria Math"/>
                          <w:szCs w:val="24"/>
                        </w:rPr>
                        <m:t>n+1,n</m:t>
                      </m:r>
                    </m:e>
                  </m:d>
                  <m:r>
                    <m:rPr>
                      <m:sty m:val="bi"/>
                    </m:rPr>
                    <w:rPr>
                      <w:rFonts w:ascii="Cambria Math" w:hAnsi="Cambria Math"/>
                      <w:szCs w:val="24"/>
                    </w:rPr>
                    <m:t>x</m:t>
                  </m:r>
                  <m:d>
                    <m:dPr>
                      <m:ctrlPr>
                        <w:rPr>
                          <w:rFonts w:ascii="Cambria Math" w:hAnsi="Cambria Math"/>
                          <w:szCs w:val="24"/>
                        </w:rPr>
                      </m:ctrlPr>
                    </m:dPr>
                    <m:e>
                      <m:r>
                        <w:rPr>
                          <w:rFonts w:ascii="Cambria Math" w:hAnsi="Cambria Math"/>
                          <w:szCs w:val="24"/>
                        </w:rPr>
                        <m:t>n</m:t>
                      </m:r>
                    </m:e>
                  </m:d>
                  <m:r>
                    <w:rPr>
                      <w:rFonts w:ascii="Cambria Math" w:hAnsi="Cambria Math"/>
                      <w:szCs w:val="24"/>
                    </w:rPr>
                    <m:t>+</m:t>
                  </m:r>
                  <m:sSub>
                    <m:sSubPr>
                      <m:ctrlPr>
                        <w:rPr>
                          <w:rFonts w:ascii="Cambria Math" w:hAnsi="Cambria Math"/>
                          <w:szCs w:val="24"/>
                        </w:rPr>
                      </m:ctrlPr>
                    </m:sSubPr>
                    <m:e>
                      <m:r>
                        <m:rPr>
                          <m:sty m:val="bi"/>
                        </m:rPr>
                        <w:rPr>
                          <w:rFonts w:ascii="Cambria Math" w:hAnsi="Cambria Math"/>
                          <w:szCs w:val="24"/>
                        </w:rPr>
                        <m:t>v</m:t>
                      </m:r>
                    </m:e>
                    <m:sub>
                      <m:r>
                        <w:rPr>
                          <w:rFonts w:ascii="Cambria Math" w:hAnsi="Cambria Math"/>
                          <w:szCs w:val="24"/>
                        </w:rPr>
                        <m:t>1</m:t>
                      </m:r>
                    </m:sub>
                  </m:sSub>
                  <m:d>
                    <m:dPr>
                      <m:ctrlPr>
                        <w:rPr>
                          <w:rFonts w:ascii="Cambria Math" w:hAnsi="Cambria Math"/>
                          <w:szCs w:val="24"/>
                        </w:rPr>
                      </m:ctrlPr>
                    </m:dPr>
                    <m:e>
                      <m:r>
                        <w:rPr>
                          <w:rFonts w:ascii="Cambria Math" w:hAnsi="Cambria Math"/>
                          <w:szCs w:val="24"/>
                        </w:rPr>
                        <m:t>n</m:t>
                      </m:r>
                    </m:e>
                  </m:d>
                </m:e>
              </m:d>
              <m:sSup>
                <m:sSupPr>
                  <m:ctrlPr>
                    <w:rPr>
                      <w:rFonts w:ascii="Cambria Math" w:hAnsi="Cambria Math"/>
                      <w:szCs w:val="24"/>
                    </w:rPr>
                  </m:ctrlPr>
                </m:sSupPr>
                <m:e>
                  <m:r>
                    <m:rPr>
                      <m:sty m:val="bi"/>
                    </m:rPr>
                    <w:rPr>
                      <w:rFonts w:ascii="Cambria Math" w:hAnsi="Cambria Math"/>
                      <w:szCs w:val="24"/>
                    </w:rPr>
                    <m:t>α</m:t>
                  </m:r>
                </m:e>
                <m:sup>
                  <m:r>
                    <w:rPr>
                      <w:rFonts w:ascii="Cambria Math" w:hAnsi="Cambria Math"/>
                      <w:szCs w:val="24"/>
                    </w:rPr>
                    <m:t>H</m:t>
                  </m:r>
                </m:sup>
              </m:sSup>
              <m:d>
                <m:dPr>
                  <m:ctrlPr>
                    <w:rPr>
                      <w:rFonts w:ascii="Cambria Math" w:hAnsi="Cambria Math"/>
                      <w:szCs w:val="24"/>
                    </w:rPr>
                  </m:ctrlPr>
                </m:dPr>
                <m:e>
                  <m:r>
                    <w:rPr>
                      <w:rFonts w:ascii="Cambria Math" w:hAnsi="Cambria Math"/>
                      <w:szCs w:val="24"/>
                    </w:rPr>
                    <m:t>k</m:t>
                  </m:r>
                </m:e>
              </m:d>
            </m:e>
          </m:d>
          <m:r>
            <w:rPr>
              <w:rFonts w:ascii="Cambria Math" w:hAnsi="Cambria Math"/>
              <w:szCs w:val="24"/>
            </w:rPr>
            <m:t>=</m:t>
          </m:r>
          <m:r>
            <m:rPr>
              <m:sty m:val="bi"/>
            </m:rPr>
            <w:rPr>
              <w:rFonts w:ascii="Cambria Math" w:hAnsi="Cambria Math"/>
              <w:szCs w:val="24"/>
            </w:rPr>
            <m:t>F</m:t>
          </m:r>
          <m:d>
            <m:dPr>
              <m:ctrlPr>
                <w:rPr>
                  <w:rFonts w:ascii="Cambria Math" w:hAnsi="Cambria Math"/>
                  <w:szCs w:val="24"/>
                </w:rPr>
              </m:ctrlPr>
            </m:dPr>
            <m:e>
              <m:r>
                <w:rPr>
                  <w:rFonts w:ascii="Cambria Math" w:hAnsi="Cambria Math"/>
                  <w:szCs w:val="24"/>
                </w:rPr>
                <m:t>n+1,n</m:t>
              </m:r>
            </m:e>
          </m:d>
          <m:r>
            <w:rPr>
              <w:rFonts w:ascii="Cambria Math" w:hAnsi="Cambria Math"/>
              <w:szCs w:val="24"/>
            </w:rPr>
            <m:t>E[</m:t>
          </m:r>
          <m:r>
            <m:rPr>
              <m:sty m:val="bi"/>
            </m:rPr>
            <w:rPr>
              <w:rFonts w:ascii="Cambria Math" w:hAnsi="Cambria Math"/>
              <w:szCs w:val="24"/>
            </w:rPr>
            <m:t>x</m:t>
          </m:r>
          <m:d>
            <m:dPr>
              <m:ctrlPr>
                <w:rPr>
                  <w:rFonts w:ascii="Cambria Math" w:hAnsi="Cambria Math"/>
                  <w:szCs w:val="24"/>
                </w:rPr>
              </m:ctrlPr>
            </m:dPr>
            <m:e>
              <m:r>
                <w:rPr>
                  <w:rFonts w:ascii="Cambria Math" w:hAnsi="Cambria Math"/>
                  <w:szCs w:val="24"/>
                </w:rPr>
                <m:t>n</m:t>
              </m:r>
            </m:e>
          </m:d>
          <m:sSup>
            <m:sSupPr>
              <m:ctrlPr>
                <w:rPr>
                  <w:rFonts w:ascii="Cambria Math" w:hAnsi="Cambria Math"/>
                  <w:b/>
                  <w:szCs w:val="24"/>
                </w:rPr>
              </m:ctrlPr>
            </m:sSupPr>
            <m:e>
              <m:r>
                <m:rPr>
                  <m:sty m:val="bi"/>
                </m:rPr>
                <w:rPr>
                  <w:rFonts w:ascii="Cambria Math" w:hAnsi="Cambria Math"/>
                  <w:szCs w:val="24"/>
                </w:rPr>
                <m:t>α</m:t>
              </m:r>
            </m:e>
            <m:sup>
              <m:r>
                <m:rPr>
                  <m:sty m:val="bi"/>
                </m:rPr>
                <w:rPr>
                  <w:rFonts w:ascii="Cambria Math" w:hAnsi="Cambria Math"/>
                  <w:szCs w:val="24"/>
                </w:rPr>
                <m:t>H</m:t>
              </m:r>
            </m:sup>
          </m:sSup>
          <m:r>
            <w:rPr>
              <w:rFonts w:ascii="Cambria Math" w:hAnsi="Cambria Math"/>
              <w:szCs w:val="24"/>
            </w:rPr>
            <m:t>(k)]</m:t>
          </m:r>
        </m:oMath>
      </m:oMathPara>
    </w:p>
    <w:p w:rsidR="00740A69" w:rsidRPr="0078111F" w:rsidRDefault="00740A69" w:rsidP="00740A69">
      <w:pPr>
        <w:tabs>
          <w:tab w:val="left" w:pos="5055"/>
        </w:tabs>
        <w:spacing w:line="360" w:lineRule="auto"/>
        <w:jc w:val="left"/>
        <w:rPr>
          <w:szCs w:val="24"/>
        </w:rPr>
      </w:pP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t>(2.11)</w:t>
      </w:r>
    </w:p>
    <w:p w:rsidR="00740A69" w:rsidRDefault="00740A69" w:rsidP="00740A69">
      <w:pPr>
        <w:tabs>
          <w:tab w:val="left" w:pos="5055"/>
        </w:tabs>
        <w:spacing w:line="360" w:lineRule="auto"/>
        <w:jc w:val="left"/>
        <w:rPr>
          <w:szCs w:val="24"/>
        </w:rPr>
      </w:pPr>
      <w:r>
        <w:rPr>
          <w:rFonts w:hint="eastAsia"/>
          <w:szCs w:val="24"/>
        </w:rPr>
        <w:t>其中</w:t>
      </w:r>
      <m:oMath>
        <m:r>
          <m:rPr>
            <m:sty m:val="bi"/>
          </m:rPr>
          <w:rPr>
            <w:rFonts w:ascii="Cambria Math" w:hAnsi="Cambria Math"/>
            <w:szCs w:val="24"/>
          </w:rPr>
          <m:t>α</m:t>
        </m:r>
        <m:d>
          <m:dPr>
            <m:ctrlPr>
              <w:rPr>
                <w:rFonts w:ascii="Cambria Math" w:hAnsi="Cambria Math"/>
                <w:szCs w:val="24"/>
              </w:rPr>
            </m:ctrlPr>
          </m:dPr>
          <m:e>
            <m:r>
              <w:rPr>
                <w:rFonts w:ascii="Cambria Math" w:hAnsi="Cambria Math"/>
                <w:szCs w:val="24"/>
              </w:rPr>
              <m:t>k</m:t>
            </m:r>
          </m:e>
        </m:d>
      </m:oMath>
      <w:r>
        <w:rPr>
          <w:rFonts w:hint="eastAsia"/>
          <w:szCs w:val="24"/>
        </w:rPr>
        <w:t>只与观测数据</w:t>
      </w:r>
      <m:oMath>
        <m:r>
          <m:rPr>
            <m:sty m:val="bi"/>
          </m:rPr>
          <w:rPr>
            <w:rFonts w:ascii="Cambria Math" w:hAnsi="Cambria Math"/>
            <w:szCs w:val="24"/>
          </w:rPr>
          <m:t>y</m:t>
        </m:r>
        <m:d>
          <m:dPr>
            <m:ctrlPr>
              <w:rPr>
                <w:rFonts w:ascii="Cambria Math" w:hAnsi="Cambria Math"/>
                <w:szCs w:val="24"/>
              </w:rPr>
            </m:ctrlPr>
          </m:dPr>
          <m:e>
            <m:r>
              <w:rPr>
                <w:rFonts w:ascii="Cambria Math" w:hAnsi="Cambria Math"/>
                <w:szCs w:val="24"/>
              </w:rPr>
              <m:t>1</m:t>
            </m:r>
          </m:e>
        </m:d>
        <m:r>
          <w:rPr>
            <w:rFonts w:ascii="Cambria Math" w:hAnsi="Cambria Math"/>
            <w:szCs w:val="24"/>
          </w:rPr>
          <m:t>,</m:t>
        </m:r>
        <m:r>
          <m:rPr>
            <m:sty m:val="bi"/>
          </m:rPr>
          <w:rPr>
            <w:rFonts w:ascii="Cambria Math" w:hAnsi="Cambria Math"/>
            <w:szCs w:val="24"/>
          </w:rPr>
          <m:t>y</m:t>
        </m:r>
        <m:d>
          <m:dPr>
            <m:ctrlPr>
              <w:rPr>
                <w:rFonts w:ascii="Cambria Math" w:hAnsi="Cambria Math"/>
                <w:szCs w:val="24"/>
              </w:rPr>
            </m:ctrlPr>
          </m:dPr>
          <m:e>
            <m:r>
              <w:rPr>
                <w:rFonts w:ascii="Cambria Math" w:hAnsi="Cambria Math"/>
                <w:szCs w:val="24"/>
              </w:rPr>
              <m:t>2</m:t>
            </m:r>
          </m:e>
        </m:d>
        <m:r>
          <w:rPr>
            <w:rFonts w:ascii="Cambria Math" w:hAnsi="Cambria Math"/>
            <w:szCs w:val="24"/>
          </w:rPr>
          <m:t>,⋯,</m:t>
        </m:r>
        <m:r>
          <m:rPr>
            <m:sty m:val="bi"/>
          </m:rPr>
          <w:rPr>
            <w:rFonts w:ascii="Cambria Math" w:hAnsi="Cambria Math"/>
            <w:szCs w:val="24"/>
          </w:rPr>
          <m:t>y</m:t>
        </m:r>
        <m:r>
          <w:rPr>
            <w:rFonts w:ascii="Cambria Math" w:hAnsi="Cambria Math"/>
            <w:szCs w:val="24"/>
          </w:rPr>
          <m:t>(k)</m:t>
        </m:r>
      </m:oMath>
      <w:r>
        <w:rPr>
          <w:rFonts w:hint="eastAsia"/>
          <w:szCs w:val="24"/>
        </w:rPr>
        <w:t>有关。因此可知，</w:t>
      </w:r>
      <m:oMath>
        <m:sSub>
          <m:sSubPr>
            <m:ctrlPr>
              <w:rPr>
                <w:rFonts w:ascii="Cambria Math" w:hAnsi="Cambria Math"/>
                <w:szCs w:val="24"/>
              </w:rPr>
            </m:ctrlPr>
          </m:sSubPr>
          <m:e>
            <m:r>
              <m:rPr>
                <m:sty m:val="bi"/>
              </m:rPr>
              <w:rPr>
                <w:rFonts w:ascii="Cambria Math" w:hAnsi="Cambria Math"/>
                <w:szCs w:val="24"/>
              </w:rPr>
              <m:t>v</m:t>
            </m:r>
          </m:e>
          <m:sub>
            <m:r>
              <w:rPr>
                <w:rFonts w:ascii="Cambria Math" w:hAnsi="Cambria Math"/>
                <w:szCs w:val="24"/>
              </w:rPr>
              <m:t>1</m:t>
            </m:r>
          </m:sub>
        </m:sSub>
        <m:d>
          <m:dPr>
            <m:ctrlPr>
              <w:rPr>
                <w:rFonts w:ascii="Cambria Math" w:hAnsi="Cambria Math"/>
                <w:szCs w:val="24"/>
              </w:rPr>
            </m:ctrlPr>
          </m:dPr>
          <m:e>
            <m:r>
              <w:rPr>
                <w:rFonts w:ascii="Cambria Math" w:hAnsi="Cambria Math"/>
                <w:szCs w:val="24"/>
              </w:rPr>
              <m:t>n</m:t>
            </m:r>
          </m:e>
        </m:d>
      </m:oMath>
      <w:r>
        <w:rPr>
          <w:rFonts w:hint="eastAsia"/>
          <w:szCs w:val="24"/>
        </w:rPr>
        <w:t>与</w:t>
      </w:r>
      <m:oMath>
        <m:r>
          <m:rPr>
            <m:sty m:val="bi"/>
          </m:rPr>
          <w:rPr>
            <w:rFonts w:ascii="Cambria Math" w:hAnsi="Cambria Math"/>
            <w:szCs w:val="24"/>
          </w:rPr>
          <m:t>α</m:t>
        </m:r>
        <m:d>
          <m:dPr>
            <m:ctrlPr>
              <w:rPr>
                <w:rFonts w:ascii="Cambria Math" w:hAnsi="Cambria Math"/>
                <w:szCs w:val="24"/>
              </w:rPr>
            </m:ctrlPr>
          </m:dPr>
          <m:e>
            <m:r>
              <w:rPr>
                <w:rFonts w:ascii="Cambria Math" w:hAnsi="Cambria Math"/>
                <w:szCs w:val="24"/>
              </w:rPr>
              <m:t>k</m:t>
            </m:r>
          </m:e>
        </m:d>
      </m:oMath>
      <w:r>
        <w:rPr>
          <w:rFonts w:hint="eastAsia"/>
          <w:szCs w:val="24"/>
        </w:rPr>
        <w:t>彼此正交</w:t>
      </w:r>
      <w:r>
        <w:rPr>
          <w:rFonts w:hint="eastAsia"/>
          <w:szCs w:val="24"/>
        </w:rPr>
        <w:t>(</w:t>
      </w:r>
      <w:r>
        <w:rPr>
          <w:rFonts w:hint="eastAsia"/>
          <w:szCs w:val="24"/>
        </w:rPr>
        <w:t>其中</w:t>
      </w:r>
      <m:oMath>
        <m:r>
          <m:rPr>
            <m:sty m:val="p"/>
          </m:rPr>
          <w:rPr>
            <w:rFonts w:ascii="Cambria Math" w:hAnsi="Cambria Math"/>
            <w:szCs w:val="24"/>
          </w:rPr>
          <m:t>0≤k≤n</m:t>
        </m:r>
      </m:oMath>
      <w:r>
        <w:rPr>
          <w:rFonts w:hint="eastAsia"/>
          <w:szCs w:val="24"/>
        </w:rPr>
        <w:t>)</w:t>
      </w:r>
      <w:r>
        <w:rPr>
          <w:rFonts w:hint="eastAsia"/>
          <w:szCs w:val="24"/>
        </w:rPr>
        <w:t>。利用式</w:t>
      </w:r>
      <w:r>
        <w:rPr>
          <w:rFonts w:hint="eastAsia"/>
          <w:szCs w:val="24"/>
        </w:rPr>
        <w:t>(3.11)</w:t>
      </w:r>
      <w:r>
        <w:rPr>
          <w:rFonts w:hint="eastAsia"/>
          <w:szCs w:val="24"/>
        </w:rPr>
        <w:t>以及当</w:t>
      </w:r>
      <m:oMath>
        <m:r>
          <w:rPr>
            <w:rFonts w:ascii="Cambria Math" w:hAnsi="Cambria Math"/>
            <w:szCs w:val="24"/>
          </w:rPr>
          <m:t>i=n</m:t>
        </m:r>
      </m:oMath>
      <w:r>
        <w:rPr>
          <w:rFonts w:hint="eastAsia"/>
          <w:szCs w:val="24"/>
        </w:rPr>
        <w:t>时</w:t>
      </w:r>
      <m:oMath>
        <m:acc>
          <m:accPr>
            <m:ctrlPr>
              <w:rPr>
                <w:rFonts w:ascii="Cambria Math" w:hAnsi="Cambria Math"/>
                <w:szCs w:val="24"/>
              </w:rPr>
            </m:ctrlPr>
          </m:accPr>
          <m:e>
            <m:r>
              <m:rPr>
                <m:sty m:val="bi"/>
              </m:rPr>
              <w:rPr>
                <w:rFonts w:ascii="Cambria Math" w:hAnsi="Cambria Math"/>
                <w:szCs w:val="24"/>
              </w:rPr>
              <m:t>x</m:t>
            </m:r>
          </m:e>
        </m:acc>
        <m:d>
          <m:dPr>
            <m:ctrlPr>
              <w:rPr>
                <w:rFonts w:ascii="Cambria Math" w:hAnsi="Cambria Math"/>
                <w:szCs w:val="24"/>
              </w:rPr>
            </m:ctrlPr>
          </m:dPr>
          <m:e>
            <m:r>
              <w:rPr>
                <w:rFonts w:ascii="Cambria Math" w:hAnsi="Cambria Math"/>
                <w:szCs w:val="24"/>
              </w:rPr>
              <m:t>i</m:t>
            </m:r>
          </m:e>
          <m:e>
            <m:sSub>
              <m:sSubPr>
                <m:ctrlPr>
                  <w:rPr>
                    <w:rFonts w:ascii="Cambria Math" w:hAnsi="Cambria Math"/>
                    <w:szCs w:val="24"/>
                  </w:rPr>
                </m:ctrlPr>
              </m:sSubPr>
              <m:e>
                <m:r>
                  <w:rPr>
                    <w:rFonts w:ascii="Cambria Math" w:hAnsi="Cambria Math"/>
                    <w:szCs w:val="24"/>
                  </w:rPr>
                  <m:t>y</m:t>
                </m:r>
              </m:e>
              <m:sub>
                <m:r>
                  <w:rPr>
                    <w:rFonts w:ascii="Cambria Math" w:hAnsi="Cambria Math"/>
                    <w:szCs w:val="24"/>
                  </w:rPr>
                  <m:t>n</m:t>
                </m:r>
              </m:sub>
            </m:sSub>
          </m:e>
        </m:d>
      </m:oMath>
      <w:r>
        <w:rPr>
          <w:rFonts w:hint="eastAsia"/>
          <w:szCs w:val="24"/>
        </w:rPr>
        <w:t>的计算公式，可将式</w:t>
      </w:r>
      <w:r>
        <w:rPr>
          <w:rFonts w:hint="eastAsia"/>
          <w:szCs w:val="24"/>
        </w:rPr>
        <w:t>(2.10)</w:t>
      </w:r>
      <w:r>
        <w:rPr>
          <w:rFonts w:hint="eastAsia"/>
          <w:szCs w:val="24"/>
        </w:rPr>
        <w:t>右边的求和项改写为</w:t>
      </w:r>
    </w:p>
    <w:p w:rsidR="00740A69" w:rsidRPr="00587637" w:rsidRDefault="007148CF" w:rsidP="00740A69">
      <w:pPr>
        <w:tabs>
          <w:tab w:val="left" w:pos="5055"/>
        </w:tabs>
        <w:spacing w:line="360" w:lineRule="auto"/>
        <w:jc w:val="left"/>
        <w:rPr>
          <w:rFonts w:ascii="Cambria Math" w:hAnsi="Cambria Math"/>
          <w:szCs w:val="24"/>
          <w:oMath/>
        </w:rPr>
      </w:pPr>
      <m:oMathPara>
        <m:oMath>
          <m:nary>
            <m:naryPr>
              <m:chr m:val="∑"/>
              <m:limLoc m:val="undOvr"/>
              <m:ctrlPr>
                <w:rPr>
                  <w:rFonts w:ascii="Cambria Math" w:hAnsi="Cambria Math"/>
                  <w:szCs w:val="24"/>
                </w:rPr>
              </m:ctrlPr>
            </m:naryPr>
            <m:sub>
              <m:r>
                <w:rPr>
                  <w:rFonts w:ascii="Cambria Math" w:hAnsi="Cambria Math"/>
                  <w:szCs w:val="24"/>
                </w:rPr>
                <m:t>k=1</m:t>
              </m:r>
            </m:sub>
            <m:sup>
              <m:r>
                <w:rPr>
                  <w:rFonts w:ascii="Cambria Math" w:hAnsi="Cambria Math"/>
                  <w:szCs w:val="24"/>
                </w:rPr>
                <m:t>n-1</m:t>
              </m:r>
            </m:sup>
            <m:e>
              <m:r>
                <w:rPr>
                  <w:rFonts w:ascii="Cambria Math" w:hAnsi="Cambria Math"/>
                  <w:szCs w:val="24"/>
                </w:rPr>
                <m:t>E</m:t>
              </m:r>
              <m:d>
                <m:dPr>
                  <m:begChr m:val="["/>
                  <m:endChr m:val="]"/>
                  <m:ctrlPr>
                    <w:rPr>
                      <w:rFonts w:ascii="Cambria Math" w:hAnsi="Cambria Math"/>
                      <w:szCs w:val="24"/>
                    </w:rPr>
                  </m:ctrlPr>
                </m:dPr>
                <m:e>
                  <m:r>
                    <m:rPr>
                      <m:sty m:val="bi"/>
                    </m:rPr>
                    <w:rPr>
                      <w:rFonts w:ascii="Cambria Math" w:hAnsi="Cambria Math"/>
                      <w:szCs w:val="24"/>
                    </w:rPr>
                    <m:t>x</m:t>
                  </m:r>
                  <m:d>
                    <m:dPr>
                      <m:ctrlPr>
                        <w:rPr>
                          <w:rFonts w:ascii="Cambria Math" w:hAnsi="Cambria Math"/>
                          <w:szCs w:val="24"/>
                        </w:rPr>
                      </m:ctrlPr>
                    </m:dPr>
                    <m:e>
                      <m:r>
                        <w:rPr>
                          <w:rFonts w:ascii="Cambria Math" w:hAnsi="Cambria Math"/>
                          <w:szCs w:val="24"/>
                        </w:rPr>
                        <m:t>n+1</m:t>
                      </m:r>
                    </m:e>
                  </m:d>
                  <m:sSup>
                    <m:sSupPr>
                      <m:ctrlPr>
                        <w:rPr>
                          <w:rFonts w:ascii="Cambria Math" w:hAnsi="Cambria Math"/>
                          <w:b/>
                          <w:szCs w:val="24"/>
                        </w:rPr>
                      </m:ctrlPr>
                    </m:sSupPr>
                    <m:e>
                      <m:r>
                        <m:rPr>
                          <m:sty m:val="bi"/>
                        </m:rPr>
                        <w:rPr>
                          <w:rFonts w:ascii="Cambria Math" w:hAnsi="Cambria Math"/>
                          <w:szCs w:val="24"/>
                        </w:rPr>
                        <m:t>α</m:t>
                      </m:r>
                    </m:e>
                    <m:sup>
                      <m:r>
                        <m:rPr>
                          <m:sty m:val="bi"/>
                        </m:rPr>
                        <w:rPr>
                          <w:rFonts w:ascii="Cambria Math" w:hAnsi="Cambria Math"/>
                          <w:szCs w:val="24"/>
                        </w:rPr>
                        <m:t>H</m:t>
                      </m:r>
                    </m:sup>
                  </m:sSup>
                  <m:d>
                    <m:dPr>
                      <m:ctrlPr>
                        <w:rPr>
                          <w:rFonts w:ascii="Cambria Math" w:hAnsi="Cambria Math"/>
                          <w:szCs w:val="24"/>
                        </w:rPr>
                      </m:ctrlPr>
                    </m:dPr>
                    <m:e>
                      <m:r>
                        <w:rPr>
                          <w:rFonts w:ascii="Cambria Math" w:hAnsi="Cambria Math"/>
                          <w:szCs w:val="24"/>
                        </w:rPr>
                        <m:t>k</m:t>
                      </m:r>
                    </m:e>
                  </m:d>
                </m:e>
              </m:d>
              <m:sSup>
                <m:sSupPr>
                  <m:ctrlPr>
                    <w:rPr>
                      <w:rFonts w:ascii="Cambria Math" w:hAnsi="Cambria Math"/>
                      <w:szCs w:val="24"/>
                    </w:rPr>
                  </m:ctrlPr>
                </m:sSupPr>
                <m:e>
                  <m:r>
                    <m:rPr>
                      <m:sty m:val="bi"/>
                    </m:rPr>
                    <w:rPr>
                      <w:rFonts w:ascii="Cambria Math" w:hAnsi="Cambria Math"/>
                      <w:szCs w:val="24"/>
                    </w:rPr>
                    <m:t>R</m:t>
                  </m:r>
                </m:e>
                <m:sup>
                  <m:r>
                    <w:rPr>
                      <w:rFonts w:ascii="Cambria Math" w:hAnsi="Cambria Math"/>
                      <w:szCs w:val="24"/>
                    </w:rPr>
                    <m:t>-1</m:t>
                  </m:r>
                </m:sup>
              </m:sSup>
              <m:r>
                <w:rPr>
                  <w:rFonts w:ascii="Cambria Math" w:hAnsi="Cambria Math"/>
                  <w:szCs w:val="24"/>
                </w:rPr>
                <m:t>(k)</m:t>
              </m:r>
              <m:r>
                <m:rPr>
                  <m:sty m:val="bi"/>
                </m:rPr>
                <w:rPr>
                  <w:rFonts w:ascii="Cambria Math" w:hAnsi="Cambria Math"/>
                  <w:szCs w:val="24"/>
                </w:rPr>
                <m:t>α</m:t>
              </m:r>
              <m:d>
                <m:dPr>
                  <m:ctrlPr>
                    <w:rPr>
                      <w:rFonts w:ascii="Cambria Math" w:hAnsi="Cambria Math"/>
                      <w:szCs w:val="24"/>
                    </w:rPr>
                  </m:ctrlPr>
                </m:dPr>
                <m:e>
                  <m:r>
                    <w:rPr>
                      <w:rFonts w:ascii="Cambria Math" w:hAnsi="Cambria Math"/>
                      <w:szCs w:val="24"/>
                    </w:rPr>
                    <m:t>k</m:t>
                  </m:r>
                </m:e>
              </m:d>
            </m:e>
          </m:nary>
          <m:r>
            <w:rPr>
              <w:rFonts w:ascii="Cambria Math" w:hAnsi="Cambria Math"/>
              <w:szCs w:val="24"/>
            </w:rPr>
            <m:t>=F</m:t>
          </m:r>
          <m:d>
            <m:dPr>
              <m:ctrlPr>
                <w:rPr>
                  <w:rFonts w:ascii="Cambria Math" w:hAnsi="Cambria Math"/>
                  <w:szCs w:val="24"/>
                </w:rPr>
              </m:ctrlPr>
            </m:dPr>
            <m:e>
              <m:r>
                <w:rPr>
                  <w:rFonts w:ascii="Cambria Math" w:hAnsi="Cambria Math"/>
                  <w:szCs w:val="24"/>
                </w:rPr>
                <m:t>n+1,n</m:t>
              </m:r>
            </m:e>
          </m:d>
          <m:nary>
            <m:naryPr>
              <m:chr m:val="∑"/>
              <m:limLoc m:val="undOvr"/>
              <m:ctrlPr>
                <w:rPr>
                  <w:rFonts w:ascii="Cambria Math" w:hAnsi="Cambria Math"/>
                  <w:szCs w:val="24"/>
                </w:rPr>
              </m:ctrlPr>
            </m:naryPr>
            <m:sub>
              <m:r>
                <w:rPr>
                  <w:rFonts w:ascii="Cambria Math" w:hAnsi="Cambria Math"/>
                  <w:szCs w:val="24"/>
                </w:rPr>
                <m:t>k=1</m:t>
              </m:r>
            </m:sub>
            <m:sup>
              <m:r>
                <w:rPr>
                  <w:rFonts w:ascii="Cambria Math" w:hAnsi="Cambria Math"/>
                  <w:szCs w:val="24"/>
                </w:rPr>
                <m:t>n-1</m:t>
              </m:r>
            </m:sup>
            <m:e>
              <m:r>
                <w:rPr>
                  <w:rFonts w:ascii="Cambria Math" w:hAnsi="Cambria Math"/>
                  <w:szCs w:val="24"/>
                </w:rPr>
                <m:t>E</m:t>
              </m:r>
              <m:d>
                <m:dPr>
                  <m:begChr m:val="["/>
                  <m:endChr m:val="]"/>
                  <m:ctrlPr>
                    <w:rPr>
                      <w:rFonts w:ascii="Cambria Math" w:hAnsi="Cambria Math"/>
                      <w:szCs w:val="24"/>
                    </w:rPr>
                  </m:ctrlPr>
                </m:dPr>
                <m:e>
                  <m:r>
                    <m:rPr>
                      <m:sty m:val="bi"/>
                    </m:rPr>
                    <w:rPr>
                      <w:rFonts w:ascii="Cambria Math" w:hAnsi="Cambria Math"/>
                      <w:szCs w:val="24"/>
                    </w:rPr>
                    <m:t>x</m:t>
                  </m:r>
                  <m:d>
                    <m:dPr>
                      <m:ctrlPr>
                        <w:rPr>
                          <w:rFonts w:ascii="Cambria Math" w:hAnsi="Cambria Math"/>
                          <w:szCs w:val="24"/>
                        </w:rPr>
                      </m:ctrlPr>
                    </m:dPr>
                    <m:e>
                      <m:r>
                        <w:rPr>
                          <w:rFonts w:ascii="Cambria Math" w:hAnsi="Cambria Math"/>
                          <w:szCs w:val="24"/>
                        </w:rPr>
                        <m:t>n</m:t>
                      </m:r>
                    </m:e>
                  </m:d>
                  <m:sSup>
                    <m:sSupPr>
                      <m:ctrlPr>
                        <w:rPr>
                          <w:rFonts w:ascii="Cambria Math" w:hAnsi="Cambria Math"/>
                          <w:b/>
                          <w:szCs w:val="24"/>
                        </w:rPr>
                      </m:ctrlPr>
                    </m:sSupPr>
                    <m:e>
                      <m:r>
                        <m:rPr>
                          <m:sty m:val="bi"/>
                        </m:rPr>
                        <w:rPr>
                          <w:rFonts w:ascii="Cambria Math" w:hAnsi="Cambria Math"/>
                          <w:szCs w:val="24"/>
                        </w:rPr>
                        <m:t>α</m:t>
                      </m:r>
                    </m:e>
                    <m:sup>
                      <m:r>
                        <m:rPr>
                          <m:sty m:val="bi"/>
                        </m:rPr>
                        <w:rPr>
                          <w:rFonts w:ascii="Cambria Math" w:hAnsi="Cambria Math"/>
                          <w:szCs w:val="24"/>
                        </w:rPr>
                        <m:t>H</m:t>
                      </m:r>
                    </m:sup>
                  </m:sSup>
                  <m:d>
                    <m:dPr>
                      <m:ctrlPr>
                        <w:rPr>
                          <w:rFonts w:ascii="Cambria Math" w:hAnsi="Cambria Math"/>
                          <w:szCs w:val="24"/>
                        </w:rPr>
                      </m:ctrlPr>
                    </m:dPr>
                    <m:e>
                      <m:r>
                        <w:rPr>
                          <w:rFonts w:ascii="Cambria Math" w:hAnsi="Cambria Math"/>
                          <w:szCs w:val="24"/>
                        </w:rPr>
                        <m:t>k</m:t>
                      </m:r>
                    </m:e>
                  </m:d>
                </m:e>
              </m:d>
              <m:sSup>
                <m:sSupPr>
                  <m:ctrlPr>
                    <w:rPr>
                      <w:rFonts w:ascii="Cambria Math" w:hAnsi="Cambria Math"/>
                      <w:szCs w:val="24"/>
                    </w:rPr>
                  </m:ctrlPr>
                </m:sSupPr>
                <m:e>
                  <m:r>
                    <m:rPr>
                      <m:sty m:val="bi"/>
                    </m:rPr>
                    <w:rPr>
                      <w:rFonts w:ascii="Cambria Math" w:hAnsi="Cambria Math"/>
                      <w:szCs w:val="24"/>
                    </w:rPr>
                    <m:t>R</m:t>
                  </m:r>
                </m:e>
                <m:sup>
                  <m:r>
                    <w:rPr>
                      <w:rFonts w:ascii="Cambria Math" w:hAnsi="Cambria Math"/>
                      <w:szCs w:val="24"/>
                    </w:rPr>
                    <m:t>-1</m:t>
                  </m:r>
                </m:sup>
              </m:sSup>
              <m:d>
                <m:dPr>
                  <m:ctrlPr>
                    <w:rPr>
                      <w:rFonts w:ascii="Cambria Math" w:hAnsi="Cambria Math"/>
                      <w:i/>
                      <w:szCs w:val="24"/>
                    </w:rPr>
                  </m:ctrlPr>
                </m:dPr>
                <m:e>
                  <m:r>
                    <w:rPr>
                      <w:rFonts w:ascii="Cambria Math" w:hAnsi="Cambria Math"/>
                      <w:szCs w:val="24"/>
                    </w:rPr>
                    <m:t>k</m:t>
                  </m:r>
                </m:e>
              </m:d>
              <m:r>
                <m:rPr>
                  <m:sty m:val="bi"/>
                </m:rPr>
                <w:rPr>
                  <w:rFonts w:ascii="Cambria Math" w:hAnsi="Cambria Math"/>
                  <w:szCs w:val="24"/>
                </w:rPr>
                <m:t>α</m:t>
              </m:r>
              <m:d>
                <m:dPr>
                  <m:ctrlPr>
                    <w:rPr>
                      <w:rFonts w:ascii="Cambria Math" w:hAnsi="Cambria Math"/>
                      <w:szCs w:val="24"/>
                    </w:rPr>
                  </m:ctrlPr>
                </m:dPr>
                <m:e>
                  <m:r>
                    <w:rPr>
                      <w:rFonts w:ascii="Cambria Math" w:hAnsi="Cambria Math"/>
                      <w:szCs w:val="24"/>
                    </w:rPr>
                    <m:t>k</m:t>
                  </m:r>
                </m:e>
              </m:d>
            </m:e>
          </m:nary>
          <m:r>
            <w:rPr>
              <w:rFonts w:ascii="Cambria Math" w:hAnsi="Cambria Math"/>
              <w:szCs w:val="24"/>
            </w:rPr>
            <m:t>=</m:t>
          </m:r>
          <m:r>
            <m:rPr>
              <m:sty m:val="bi"/>
            </m:rPr>
            <w:rPr>
              <w:rFonts w:ascii="Cambria Math" w:hAnsi="Cambria Math"/>
              <w:szCs w:val="24"/>
            </w:rPr>
            <m:t>F</m:t>
          </m:r>
          <m:r>
            <w:rPr>
              <w:rFonts w:ascii="Cambria Math" w:hAnsi="Cambria Math"/>
              <w:szCs w:val="24"/>
            </w:rPr>
            <m:t xml:space="preserve">(n+1,n) </m:t>
          </m:r>
          <m:acc>
            <m:accPr>
              <m:ctrlPr>
                <w:rPr>
                  <w:rFonts w:ascii="Cambria Math" w:hAnsi="Cambria Math"/>
                  <w:szCs w:val="24"/>
                </w:rPr>
              </m:ctrlPr>
            </m:accPr>
            <m:e>
              <m:r>
                <m:rPr>
                  <m:sty m:val="bi"/>
                </m:rPr>
                <w:rPr>
                  <w:rFonts w:ascii="Cambria Math" w:hAnsi="Cambria Math"/>
                  <w:szCs w:val="24"/>
                </w:rPr>
                <m:t>x</m:t>
              </m:r>
            </m:e>
          </m:acc>
          <m:d>
            <m:dPr>
              <m:ctrlPr>
                <w:rPr>
                  <w:rFonts w:ascii="Cambria Math" w:hAnsi="Cambria Math"/>
                  <w:szCs w:val="24"/>
                </w:rPr>
              </m:ctrlPr>
            </m:dPr>
            <m:e>
              <m:r>
                <w:rPr>
                  <w:rFonts w:ascii="Cambria Math" w:hAnsi="Cambria Math"/>
                  <w:szCs w:val="24"/>
                </w:rPr>
                <m:t>n</m:t>
              </m:r>
            </m:e>
            <m:e>
              <m:sSub>
                <m:sSubPr>
                  <m:ctrlPr>
                    <w:rPr>
                      <w:rFonts w:ascii="Cambria Math" w:hAnsi="Cambria Math"/>
                      <w:szCs w:val="24"/>
                    </w:rPr>
                  </m:ctrlPr>
                </m:sSubPr>
                <m:e>
                  <m:r>
                    <w:rPr>
                      <w:rFonts w:ascii="Cambria Math" w:hAnsi="Cambria Math"/>
                      <w:szCs w:val="24"/>
                    </w:rPr>
                    <m:t>y</m:t>
                  </m:r>
                </m:e>
                <m:sub>
                  <m:r>
                    <w:rPr>
                      <w:rFonts w:ascii="Cambria Math" w:hAnsi="Cambria Math"/>
                      <w:szCs w:val="24"/>
                    </w:rPr>
                    <m:t>n-1</m:t>
                  </m:r>
                </m:sub>
              </m:sSub>
            </m:e>
          </m:d>
        </m:oMath>
      </m:oMathPara>
    </w:p>
    <w:p w:rsidR="00740A69" w:rsidRPr="00587637" w:rsidRDefault="00740A69" w:rsidP="00740A69">
      <w:pPr>
        <w:tabs>
          <w:tab w:val="left" w:pos="5055"/>
        </w:tabs>
        <w:spacing w:line="360" w:lineRule="auto"/>
        <w:jc w:val="left"/>
        <w:rPr>
          <w:szCs w:val="24"/>
        </w:rPr>
      </w:pP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t>(2.12)</w:t>
      </w:r>
    </w:p>
    <w:p w:rsidR="00740A69" w:rsidRDefault="00740A69" w:rsidP="00740A69">
      <w:pPr>
        <w:tabs>
          <w:tab w:val="left" w:pos="5055"/>
        </w:tabs>
        <w:spacing w:line="360" w:lineRule="auto"/>
        <w:jc w:val="left"/>
        <w:rPr>
          <w:szCs w:val="24"/>
        </w:rPr>
      </w:pPr>
      <w:r>
        <w:rPr>
          <w:rFonts w:hint="eastAsia"/>
          <w:szCs w:val="24"/>
        </w:rPr>
        <w:t>进一步讨论，引入如下基本定义。</w:t>
      </w:r>
    </w:p>
    <w:p w:rsidR="00740A69" w:rsidRPr="00740A69" w:rsidRDefault="00740A69" w:rsidP="00740A69">
      <w:pPr>
        <w:pStyle w:val="aa"/>
        <w:jc w:val="left"/>
        <w:rPr>
          <w:rFonts w:ascii="宋体" w:eastAsia="宋体" w:hAnsi="宋体"/>
          <w:sz w:val="28"/>
          <w:szCs w:val="28"/>
        </w:rPr>
      </w:pPr>
      <w:bookmarkStart w:id="9" w:name="_Toc45485158"/>
      <w:r w:rsidRPr="00740A69">
        <w:rPr>
          <w:rFonts w:ascii="宋体" w:eastAsia="宋体" w:hAnsi="宋体" w:hint="eastAsia"/>
          <w:sz w:val="28"/>
          <w:szCs w:val="28"/>
        </w:rPr>
        <w:t>2.4 卡尔曼增益</w:t>
      </w:r>
      <w:bookmarkEnd w:id="9"/>
    </w:p>
    <w:p w:rsidR="00740A69" w:rsidRDefault="00740A69" w:rsidP="00740A69">
      <w:pPr>
        <w:tabs>
          <w:tab w:val="left" w:pos="5055"/>
        </w:tabs>
        <w:spacing w:line="360" w:lineRule="auto"/>
        <w:ind w:firstLineChars="200" w:firstLine="480"/>
        <w:jc w:val="left"/>
        <w:rPr>
          <w:szCs w:val="24"/>
        </w:rPr>
      </w:pPr>
      <w:r>
        <w:rPr>
          <w:rFonts w:hint="eastAsia"/>
          <w:szCs w:val="24"/>
        </w:rPr>
        <w:t>定义</w:t>
      </w:r>
      <m:oMath>
        <m:r>
          <m:rPr>
            <m:sty m:val="p"/>
          </m:rPr>
          <w:rPr>
            <w:rFonts w:ascii="Cambria Math" w:hAnsi="Cambria Math"/>
            <w:szCs w:val="24"/>
          </w:rPr>
          <m:t>M×N</m:t>
        </m:r>
      </m:oMath>
      <w:r>
        <w:rPr>
          <w:rFonts w:hint="eastAsia"/>
          <w:szCs w:val="24"/>
        </w:rPr>
        <w:t>矩阵</w:t>
      </w:r>
    </w:p>
    <w:p w:rsidR="00740A69" w:rsidRDefault="00740A69" w:rsidP="00740A69">
      <w:pPr>
        <w:tabs>
          <w:tab w:val="left" w:pos="5055"/>
        </w:tabs>
        <w:spacing w:line="360" w:lineRule="auto"/>
        <w:ind w:firstLineChars="200" w:firstLine="482"/>
        <w:jc w:val="left"/>
        <w:rPr>
          <w:szCs w:val="24"/>
        </w:rPr>
      </w:pPr>
      <m:oMathPara>
        <m:oMath>
          <m:r>
            <m:rPr>
              <m:sty m:val="bi"/>
            </m:rPr>
            <w:rPr>
              <w:rFonts w:ascii="Cambria Math" w:hAnsi="Cambria Math"/>
              <w:szCs w:val="24"/>
            </w:rPr>
            <m:t>G</m:t>
          </m:r>
          <m:d>
            <m:dPr>
              <m:ctrlPr>
                <w:rPr>
                  <w:rFonts w:ascii="Cambria Math" w:hAnsi="Cambria Math"/>
                  <w:szCs w:val="24"/>
                </w:rPr>
              </m:ctrlPr>
            </m:dPr>
            <m:e>
              <m:r>
                <w:rPr>
                  <w:rFonts w:ascii="Cambria Math" w:hAnsi="Cambria Math"/>
                  <w:szCs w:val="24"/>
                </w:rPr>
                <m:t>n</m:t>
              </m:r>
            </m:e>
          </m:d>
          <m:r>
            <w:rPr>
              <w:rFonts w:ascii="Cambria Math" w:hAnsi="Cambria Math"/>
              <w:szCs w:val="24"/>
            </w:rPr>
            <m:t>=E[</m:t>
          </m:r>
          <m:r>
            <m:rPr>
              <m:sty m:val="bi"/>
            </m:rPr>
            <w:rPr>
              <w:rFonts w:ascii="Cambria Math" w:hAnsi="Cambria Math"/>
              <w:szCs w:val="24"/>
            </w:rPr>
            <m:t>x</m:t>
          </m:r>
          <m:r>
            <w:rPr>
              <w:rFonts w:ascii="Cambria Math" w:hAnsi="Cambria Math"/>
              <w:szCs w:val="24"/>
            </w:rPr>
            <m:t>(n+1)</m:t>
          </m:r>
          <m:sSup>
            <m:sSupPr>
              <m:ctrlPr>
                <w:rPr>
                  <w:rFonts w:ascii="Cambria Math" w:hAnsi="Cambria Math"/>
                  <w:szCs w:val="24"/>
                </w:rPr>
              </m:ctrlPr>
            </m:sSupPr>
            <m:e>
              <m:r>
                <m:rPr>
                  <m:sty m:val="bi"/>
                </m:rPr>
                <w:rPr>
                  <w:rFonts w:ascii="Cambria Math" w:hAnsi="Cambria Math"/>
                  <w:szCs w:val="24"/>
                </w:rPr>
                <m:t>α</m:t>
              </m:r>
            </m:e>
            <m:sup>
              <m:r>
                <w:rPr>
                  <w:rFonts w:ascii="Cambria Math" w:hAnsi="Cambria Math"/>
                  <w:szCs w:val="24"/>
                </w:rPr>
                <m:t>H</m:t>
              </m:r>
            </m:sup>
          </m:sSup>
          <m:r>
            <w:rPr>
              <w:rFonts w:ascii="Cambria Math" w:hAnsi="Cambria Math"/>
              <w:szCs w:val="24"/>
            </w:rPr>
            <m:t xml:space="preserve">(n)] </m:t>
          </m:r>
          <m:sSup>
            <m:sSupPr>
              <m:ctrlPr>
                <w:rPr>
                  <w:rFonts w:ascii="Cambria Math" w:hAnsi="Cambria Math"/>
                  <w:szCs w:val="24"/>
                </w:rPr>
              </m:ctrlPr>
            </m:sSupPr>
            <m:e>
              <m:r>
                <m:rPr>
                  <m:sty m:val="bi"/>
                </m:rPr>
                <w:rPr>
                  <w:rFonts w:ascii="Cambria Math" w:hAnsi="Cambria Math"/>
                  <w:szCs w:val="24"/>
                </w:rPr>
                <m:t>R</m:t>
              </m:r>
            </m:e>
            <m:sup>
              <m:r>
                <w:rPr>
                  <w:rFonts w:ascii="Cambria Math" w:hAnsi="Cambria Math"/>
                  <w:szCs w:val="24"/>
                </w:rPr>
                <m:t>-1</m:t>
              </m:r>
            </m:sup>
          </m:sSup>
          <m:r>
            <w:rPr>
              <w:rFonts w:ascii="Cambria Math" w:hAnsi="Cambria Math"/>
              <w:szCs w:val="24"/>
            </w:rPr>
            <m:t>(k)</m:t>
          </m:r>
        </m:oMath>
      </m:oMathPara>
    </w:p>
    <w:p w:rsidR="00740A69" w:rsidRPr="00587637" w:rsidRDefault="00740A69" w:rsidP="00740A69">
      <w:pPr>
        <w:tabs>
          <w:tab w:val="left" w:pos="5055"/>
        </w:tabs>
        <w:spacing w:line="360" w:lineRule="auto"/>
        <w:ind w:firstLineChars="200" w:firstLine="480"/>
        <w:jc w:val="left"/>
        <w:rPr>
          <w:rFonts w:ascii="Cambria Math" w:hAnsi="Cambria Math"/>
          <w:szCs w:val="24"/>
          <w:oMath/>
        </w:rPr>
      </w:pP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t>(2.13)</w:t>
      </w:r>
    </w:p>
    <w:p w:rsidR="00740A69" w:rsidRDefault="00740A69" w:rsidP="00740A69">
      <w:pPr>
        <w:tabs>
          <w:tab w:val="left" w:pos="5055"/>
        </w:tabs>
        <w:spacing w:line="360" w:lineRule="auto"/>
        <w:jc w:val="left"/>
        <w:rPr>
          <w:szCs w:val="24"/>
        </w:rPr>
      </w:pPr>
      <w:r>
        <w:rPr>
          <w:rFonts w:hint="eastAsia"/>
          <w:szCs w:val="24"/>
        </w:rPr>
        <w:t>其中</w:t>
      </w:r>
      <m:oMath>
        <m:r>
          <w:rPr>
            <w:rFonts w:ascii="Cambria Math" w:hAnsi="Cambria Math"/>
            <w:szCs w:val="24"/>
          </w:rPr>
          <m:t>E[</m:t>
        </m:r>
        <m:r>
          <m:rPr>
            <m:sty m:val="bi"/>
          </m:rPr>
          <w:rPr>
            <w:rFonts w:ascii="Cambria Math" w:hAnsi="Cambria Math"/>
            <w:szCs w:val="24"/>
          </w:rPr>
          <m:t>x</m:t>
        </m:r>
        <m:r>
          <w:rPr>
            <w:rFonts w:ascii="Cambria Math" w:hAnsi="Cambria Math"/>
            <w:szCs w:val="24"/>
          </w:rPr>
          <m:t>(n+1)</m:t>
        </m:r>
        <m:sSup>
          <m:sSupPr>
            <m:ctrlPr>
              <w:rPr>
                <w:rFonts w:ascii="Cambria Math" w:hAnsi="Cambria Math"/>
                <w:szCs w:val="24"/>
              </w:rPr>
            </m:ctrlPr>
          </m:sSupPr>
          <m:e>
            <m:r>
              <m:rPr>
                <m:sty m:val="bi"/>
              </m:rPr>
              <w:rPr>
                <w:rFonts w:ascii="Cambria Math" w:hAnsi="Cambria Math"/>
                <w:szCs w:val="24"/>
              </w:rPr>
              <m:t>α</m:t>
            </m:r>
          </m:e>
          <m:sup>
            <m:r>
              <w:rPr>
                <w:rFonts w:ascii="Cambria Math" w:hAnsi="Cambria Math"/>
                <w:szCs w:val="24"/>
              </w:rPr>
              <m:t>H</m:t>
            </m:r>
          </m:sup>
        </m:sSup>
        <m:r>
          <w:rPr>
            <w:rFonts w:ascii="Cambria Math" w:hAnsi="Cambria Math"/>
            <w:szCs w:val="24"/>
          </w:rPr>
          <m:t>(n)]</m:t>
        </m:r>
      </m:oMath>
      <w:r>
        <w:rPr>
          <w:rFonts w:hint="eastAsia"/>
          <w:szCs w:val="24"/>
        </w:rPr>
        <w:t>是状态向量</w:t>
      </w:r>
      <m:oMath>
        <m:r>
          <m:rPr>
            <m:sty m:val="bi"/>
          </m:rPr>
          <w:rPr>
            <w:rFonts w:ascii="Cambria Math" w:hAnsi="Cambria Math"/>
            <w:szCs w:val="24"/>
          </w:rPr>
          <m:t>x</m:t>
        </m:r>
        <m:r>
          <w:rPr>
            <w:rFonts w:ascii="Cambria Math" w:hAnsi="Cambria Math"/>
            <w:szCs w:val="24"/>
          </w:rPr>
          <m:t>(n+1)</m:t>
        </m:r>
      </m:oMath>
      <w:r>
        <w:rPr>
          <w:rFonts w:hint="eastAsia"/>
          <w:szCs w:val="24"/>
        </w:rPr>
        <w:t>和新息过程</w:t>
      </w:r>
      <m:oMath>
        <m:r>
          <m:rPr>
            <m:sty m:val="bi"/>
          </m:rPr>
          <w:rPr>
            <w:rFonts w:ascii="Cambria Math" w:hAnsi="Cambria Math"/>
            <w:szCs w:val="24"/>
          </w:rPr>
          <m:t>α</m:t>
        </m:r>
        <m:r>
          <w:rPr>
            <w:rFonts w:ascii="Cambria Math" w:hAnsi="Cambria Math"/>
            <w:szCs w:val="24"/>
          </w:rPr>
          <m:t>(n)</m:t>
        </m:r>
      </m:oMath>
      <w:r>
        <w:rPr>
          <w:rFonts w:hint="eastAsia"/>
          <w:szCs w:val="24"/>
        </w:rPr>
        <w:t>的互相关矩阵。利用这一定义和式</w:t>
      </w:r>
      <w:r>
        <w:rPr>
          <w:rFonts w:hint="eastAsia"/>
          <w:szCs w:val="24"/>
        </w:rPr>
        <w:t>(2.12)</w:t>
      </w:r>
      <w:r>
        <w:rPr>
          <w:rFonts w:hint="eastAsia"/>
          <w:szCs w:val="24"/>
        </w:rPr>
        <w:t>的结果，可以将式</w:t>
      </w:r>
      <w:r>
        <w:rPr>
          <w:rFonts w:hint="eastAsia"/>
          <w:szCs w:val="24"/>
        </w:rPr>
        <w:t>(2.10)</w:t>
      </w:r>
      <w:r>
        <w:rPr>
          <w:rFonts w:hint="eastAsia"/>
          <w:szCs w:val="24"/>
        </w:rPr>
        <w:t>简单重写为</w:t>
      </w:r>
    </w:p>
    <w:p w:rsidR="00740A69" w:rsidRDefault="007148CF" w:rsidP="00740A69">
      <w:pPr>
        <w:tabs>
          <w:tab w:val="left" w:pos="5055"/>
        </w:tabs>
        <w:spacing w:line="360" w:lineRule="auto"/>
        <w:jc w:val="left"/>
        <w:rPr>
          <w:szCs w:val="24"/>
        </w:rPr>
      </w:pPr>
      <m:oMathPara>
        <m:oMath>
          <m:acc>
            <m:accPr>
              <m:ctrlPr>
                <w:rPr>
                  <w:rFonts w:ascii="Cambria Math" w:hAnsi="Cambria Math"/>
                  <w:szCs w:val="24"/>
                </w:rPr>
              </m:ctrlPr>
            </m:accPr>
            <m:e>
              <m:r>
                <m:rPr>
                  <m:sty m:val="bi"/>
                </m:rPr>
                <w:rPr>
                  <w:rFonts w:ascii="Cambria Math" w:hAnsi="Cambria Math"/>
                  <w:szCs w:val="24"/>
                </w:rPr>
                <m:t>x</m:t>
              </m:r>
            </m:e>
          </m:acc>
          <m:d>
            <m:dPr>
              <m:ctrlPr>
                <w:rPr>
                  <w:rFonts w:ascii="Cambria Math" w:hAnsi="Cambria Math"/>
                  <w:szCs w:val="24"/>
                </w:rPr>
              </m:ctrlPr>
            </m:dPr>
            <m:e>
              <m:r>
                <w:rPr>
                  <w:rFonts w:ascii="Cambria Math" w:hAnsi="Cambria Math"/>
                  <w:szCs w:val="24"/>
                </w:rPr>
                <m:t>n+1</m:t>
              </m:r>
            </m:e>
            <m:e>
              <m:sSub>
                <m:sSubPr>
                  <m:ctrlPr>
                    <w:rPr>
                      <w:rFonts w:ascii="Cambria Math" w:hAnsi="Cambria Math"/>
                      <w:szCs w:val="24"/>
                    </w:rPr>
                  </m:ctrlPr>
                </m:sSubPr>
                <m:e>
                  <m:r>
                    <w:rPr>
                      <w:rFonts w:ascii="Cambria Math" w:hAnsi="Cambria Math"/>
                      <w:szCs w:val="24"/>
                    </w:rPr>
                    <m:t>y</m:t>
                  </m:r>
                </m:e>
                <m:sub>
                  <m:r>
                    <w:rPr>
                      <w:rFonts w:ascii="Cambria Math" w:hAnsi="Cambria Math"/>
                      <w:szCs w:val="24"/>
                    </w:rPr>
                    <m:t>n</m:t>
                  </m:r>
                </m:sub>
              </m:sSub>
            </m:e>
          </m:d>
          <m:r>
            <w:rPr>
              <w:rFonts w:ascii="Cambria Math" w:hAnsi="Cambria Math"/>
              <w:szCs w:val="24"/>
            </w:rPr>
            <m:t>=</m:t>
          </m:r>
          <m:r>
            <m:rPr>
              <m:sty m:val="bi"/>
            </m:rPr>
            <w:rPr>
              <w:rFonts w:ascii="Cambria Math" w:hAnsi="Cambria Math"/>
              <w:szCs w:val="24"/>
            </w:rPr>
            <m:t xml:space="preserve"> F</m:t>
          </m:r>
          <m:d>
            <m:dPr>
              <m:ctrlPr>
                <w:rPr>
                  <w:rFonts w:ascii="Cambria Math" w:hAnsi="Cambria Math"/>
                  <w:i/>
                  <w:szCs w:val="24"/>
                </w:rPr>
              </m:ctrlPr>
            </m:dPr>
            <m:e>
              <m:r>
                <w:rPr>
                  <w:rFonts w:ascii="Cambria Math" w:hAnsi="Cambria Math"/>
                  <w:szCs w:val="24"/>
                </w:rPr>
                <m:t>n+1,n</m:t>
              </m:r>
            </m:e>
          </m:d>
          <m:acc>
            <m:accPr>
              <m:ctrlPr>
                <w:rPr>
                  <w:rFonts w:ascii="Cambria Math" w:hAnsi="Cambria Math"/>
                  <w:szCs w:val="24"/>
                </w:rPr>
              </m:ctrlPr>
            </m:accPr>
            <m:e>
              <m:r>
                <m:rPr>
                  <m:sty m:val="bi"/>
                </m:rPr>
                <w:rPr>
                  <w:rFonts w:ascii="Cambria Math" w:hAnsi="Cambria Math"/>
                  <w:szCs w:val="24"/>
                </w:rPr>
                <m:t>x</m:t>
              </m:r>
            </m:e>
          </m:acc>
          <m:d>
            <m:dPr>
              <m:ctrlPr>
                <w:rPr>
                  <w:rFonts w:ascii="Cambria Math" w:hAnsi="Cambria Math"/>
                  <w:szCs w:val="24"/>
                </w:rPr>
              </m:ctrlPr>
            </m:dPr>
            <m:e>
              <m:r>
                <w:rPr>
                  <w:rFonts w:ascii="Cambria Math" w:hAnsi="Cambria Math"/>
                  <w:szCs w:val="24"/>
                </w:rPr>
                <m:t>n</m:t>
              </m:r>
            </m:e>
            <m:e>
              <m:sSub>
                <m:sSubPr>
                  <m:ctrlPr>
                    <w:rPr>
                      <w:rFonts w:ascii="Cambria Math" w:hAnsi="Cambria Math"/>
                      <w:szCs w:val="24"/>
                    </w:rPr>
                  </m:ctrlPr>
                </m:sSubPr>
                <m:e>
                  <m:r>
                    <w:rPr>
                      <w:rFonts w:ascii="Cambria Math" w:hAnsi="Cambria Math"/>
                      <w:szCs w:val="24"/>
                    </w:rPr>
                    <m:t>y</m:t>
                  </m:r>
                </m:e>
                <m:sub>
                  <m:r>
                    <w:rPr>
                      <w:rFonts w:ascii="Cambria Math" w:hAnsi="Cambria Math"/>
                      <w:szCs w:val="24"/>
                    </w:rPr>
                    <m:t>n-1</m:t>
                  </m:r>
                </m:sub>
              </m:sSub>
            </m:e>
          </m:d>
          <m:r>
            <w:rPr>
              <w:rFonts w:ascii="Cambria Math" w:hAnsi="Cambria Math"/>
              <w:szCs w:val="24"/>
            </w:rPr>
            <m:t>+</m:t>
          </m:r>
          <m:r>
            <m:rPr>
              <m:sty m:val="bi"/>
            </m:rPr>
            <w:rPr>
              <w:rFonts w:ascii="Cambria Math" w:hAnsi="Cambria Math"/>
              <w:szCs w:val="24"/>
            </w:rPr>
            <m:t>G</m:t>
          </m:r>
          <m:d>
            <m:dPr>
              <m:ctrlPr>
                <w:rPr>
                  <w:rFonts w:ascii="Cambria Math" w:hAnsi="Cambria Math"/>
                  <w:szCs w:val="24"/>
                </w:rPr>
              </m:ctrlPr>
            </m:dPr>
            <m:e>
              <m:r>
                <w:rPr>
                  <w:rFonts w:ascii="Cambria Math" w:hAnsi="Cambria Math"/>
                  <w:szCs w:val="24"/>
                </w:rPr>
                <m:t>n</m:t>
              </m:r>
            </m:e>
          </m:d>
          <m:r>
            <m:rPr>
              <m:sty m:val="bi"/>
            </m:rPr>
            <w:rPr>
              <w:rFonts w:ascii="Cambria Math" w:hAnsi="Cambria Math"/>
              <w:szCs w:val="24"/>
            </w:rPr>
            <m:t>α</m:t>
          </m:r>
          <m:r>
            <w:rPr>
              <w:rFonts w:ascii="Cambria Math" w:hAnsi="Cambria Math"/>
              <w:szCs w:val="24"/>
            </w:rPr>
            <m:t>(n)</m:t>
          </m:r>
        </m:oMath>
      </m:oMathPara>
    </w:p>
    <w:p w:rsidR="00740A69" w:rsidRDefault="00740A69" w:rsidP="00740A69">
      <w:pPr>
        <w:tabs>
          <w:tab w:val="left" w:pos="5055"/>
        </w:tabs>
        <w:spacing w:line="360" w:lineRule="auto"/>
        <w:jc w:val="left"/>
        <w:rPr>
          <w:szCs w:val="24"/>
        </w:rPr>
      </w:pP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t>(2.14)</w:t>
      </w:r>
    </w:p>
    <w:p w:rsidR="00740A69" w:rsidRDefault="00740A69" w:rsidP="00740A69">
      <w:pPr>
        <w:tabs>
          <w:tab w:val="left" w:pos="5055"/>
        </w:tabs>
        <w:spacing w:line="360" w:lineRule="auto"/>
        <w:jc w:val="left"/>
        <w:rPr>
          <w:szCs w:val="24"/>
        </w:rPr>
      </w:pPr>
      <w:r>
        <w:rPr>
          <w:rFonts w:hint="eastAsia"/>
          <w:szCs w:val="24"/>
        </w:rPr>
        <w:t>式</w:t>
      </w:r>
      <w:r>
        <w:rPr>
          <w:rFonts w:hint="eastAsia"/>
          <w:szCs w:val="24"/>
        </w:rPr>
        <w:t>(2.14)</w:t>
      </w:r>
      <w:r>
        <w:rPr>
          <w:rFonts w:hint="eastAsia"/>
          <w:szCs w:val="24"/>
        </w:rPr>
        <w:t>具有明确的物理意义。它表明：线性动态系统状态的最小均方估计</w:t>
      </w:r>
      <m:oMath>
        <m:acc>
          <m:accPr>
            <m:ctrlPr>
              <w:rPr>
                <w:rFonts w:ascii="Cambria Math" w:hAnsi="Cambria Math"/>
                <w:szCs w:val="24"/>
              </w:rPr>
            </m:ctrlPr>
          </m:accPr>
          <m:e>
            <m:r>
              <m:rPr>
                <m:sty m:val="bi"/>
              </m:rPr>
              <w:rPr>
                <w:rFonts w:ascii="Cambria Math" w:hAnsi="Cambria Math"/>
                <w:szCs w:val="24"/>
              </w:rPr>
              <m:t>x</m:t>
            </m:r>
          </m:e>
        </m:acc>
        <m:d>
          <m:dPr>
            <m:ctrlPr>
              <w:rPr>
                <w:rFonts w:ascii="Cambria Math" w:hAnsi="Cambria Math"/>
                <w:szCs w:val="24"/>
              </w:rPr>
            </m:ctrlPr>
          </m:dPr>
          <m:e>
            <m:r>
              <w:rPr>
                <w:rFonts w:ascii="Cambria Math" w:hAnsi="Cambria Math"/>
                <w:szCs w:val="24"/>
              </w:rPr>
              <m:t>n+</m:t>
            </m:r>
            <m:r>
              <m:rPr>
                <m:sty m:val="p"/>
              </m:rPr>
              <w:rPr>
                <w:rFonts w:ascii="Cambria Math" w:hAnsi="Cambria Math"/>
                <w:szCs w:val="24"/>
              </w:rPr>
              <m:t>1</m:t>
            </m:r>
          </m:e>
          <m:e>
            <m:sSub>
              <m:sSubPr>
                <m:ctrlPr>
                  <w:rPr>
                    <w:rFonts w:ascii="Cambria Math" w:hAnsi="Cambria Math"/>
                    <w:szCs w:val="24"/>
                  </w:rPr>
                </m:ctrlPr>
              </m:sSubPr>
              <m:e>
                <m:r>
                  <w:rPr>
                    <w:rFonts w:ascii="Cambria Math" w:hAnsi="Cambria Math"/>
                    <w:szCs w:val="24"/>
                  </w:rPr>
                  <m:t>y</m:t>
                </m:r>
              </m:e>
              <m:sub>
                <m:r>
                  <w:rPr>
                    <w:rFonts w:ascii="Cambria Math" w:hAnsi="Cambria Math"/>
                    <w:szCs w:val="24"/>
                  </w:rPr>
                  <m:t>n</m:t>
                </m:r>
              </m:sub>
            </m:sSub>
          </m:e>
        </m:d>
      </m:oMath>
      <w:r>
        <w:rPr>
          <w:rFonts w:hint="eastAsia"/>
          <w:szCs w:val="24"/>
        </w:rPr>
        <w:t>可以由前一个估计</w:t>
      </w:r>
      <m:oMath>
        <m:acc>
          <m:accPr>
            <m:ctrlPr>
              <w:rPr>
                <w:rFonts w:ascii="Cambria Math" w:hAnsi="Cambria Math"/>
                <w:szCs w:val="24"/>
              </w:rPr>
            </m:ctrlPr>
          </m:accPr>
          <m:e>
            <m:r>
              <m:rPr>
                <m:sty m:val="bi"/>
              </m:rPr>
              <w:rPr>
                <w:rFonts w:ascii="Cambria Math" w:hAnsi="Cambria Math"/>
                <w:szCs w:val="24"/>
              </w:rPr>
              <m:t>x</m:t>
            </m:r>
          </m:e>
        </m:acc>
        <m:d>
          <m:dPr>
            <m:ctrlPr>
              <w:rPr>
                <w:rFonts w:ascii="Cambria Math" w:hAnsi="Cambria Math"/>
                <w:szCs w:val="24"/>
              </w:rPr>
            </m:ctrlPr>
          </m:dPr>
          <m:e>
            <m:r>
              <w:rPr>
                <w:rFonts w:ascii="Cambria Math" w:hAnsi="Cambria Math"/>
                <w:szCs w:val="24"/>
              </w:rPr>
              <m:t>n</m:t>
            </m:r>
          </m:e>
          <m:e>
            <m:sSub>
              <m:sSubPr>
                <m:ctrlPr>
                  <w:rPr>
                    <w:rFonts w:ascii="Cambria Math" w:hAnsi="Cambria Math"/>
                    <w:szCs w:val="24"/>
                  </w:rPr>
                </m:ctrlPr>
              </m:sSubPr>
              <m:e>
                <m:r>
                  <w:rPr>
                    <w:rFonts w:ascii="Cambria Math" w:hAnsi="Cambria Math"/>
                    <w:szCs w:val="24"/>
                  </w:rPr>
                  <m:t>y</m:t>
                </m:r>
              </m:e>
              <m:sub>
                <m:r>
                  <w:rPr>
                    <w:rFonts w:ascii="Cambria Math" w:hAnsi="Cambria Math"/>
                    <w:szCs w:val="24"/>
                  </w:rPr>
                  <m:t>n-1</m:t>
                </m:r>
              </m:sub>
            </m:sSub>
          </m:e>
        </m:d>
      </m:oMath>
      <w:r>
        <w:rPr>
          <w:rFonts w:hint="eastAsia"/>
          <w:szCs w:val="24"/>
        </w:rPr>
        <w:t>求得。为了表示对卡尔曼开创性贡献的认可，矩阵</w:t>
      </w:r>
      <m:oMath>
        <m:r>
          <m:rPr>
            <m:sty m:val="bi"/>
          </m:rPr>
          <w:rPr>
            <w:rFonts w:ascii="Cambria Math" w:hAnsi="Cambria Math"/>
            <w:szCs w:val="24"/>
          </w:rPr>
          <m:t>G</m:t>
        </m:r>
        <m:d>
          <m:dPr>
            <m:ctrlPr>
              <w:rPr>
                <w:rFonts w:ascii="Cambria Math" w:hAnsi="Cambria Math"/>
                <w:szCs w:val="24"/>
              </w:rPr>
            </m:ctrlPr>
          </m:dPr>
          <m:e>
            <m:r>
              <w:rPr>
                <w:rFonts w:ascii="Cambria Math" w:hAnsi="Cambria Math"/>
                <w:szCs w:val="24"/>
              </w:rPr>
              <m:t>n</m:t>
            </m:r>
          </m:e>
        </m:d>
      </m:oMath>
      <w:r>
        <w:rPr>
          <w:rFonts w:hint="eastAsia"/>
          <w:szCs w:val="24"/>
        </w:rPr>
        <w:t>被称为卡尔曼增益。</w:t>
      </w:r>
    </w:p>
    <w:p w:rsidR="00740A69" w:rsidRDefault="00740A69" w:rsidP="00740A69">
      <w:pPr>
        <w:tabs>
          <w:tab w:val="left" w:pos="5055"/>
        </w:tabs>
        <w:spacing w:line="360" w:lineRule="auto"/>
        <w:ind w:firstLineChars="200" w:firstLine="480"/>
        <w:jc w:val="left"/>
        <w:rPr>
          <w:szCs w:val="24"/>
        </w:rPr>
      </w:pPr>
      <w:r>
        <w:rPr>
          <w:rFonts w:hint="eastAsia"/>
          <w:szCs w:val="24"/>
        </w:rPr>
        <w:t>针对怎样以一种便于计算的形式来表示卡尔曼增益</w:t>
      </w:r>
      <m:oMath>
        <m:r>
          <m:rPr>
            <m:sty m:val="bi"/>
          </m:rPr>
          <w:rPr>
            <w:rFonts w:ascii="Cambria Math" w:hAnsi="Cambria Math"/>
            <w:szCs w:val="24"/>
          </w:rPr>
          <m:t>G</m:t>
        </m:r>
        <m:d>
          <m:dPr>
            <m:ctrlPr>
              <w:rPr>
                <w:rFonts w:ascii="Cambria Math" w:hAnsi="Cambria Math"/>
                <w:szCs w:val="24"/>
              </w:rPr>
            </m:ctrlPr>
          </m:dPr>
          <m:e>
            <m:r>
              <w:rPr>
                <w:rFonts w:ascii="Cambria Math" w:hAnsi="Cambria Math"/>
                <w:szCs w:val="24"/>
              </w:rPr>
              <m:t>n</m:t>
            </m:r>
          </m:e>
        </m:d>
      </m:oMath>
      <w:r>
        <w:rPr>
          <w:rFonts w:hint="eastAsia"/>
          <w:szCs w:val="24"/>
        </w:rPr>
        <w:t>。为此，首先将</w:t>
      </w:r>
      <m:oMath>
        <m:r>
          <m:rPr>
            <m:sty m:val="bi"/>
          </m:rPr>
          <w:rPr>
            <w:rFonts w:ascii="Cambria Math" w:hAnsi="Cambria Math"/>
            <w:szCs w:val="24"/>
          </w:rPr>
          <m:t>x</m:t>
        </m:r>
        <m:r>
          <w:rPr>
            <w:rFonts w:ascii="Cambria Math" w:hAnsi="Cambria Math"/>
            <w:szCs w:val="24"/>
          </w:rPr>
          <m:t>(n+1)</m:t>
        </m:r>
      </m:oMath>
      <w:r>
        <w:rPr>
          <w:rFonts w:hint="eastAsia"/>
          <w:szCs w:val="24"/>
        </w:rPr>
        <w:t>与</w:t>
      </w:r>
      <m:oMath>
        <m:sSup>
          <m:sSupPr>
            <m:ctrlPr>
              <w:rPr>
                <w:rFonts w:ascii="Cambria Math" w:hAnsi="Cambria Math"/>
                <w:szCs w:val="24"/>
              </w:rPr>
            </m:ctrlPr>
          </m:sSupPr>
          <m:e>
            <m:r>
              <m:rPr>
                <m:sty m:val="bi"/>
              </m:rPr>
              <w:rPr>
                <w:rFonts w:ascii="Cambria Math" w:hAnsi="Cambria Math"/>
                <w:szCs w:val="24"/>
              </w:rPr>
              <m:t>α</m:t>
            </m:r>
          </m:e>
          <m:sup>
            <m:r>
              <w:rPr>
                <w:rFonts w:ascii="Cambria Math" w:hAnsi="Cambria Math"/>
                <w:szCs w:val="24"/>
              </w:rPr>
              <m:t>H</m:t>
            </m:r>
          </m:sup>
        </m:sSup>
        <m:r>
          <w:rPr>
            <w:rFonts w:ascii="Cambria Math" w:hAnsi="Cambria Math"/>
            <w:szCs w:val="24"/>
          </w:rPr>
          <m:t>(n)</m:t>
        </m:r>
      </m:oMath>
      <w:r>
        <w:rPr>
          <w:rFonts w:hint="eastAsia"/>
          <w:szCs w:val="24"/>
        </w:rPr>
        <w:t>乘积的期望表示为</w:t>
      </w:r>
    </w:p>
    <w:p w:rsidR="00740A69" w:rsidRDefault="00740A69" w:rsidP="00740A69">
      <w:pPr>
        <w:tabs>
          <w:tab w:val="left" w:pos="5055"/>
        </w:tabs>
        <w:spacing w:line="360" w:lineRule="auto"/>
        <w:ind w:firstLineChars="200" w:firstLine="480"/>
        <w:jc w:val="left"/>
        <w:rPr>
          <w:szCs w:val="24"/>
        </w:rPr>
      </w:pPr>
      <m:oMathPara>
        <m:oMath>
          <m:r>
            <w:rPr>
              <w:rFonts w:ascii="Cambria Math" w:hAnsi="Cambria Math"/>
              <w:szCs w:val="24"/>
            </w:rPr>
            <m:t>E</m:t>
          </m:r>
          <m:d>
            <m:dPr>
              <m:begChr m:val="["/>
              <m:endChr m:val="]"/>
              <m:ctrlPr>
                <w:rPr>
                  <w:rFonts w:ascii="Cambria Math" w:hAnsi="Cambria Math"/>
                  <w:i/>
                  <w:szCs w:val="24"/>
                </w:rPr>
              </m:ctrlPr>
            </m:dPr>
            <m:e>
              <m:r>
                <m:rPr>
                  <m:sty m:val="bi"/>
                </m:rPr>
                <w:rPr>
                  <w:rFonts w:ascii="Cambria Math" w:hAnsi="Cambria Math"/>
                  <w:szCs w:val="24"/>
                </w:rPr>
                <m:t>x</m:t>
              </m:r>
              <m:d>
                <m:dPr>
                  <m:ctrlPr>
                    <w:rPr>
                      <w:rFonts w:ascii="Cambria Math" w:hAnsi="Cambria Math"/>
                      <w:i/>
                      <w:szCs w:val="24"/>
                    </w:rPr>
                  </m:ctrlPr>
                </m:dPr>
                <m:e>
                  <m:r>
                    <w:rPr>
                      <w:rFonts w:ascii="Cambria Math" w:hAnsi="Cambria Math"/>
                      <w:szCs w:val="24"/>
                    </w:rPr>
                    <m:t>n+1</m:t>
                  </m:r>
                </m:e>
              </m:d>
              <m:sSup>
                <m:sSupPr>
                  <m:ctrlPr>
                    <w:rPr>
                      <w:rFonts w:ascii="Cambria Math" w:hAnsi="Cambria Math"/>
                      <w:szCs w:val="24"/>
                    </w:rPr>
                  </m:ctrlPr>
                </m:sSupPr>
                <m:e>
                  <m:r>
                    <m:rPr>
                      <m:sty m:val="bi"/>
                    </m:rPr>
                    <w:rPr>
                      <w:rFonts w:ascii="Cambria Math" w:hAnsi="Cambria Math"/>
                      <w:szCs w:val="24"/>
                    </w:rPr>
                    <m:t>α</m:t>
                  </m:r>
                </m:e>
                <m:sup>
                  <m:r>
                    <w:rPr>
                      <w:rFonts w:ascii="Cambria Math" w:hAnsi="Cambria Math"/>
                      <w:szCs w:val="24"/>
                    </w:rPr>
                    <m:t>H</m:t>
                  </m:r>
                </m:sup>
              </m:sSup>
              <m:d>
                <m:dPr>
                  <m:ctrlPr>
                    <w:rPr>
                      <w:rFonts w:ascii="Cambria Math" w:hAnsi="Cambria Math"/>
                      <w:i/>
                      <w:szCs w:val="24"/>
                    </w:rPr>
                  </m:ctrlPr>
                </m:dPr>
                <m:e>
                  <m:r>
                    <w:rPr>
                      <w:rFonts w:ascii="Cambria Math" w:hAnsi="Cambria Math"/>
                      <w:szCs w:val="24"/>
                    </w:rPr>
                    <m:t>n</m:t>
                  </m:r>
                </m:e>
              </m:d>
            </m:e>
          </m:d>
          <m:r>
            <w:rPr>
              <w:rFonts w:ascii="Cambria Math" w:hAnsi="Cambria Math"/>
              <w:szCs w:val="24"/>
            </w:rPr>
            <m:t>=</m:t>
          </m:r>
          <m:r>
            <m:rPr>
              <m:sty m:val="bi"/>
            </m:rPr>
            <w:rPr>
              <w:rFonts w:ascii="Cambria Math" w:hAnsi="Cambria Math"/>
              <w:szCs w:val="24"/>
            </w:rPr>
            <m:t>F</m:t>
          </m:r>
          <m:d>
            <m:dPr>
              <m:ctrlPr>
                <w:rPr>
                  <w:rFonts w:ascii="Cambria Math" w:hAnsi="Cambria Math"/>
                  <w:szCs w:val="24"/>
                </w:rPr>
              </m:ctrlPr>
            </m:dPr>
            <m:e>
              <m:r>
                <w:rPr>
                  <w:rFonts w:ascii="Cambria Math" w:hAnsi="Cambria Math"/>
                  <w:szCs w:val="24"/>
                </w:rPr>
                <m:t>n+1,n</m:t>
              </m:r>
            </m:e>
          </m:d>
          <m:r>
            <w:rPr>
              <w:rFonts w:ascii="Cambria Math" w:hAnsi="Cambria Math"/>
              <w:szCs w:val="24"/>
            </w:rPr>
            <m:t>E</m:t>
          </m:r>
          <m:d>
            <m:dPr>
              <m:begChr m:val="["/>
              <m:endChr m:val="]"/>
              <m:ctrlPr>
                <w:rPr>
                  <w:rFonts w:ascii="Cambria Math" w:hAnsi="Cambria Math"/>
                  <w:szCs w:val="24"/>
                </w:rPr>
              </m:ctrlPr>
            </m:dPr>
            <m:e>
              <m:r>
                <m:rPr>
                  <m:sty m:val="bi"/>
                </m:rPr>
                <w:rPr>
                  <w:rFonts w:ascii="Cambria Math" w:hAnsi="Cambria Math"/>
                  <w:szCs w:val="24"/>
                </w:rPr>
                <m:t>x</m:t>
              </m:r>
              <m:d>
                <m:dPr>
                  <m:ctrlPr>
                    <w:rPr>
                      <w:rFonts w:ascii="Cambria Math" w:hAnsi="Cambria Math"/>
                      <w:szCs w:val="24"/>
                    </w:rPr>
                  </m:ctrlPr>
                </m:dPr>
                <m:e>
                  <m:r>
                    <w:rPr>
                      <w:rFonts w:ascii="Cambria Math" w:hAnsi="Cambria Math"/>
                      <w:szCs w:val="24"/>
                    </w:rPr>
                    <m:t>n</m:t>
                  </m:r>
                </m:e>
              </m:d>
              <m:sSup>
                <m:sSupPr>
                  <m:ctrlPr>
                    <w:rPr>
                      <w:rFonts w:ascii="Cambria Math" w:hAnsi="Cambria Math"/>
                      <w:szCs w:val="24"/>
                    </w:rPr>
                  </m:ctrlPr>
                </m:sSupPr>
                <m:e>
                  <m:r>
                    <m:rPr>
                      <m:sty m:val="bi"/>
                    </m:rPr>
                    <w:rPr>
                      <w:rFonts w:ascii="Cambria Math" w:hAnsi="Cambria Math"/>
                      <w:szCs w:val="24"/>
                    </w:rPr>
                    <m:t>ε</m:t>
                  </m:r>
                </m:e>
                <m:sup>
                  <m:r>
                    <w:rPr>
                      <w:rFonts w:ascii="Cambria Math" w:hAnsi="Cambria Math"/>
                      <w:szCs w:val="24"/>
                    </w:rPr>
                    <m:t>H</m:t>
                  </m:r>
                </m:sup>
              </m:sSup>
              <m:d>
                <m:dPr>
                  <m:ctrlPr>
                    <w:rPr>
                      <w:rFonts w:ascii="Cambria Math" w:hAnsi="Cambria Math"/>
                      <w:szCs w:val="24"/>
                    </w:rPr>
                  </m:ctrlPr>
                </m:dPr>
                <m:e>
                  <m:r>
                    <w:rPr>
                      <w:rFonts w:ascii="Cambria Math" w:hAnsi="Cambria Math"/>
                      <w:szCs w:val="24"/>
                    </w:rPr>
                    <m:t>n,n-1</m:t>
                  </m:r>
                </m:e>
              </m:d>
            </m:e>
          </m:d>
          <m:sSup>
            <m:sSupPr>
              <m:ctrlPr>
                <w:rPr>
                  <w:rFonts w:ascii="Cambria Math" w:hAnsi="Cambria Math"/>
                  <w:szCs w:val="24"/>
                </w:rPr>
              </m:ctrlPr>
            </m:sSupPr>
            <m:e>
              <m:r>
                <m:rPr>
                  <m:sty m:val="bi"/>
                </m:rPr>
                <w:rPr>
                  <w:rFonts w:ascii="Cambria Math" w:hAnsi="Cambria Math"/>
                  <w:szCs w:val="24"/>
                </w:rPr>
                <m:t>C</m:t>
              </m:r>
            </m:e>
            <m:sup>
              <m:r>
                <w:rPr>
                  <w:rFonts w:ascii="Cambria Math" w:hAnsi="Cambria Math"/>
                  <w:szCs w:val="24"/>
                </w:rPr>
                <m:t>H</m:t>
              </m:r>
            </m:sup>
          </m:sSup>
          <m:r>
            <w:rPr>
              <w:rFonts w:ascii="Cambria Math" w:hAnsi="Cambria Math"/>
              <w:szCs w:val="24"/>
            </w:rPr>
            <m:t>(n)</m:t>
          </m:r>
        </m:oMath>
      </m:oMathPara>
    </w:p>
    <w:p w:rsidR="00740A69" w:rsidRDefault="00740A69" w:rsidP="00740A69">
      <w:pPr>
        <w:tabs>
          <w:tab w:val="left" w:pos="5055"/>
        </w:tabs>
        <w:spacing w:line="360" w:lineRule="auto"/>
        <w:ind w:firstLineChars="200" w:firstLine="480"/>
        <w:jc w:val="left"/>
        <w:rPr>
          <w:szCs w:val="24"/>
        </w:rPr>
      </w:pP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t>(2.15)</w:t>
      </w:r>
    </w:p>
    <w:p w:rsidR="00740A69" w:rsidRDefault="00740A69" w:rsidP="00740A69">
      <w:pPr>
        <w:tabs>
          <w:tab w:val="left" w:pos="5055"/>
        </w:tabs>
        <w:spacing w:line="360" w:lineRule="auto"/>
        <w:jc w:val="left"/>
        <w:rPr>
          <w:szCs w:val="24"/>
        </w:rPr>
      </w:pPr>
      <w:r>
        <w:rPr>
          <w:rFonts w:hint="eastAsia"/>
          <w:szCs w:val="24"/>
        </w:rPr>
        <w:t>式中利用了状态</w:t>
      </w:r>
      <m:oMath>
        <m:r>
          <m:rPr>
            <m:sty m:val="bi"/>
          </m:rPr>
          <w:rPr>
            <w:rFonts w:ascii="Cambria Math" w:hAnsi="Cambria Math"/>
            <w:szCs w:val="24"/>
          </w:rPr>
          <m:t>x</m:t>
        </m:r>
        <m:d>
          <m:dPr>
            <m:ctrlPr>
              <w:rPr>
                <w:rFonts w:ascii="Cambria Math" w:hAnsi="Cambria Math"/>
                <w:szCs w:val="24"/>
              </w:rPr>
            </m:ctrlPr>
          </m:dPr>
          <m:e>
            <m:r>
              <w:rPr>
                <w:rFonts w:ascii="Cambria Math" w:hAnsi="Cambria Math"/>
                <w:szCs w:val="24"/>
              </w:rPr>
              <m:t>n</m:t>
            </m:r>
          </m:e>
        </m:d>
      </m:oMath>
      <w:r>
        <w:rPr>
          <w:rFonts w:hint="eastAsia"/>
          <w:szCs w:val="24"/>
        </w:rPr>
        <w:t>与噪声向量</w:t>
      </w:r>
      <m:oMath>
        <m:sSub>
          <m:sSubPr>
            <m:ctrlPr>
              <w:rPr>
                <w:rFonts w:ascii="Cambria Math" w:hAnsi="Cambria Math"/>
                <w:b/>
                <w:szCs w:val="24"/>
              </w:rPr>
            </m:ctrlPr>
          </m:sSubPr>
          <m:e>
            <m:r>
              <m:rPr>
                <m:sty m:val="b"/>
              </m:rPr>
              <w:rPr>
                <w:rFonts w:ascii="Cambria Math" w:hAnsi="Cambria Math"/>
                <w:szCs w:val="24"/>
              </w:rPr>
              <m:t>v</m:t>
            </m:r>
          </m:e>
          <m:sub>
            <m:r>
              <m:rPr>
                <m:sty m:val="b"/>
              </m:rPr>
              <w:rPr>
                <w:rFonts w:ascii="Cambria Math" w:hAnsi="Cambria Math"/>
                <w:szCs w:val="24"/>
              </w:rPr>
              <m:t>2</m:t>
            </m:r>
          </m:sub>
        </m:sSub>
        <m:r>
          <m:rPr>
            <m:sty m:val="p"/>
          </m:rPr>
          <w:rPr>
            <w:rFonts w:ascii="Cambria Math" w:hAnsi="Cambria Math"/>
            <w:szCs w:val="24"/>
          </w:rPr>
          <m:t>(n)</m:t>
        </m:r>
      </m:oMath>
      <w:r>
        <w:rPr>
          <w:rFonts w:hint="eastAsia"/>
          <w:szCs w:val="24"/>
        </w:rPr>
        <w:t>互不相关，由于预测状态误差向量</w:t>
      </w:r>
      <m:oMath>
        <m:r>
          <m:rPr>
            <m:sty m:val="bi"/>
          </m:rPr>
          <w:rPr>
            <w:rFonts w:ascii="Cambria Math" w:hAnsi="Cambria Math"/>
            <w:szCs w:val="24"/>
          </w:rPr>
          <m:t>ε</m:t>
        </m:r>
        <m:r>
          <w:rPr>
            <w:rFonts w:ascii="Cambria Math" w:hAnsi="Cambria Math"/>
            <w:szCs w:val="24"/>
          </w:rPr>
          <m:t>(n,n-1)</m:t>
        </m:r>
      </m:oMath>
      <w:r>
        <w:rPr>
          <w:rFonts w:hint="eastAsia"/>
          <w:szCs w:val="24"/>
        </w:rPr>
        <w:t>与估计</w:t>
      </w:r>
      <m:oMath>
        <m:acc>
          <m:accPr>
            <m:ctrlPr>
              <w:rPr>
                <w:rFonts w:ascii="Cambria Math" w:hAnsi="Cambria Math"/>
                <w:szCs w:val="24"/>
              </w:rPr>
            </m:ctrlPr>
          </m:accPr>
          <m:e>
            <m:r>
              <m:rPr>
                <m:sty m:val="bi"/>
              </m:rPr>
              <w:rPr>
                <w:rFonts w:ascii="Cambria Math" w:hAnsi="Cambria Math"/>
                <w:szCs w:val="24"/>
              </w:rPr>
              <m:t>x</m:t>
            </m:r>
          </m:e>
        </m:acc>
        <m:d>
          <m:dPr>
            <m:ctrlPr>
              <w:rPr>
                <w:rFonts w:ascii="Cambria Math" w:hAnsi="Cambria Math"/>
                <w:szCs w:val="24"/>
              </w:rPr>
            </m:ctrlPr>
          </m:dPr>
          <m:e>
            <m:r>
              <w:rPr>
                <w:rFonts w:ascii="Cambria Math" w:hAnsi="Cambria Math"/>
                <w:szCs w:val="24"/>
              </w:rPr>
              <m:t>n</m:t>
            </m:r>
          </m:e>
          <m:e>
            <m:sSub>
              <m:sSubPr>
                <m:ctrlPr>
                  <w:rPr>
                    <w:rFonts w:ascii="Cambria Math" w:hAnsi="Cambria Math"/>
                    <w:szCs w:val="24"/>
                  </w:rPr>
                </m:ctrlPr>
              </m:sSubPr>
              <m:e>
                <m:r>
                  <w:rPr>
                    <w:rFonts w:ascii="Cambria Math" w:hAnsi="Cambria Math"/>
                    <w:szCs w:val="24"/>
                  </w:rPr>
                  <m:t>y</m:t>
                </m:r>
              </m:e>
              <m:sub>
                <m:r>
                  <w:rPr>
                    <w:rFonts w:ascii="Cambria Math" w:hAnsi="Cambria Math"/>
                    <w:szCs w:val="24"/>
                  </w:rPr>
                  <m:t>n-</m:t>
                </m:r>
                <m:r>
                  <m:rPr>
                    <m:sty m:val="p"/>
                  </m:rPr>
                  <w:rPr>
                    <w:rFonts w:ascii="Cambria Math" w:hAnsi="Cambria Math"/>
                    <w:szCs w:val="24"/>
                  </w:rPr>
                  <m:t>1</m:t>
                </m:r>
              </m:sub>
            </m:sSub>
          </m:e>
        </m:d>
      </m:oMath>
      <w:r>
        <w:rPr>
          <w:rFonts w:hint="eastAsia"/>
          <w:szCs w:val="24"/>
        </w:rPr>
        <w:t>正交，因此</w:t>
      </w:r>
      <m:oMath>
        <m:acc>
          <m:accPr>
            <m:ctrlPr>
              <w:rPr>
                <w:rFonts w:ascii="Cambria Math" w:hAnsi="Cambria Math"/>
                <w:szCs w:val="24"/>
              </w:rPr>
            </m:ctrlPr>
          </m:accPr>
          <m:e>
            <m:r>
              <m:rPr>
                <m:sty m:val="bi"/>
              </m:rPr>
              <w:rPr>
                <w:rFonts w:ascii="Cambria Math" w:hAnsi="Cambria Math"/>
                <w:szCs w:val="24"/>
              </w:rPr>
              <m:t>x</m:t>
            </m:r>
          </m:e>
        </m:acc>
        <m:d>
          <m:dPr>
            <m:ctrlPr>
              <w:rPr>
                <w:rFonts w:ascii="Cambria Math" w:hAnsi="Cambria Math"/>
                <w:szCs w:val="24"/>
              </w:rPr>
            </m:ctrlPr>
          </m:dPr>
          <m:e>
            <m:r>
              <w:rPr>
                <w:rFonts w:ascii="Cambria Math" w:hAnsi="Cambria Math"/>
                <w:szCs w:val="24"/>
              </w:rPr>
              <m:t>n</m:t>
            </m:r>
          </m:e>
          <m:e>
            <m:sSub>
              <m:sSubPr>
                <m:ctrlPr>
                  <w:rPr>
                    <w:rFonts w:ascii="Cambria Math" w:hAnsi="Cambria Math"/>
                    <w:szCs w:val="24"/>
                  </w:rPr>
                </m:ctrlPr>
              </m:sSubPr>
              <m:e>
                <m:r>
                  <w:rPr>
                    <w:rFonts w:ascii="Cambria Math" w:hAnsi="Cambria Math"/>
                    <w:szCs w:val="24"/>
                  </w:rPr>
                  <m:t>y</m:t>
                </m:r>
              </m:e>
              <m:sub>
                <m:r>
                  <w:rPr>
                    <w:rFonts w:ascii="Cambria Math" w:hAnsi="Cambria Math"/>
                    <w:szCs w:val="24"/>
                  </w:rPr>
                  <m:t>n-</m:t>
                </m:r>
                <m:r>
                  <m:rPr>
                    <m:sty m:val="p"/>
                  </m:rPr>
                  <w:rPr>
                    <w:rFonts w:ascii="Cambria Math" w:hAnsi="Cambria Math"/>
                    <w:szCs w:val="24"/>
                  </w:rPr>
                  <m:t>1</m:t>
                </m:r>
              </m:sub>
            </m:sSub>
          </m:e>
        </m:d>
      </m:oMath>
      <w:r>
        <w:rPr>
          <w:rFonts w:hint="eastAsia"/>
          <w:szCs w:val="24"/>
        </w:rPr>
        <w:t>与</w:t>
      </w:r>
      <m:oMath>
        <m:sSup>
          <m:sSupPr>
            <m:ctrlPr>
              <w:rPr>
                <w:rFonts w:ascii="Cambria Math" w:hAnsi="Cambria Math"/>
                <w:szCs w:val="24"/>
              </w:rPr>
            </m:ctrlPr>
          </m:sSupPr>
          <m:e>
            <m:r>
              <m:rPr>
                <m:sty m:val="bi"/>
              </m:rPr>
              <w:rPr>
                <w:rFonts w:ascii="Cambria Math" w:hAnsi="Cambria Math"/>
                <w:szCs w:val="24"/>
              </w:rPr>
              <m:t>ε</m:t>
            </m:r>
          </m:e>
          <m:sup>
            <m:r>
              <w:rPr>
                <w:rFonts w:ascii="Cambria Math" w:hAnsi="Cambria Math"/>
                <w:szCs w:val="24"/>
              </w:rPr>
              <m:t>H</m:t>
            </m:r>
          </m:sup>
        </m:sSup>
        <m:d>
          <m:dPr>
            <m:ctrlPr>
              <w:rPr>
                <w:rFonts w:ascii="Cambria Math" w:hAnsi="Cambria Math"/>
                <w:szCs w:val="24"/>
              </w:rPr>
            </m:ctrlPr>
          </m:dPr>
          <m:e>
            <m:r>
              <w:rPr>
                <w:rFonts w:ascii="Cambria Math" w:hAnsi="Cambria Math"/>
                <w:szCs w:val="24"/>
              </w:rPr>
              <m:t>n,n-1</m:t>
            </m:r>
          </m:e>
        </m:d>
      </m:oMath>
      <w:r>
        <w:rPr>
          <w:rFonts w:hint="eastAsia"/>
          <w:szCs w:val="24"/>
        </w:rPr>
        <w:t>乘机的期望为零。这样，用预测状态误差向量</w:t>
      </w:r>
      <m:oMath>
        <m:r>
          <m:rPr>
            <m:sty m:val="bi"/>
          </m:rPr>
          <w:rPr>
            <w:rFonts w:ascii="Cambria Math" w:hAnsi="Cambria Math"/>
            <w:szCs w:val="24"/>
          </w:rPr>
          <m:t>ε</m:t>
        </m:r>
        <m:r>
          <w:rPr>
            <w:rFonts w:ascii="Cambria Math" w:hAnsi="Cambria Math"/>
            <w:szCs w:val="24"/>
          </w:rPr>
          <m:t>(n,n-1)</m:t>
        </m:r>
      </m:oMath>
      <w:r>
        <w:rPr>
          <w:rFonts w:hint="eastAsia"/>
          <w:szCs w:val="24"/>
        </w:rPr>
        <w:t>代替相乘因子</w:t>
      </w:r>
      <m:oMath>
        <m:r>
          <m:rPr>
            <m:sty m:val="bi"/>
          </m:rPr>
          <w:rPr>
            <w:rFonts w:ascii="Cambria Math" w:hAnsi="Cambria Math"/>
            <w:szCs w:val="24"/>
          </w:rPr>
          <m:t>x</m:t>
        </m:r>
        <m:d>
          <m:dPr>
            <m:ctrlPr>
              <w:rPr>
                <w:rFonts w:ascii="Cambria Math" w:hAnsi="Cambria Math"/>
                <w:szCs w:val="24"/>
              </w:rPr>
            </m:ctrlPr>
          </m:dPr>
          <m:e>
            <m:r>
              <w:rPr>
                <w:rFonts w:ascii="Cambria Math" w:hAnsi="Cambria Math"/>
                <w:szCs w:val="24"/>
              </w:rPr>
              <m:t>n</m:t>
            </m:r>
          </m:e>
        </m:d>
      </m:oMath>
      <w:r>
        <w:rPr>
          <w:rFonts w:hint="eastAsia"/>
          <w:szCs w:val="24"/>
        </w:rPr>
        <w:t>，将不会引起式</w:t>
      </w:r>
      <w:r>
        <w:rPr>
          <w:rFonts w:hint="eastAsia"/>
          <w:szCs w:val="24"/>
        </w:rPr>
        <w:t>(2.15)</w:t>
      </w:r>
      <w:r>
        <w:rPr>
          <w:rFonts w:hint="eastAsia"/>
          <w:szCs w:val="24"/>
        </w:rPr>
        <w:t>变化，故有</w:t>
      </w:r>
    </w:p>
    <w:p w:rsidR="00740A69" w:rsidRDefault="00740A69" w:rsidP="00740A69">
      <w:pPr>
        <w:tabs>
          <w:tab w:val="left" w:pos="5055"/>
        </w:tabs>
        <w:spacing w:line="360" w:lineRule="auto"/>
        <w:ind w:firstLineChars="200" w:firstLine="480"/>
        <w:jc w:val="left"/>
        <w:rPr>
          <w:szCs w:val="24"/>
        </w:rPr>
      </w:pPr>
      <m:oMathPara>
        <m:oMath>
          <m:r>
            <w:rPr>
              <w:rFonts w:ascii="Cambria Math" w:hAnsi="Cambria Math"/>
              <w:szCs w:val="24"/>
            </w:rPr>
            <m:t>E</m:t>
          </m:r>
          <m:d>
            <m:dPr>
              <m:begChr m:val="["/>
              <m:endChr m:val="]"/>
              <m:ctrlPr>
                <w:rPr>
                  <w:rFonts w:ascii="Cambria Math" w:hAnsi="Cambria Math"/>
                  <w:i/>
                  <w:szCs w:val="24"/>
                </w:rPr>
              </m:ctrlPr>
            </m:dPr>
            <m:e>
              <m:r>
                <m:rPr>
                  <m:sty m:val="bi"/>
                </m:rPr>
                <w:rPr>
                  <w:rFonts w:ascii="Cambria Math" w:hAnsi="Cambria Math"/>
                  <w:szCs w:val="24"/>
                </w:rPr>
                <m:t>x</m:t>
              </m:r>
              <m:d>
                <m:dPr>
                  <m:ctrlPr>
                    <w:rPr>
                      <w:rFonts w:ascii="Cambria Math" w:hAnsi="Cambria Math"/>
                      <w:i/>
                      <w:szCs w:val="24"/>
                    </w:rPr>
                  </m:ctrlPr>
                </m:dPr>
                <m:e>
                  <m:r>
                    <w:rPr>
                      <w:rFonts w:ascii="Cambria Math" w:hAnsi="Cambria Math"/>
                      <w:szCs w:val="24"/>
                    </w:rPr>
                    <m:t>n+1</m:t>
                  </m:r>
                </m:e>
              </m:d>
              <m:sSup>
                <m:sSupPr>
                  <m:ctrlPr>
                    <w:rPr>
                      <w:rFonts w:ascii="Cambria Math" w:hAnsi="Cambria Math"/>
                      <w:szCs w:val="24"/>
                    </w:rPr>
                  </m:ctrlPr>
                </m:sSupPr>
                <m:e>
                  <m:r>
                    <m:rPr>
                      <m:sty m:val="bi"/>
                    </m:rPr>
                    <w:rPr>
                      <w:rFonts w:ascii="Cambria Math" w:hAnsi="Cambria Math"/>
                      <w:szCs w:val="24"/>
                    </w:rPr>
                    <m:t>α</m:t>
                  </m:r>
                </m:e>
                <m:sup>
                  <m:r>
                    <w:rPr>
                      <w:rFonts w:ascii="Cambria Math" w:hAnsi="Cambria Math"/>
                      <w:szCs w:val="24"/>
                    </w:rPr>
                    <m:t>H</m:t>
                  </m:r>
                </m:sup>
              </m:sSup>
              <m:d>
                <m:dPr>
                  <m:ctrlPr>
                    <w:rPr>
                      <w:rFonts w:ascii="Cambria Math" w:hAnsi="Cambria Math"/>
                      <w:i/>
                      <w:szCs w:val="24"/>
                    </w:rPr>
                  </m:ctrlPr>
                </m:dPr>
                <m:e>
                  <m:r>
                    <w:rPr>
                      <w:rFonts w:ascii="Cambria Math" w:hAnsi="Cambria Math"/>
                      <w:szCs w:val="24"/>
                    </w:rPr>
                    <m:t>n</m:t>
                  </m:r>
                </m:e>
              </m:d>
            </m:e>
          </m:d>
          <m:r>
            <w:rPr>
              <w:rFonts w:ascii="Cambria Math" w:hAnsi="Cambria Math"/>
              <w:szCs w:val="24"/>
            </w:rPr>
            <m:t>=</m:t>
          </m:r>
          <m:r>
            <m:rPr>
              <m:sty m:val="bi"/>
            </m:rPr>
            <w:rPr>
              <w:rFonts w:ascii="Cambria Math" w:hAnsi="Cambria Math"/>
              <w:szCs w:val="24"/>
            </w:rPr>
            <m:t>F</m:t>
          </m:r>
          <m:d>
            <m:dPr>
              <m:ctrlPr>
                <w:rPr>
                  <w:rFonts w:ascii="Cambria Math" w:hAnsi="Cambria Math"/>
                  <w:szCs w:val="24"/>
                </w:rPr>
              </m:ctrlPr>
            </m:dPr>
            <m:e>
              <m:r>
                <w:rPr>
                  <w:rFonts w:ascii="Cambria Math" w:hAnsi="Cambria Math"/>
                  <w:szCs w:val="24"/>
                </w:rPr>
                <m:t>n+1,n</m:t>
              </m:r>
            </m:e>
          </m:d>
          <m:r>
            <w:rPr>
              <w:rFonts w:ascii="Cambria Math" w:hAnsi="Cambria Math"/>
              <w:szCs w:val="24"/>
            </w:rPr>
            <m:t>E</m:t>
          </m:r>
          <m:d>
            <m:dPr>
              <m:begChr m:val="["/>
              <m:endChr m:val="]"/>
              <m:ctrlPr>
                <w:rPr>
                  <w:rFonts w:ascii="Cambria Math" w:hAnsi="Cambria Math"/>
                  <w:szCs w:val="24"/>
                </w:rPr>
              </m:ctrlPr>
            </m:dPr>
            <m:e>
              <m:sSup>
                <m:sSupPr>
                  <m:ctrlPr>
                    <w:rPr>
                      <w:rFonts w:ascii="Cambria Math" w:hAnsi="Cambria Math"/>
                      <w:szCs w:val="24"/>
                    </w:rPr>
                  </m:ctrlPr>
                </m:sSupPr>
                <m:e>
                  <m:r>
                    <m:rPr>
                      <m:sty m:val="bi"/>
                    </m:rPr>
                    <w:rPr>
                      <w:rFonts w:ascii="Cambria Math" w:hAnsi="Cambria Math"/>
                      <w:szCs w:val="24"/>
                    </w:rPr>
                    <m:t>ε</m:t>
                  </m:r>
                  <m:r>
                    <w:rPr>
                      <w:rFonts w:ascii="Cambria Math" w:hAnsi="Cambria Math"/>
                      <w:szCs w:val="24"/>
                    </w:rPr>
                    <m:t>(n,n-1)</m:t>
                  </m:r>
                  <m:r>
                    <m:rPr>
                      <m:sty m:val="bi"/>
                    </m:rPr>
                    <w:rPr>
                      <w:rFonts w:ascii="Cambria Math" w:hAnsi="Cambria Math"/>
                      <w:szCs w:val="24"/>
                    </w:rPr>
                    <m:t>ε</m:t>
                  </m:r>
                </m:e>
                <m:sup>
                  <m:r>
                    <w:rPr>
                      <w:rFonts w:ascii="Cambria Math" w:hAnsi="Cambria Math"/>
                      <w:szCs w:val="24"/>
                    </w:rPr>
                    <m:t>H</m:t>
                  </m:r>
                </m:sup>
              </m:sSup>
              <m:d>
                <m:dPr>
                  <m:ctrlPr>
                    <w:rPr>
                      <w:rFonts w:ascii="Cambria Math" w:hAnsi="Cambria Math"/>
                      <w:szCs w:val="24"/>
                    </w:rPr>
                  </m:ctrlPr>
                </m:dPr>
                <m:e>
                  <m:r>
                    <w:rPr>
                      <w:rFonts w:ascii="Cambria Math" w:hAnsi="Cambria Math"/>
                      <w:szCs w:val="24"/>
                    </w:rPr>
                    <m:t>n,n-1</m:t>
                  </m:r>
                </m:e>
              </m:d>
            </m:e>
          </m:d>
          <m:sSup>
            <m:sSupPr>
              <m:ctrlPr>
                <w:rPr>
                  <w:rFonts w:ascii="Cambria Math" w:hAnsi="Cambria Math"/>
                  <w:szCs w:val="24"/>
                </w:rPr>
              </m:ctrlPr>
            </m:sSupPr>
            <m:e>
              <m:r>
                <m:rPr>
                  <m:sty m:val="bi"/>
                </m:rPr>
                <w:rPr>
                  <w:rFonts w:ascii="Cambria Math" w:hAnsi="Cambria Math"/>
                  <w:szCs w:val="24"/>
                </w:rPr>
                <m:t>C</m:t>
              </m:r>
            </m:e>
            <m:sup>
              <m:r>
                <w:rPr>
                  <w:rFonts w:ascii="Cambria Math" w:hAnsi="Cambria Math"/>
                  <w:szCs w:val="24"/>
                </w:rPr>
                <m:t>H</m:t>
              </m:r>
            </m:sup>
          </m:sSup>
          <m:r>
            <w:rPr>
              <w:rFonts w:ascii="Cambria Math" w:hAnsi="Cambria Math"/>
              <w:szCs w:val="24"/>
            </w:rPr>
            <m:t>(n)</m:t>
          </m:r>
        </m:oMath>
      </m:oMathPara>
    </w:p>
    <w:p w:rsidR="00740A69" w:rsidRPr="00115C64" w:rsidRDefault="00740A69" w:rsidP="00740A69">
      <w:pPr>
        <w:tabs>
          <w:tab w:val="left" w:pos="5055"/>
        </w:tabs>
        <w:spacing w:line="360" w:lineRule="auto"/>
        <w:jc w:val="left"/>
        <w:rPr>
          <w:szCs w:val="24"/>
        </w:rPr>
      </w:pP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t>(2.16)</w:t>
      </w:r>
    </w:p>
    <w:p w:rsidR="00740A69" w:rsidRDefault="00740A69" w:rsidP="00740A69">
      <w:pPr>
        <w:tabs>
          <w:tab w:val="left" w:pos="5055"/>
        </w:tabs>
        <w:spacing w:line="360" w:lineRule="auto"/>
        <w:jc w:val="left"/>
        <w:rPr>
          <w:szCs w:val="24"/>
        </w:rPr>
      </w:pPr>
      <w:r>
        <w:rPr>
          <w:rFonts w:hint="eastAsia"/>
          <w:szCs w:val="24"/>
        </w:rPr>
        <w:t>由此，可将上式进一步变化为</w:t>
      </w:r>
    </w:p>
    <w:p w:rsidR="00740A69" w:rsidRDefault="00740A69" w:rsidP="00740A69">
      <w:pPr>
        <w:tabs>
          <w:tab w:val="left" w:pos="5055"/>
        </w:tabs>
        <w:spacing w:line="360" w:lineRule="auto"/>
        <w:ind w:firstLineChars="200" w:firstLine="480"/>
        <w:jc w:val="left"/>
        <w:rPr>
          <w:szCs w:val="24"/>
        </w:rPr>
      </w:pPr>
      <m:oMathPara>
        <m:oMath>
          <m:r>
            <w:rPr>
              <w:rFonts w:ascii="Cambria Math" w:hAnsi="Cambria Math"/>
              <w:szCs w:val="24"/>
            </w:rPr>
            <m:t>E</m:t>
          </m:r>
          <m:d>
            <m:dPr>
              <m:begChr m:val="["/>
              <m:endChr m:val="]"/>
              <m:ctrlPr>
                <w:rPr>
                  <w:rFonts w:ascii="Cambria Math" w:hAnsi="Cambria Math"/>
                  <w:i/>
                  <w:szCs w:val="24"/>
                </w:rPr>
              </m:ctrlPr>
            </m:dPr>
            <m:e>
              <m:r>
                <m:rPr>
                  <m:sty m:val="bi"/>
                </m:rPr>
                <w:rPr>
                  <w:rFonts w:ascii="Cambria Math" w:hAnsi="Cambria Math"/>
                  <w:szCs w:val="24"/>
                </w:rPr>
                <m:t>x</m:t>
              </m:r>
              <m:d>
                <m:dPr>
                  <m:ctrlPr>
                    <w:rPr>
                      <w:rFonts w:ascii="Cambria Math" w:hAnsi="Cambria Math"/>
                      <w:i/>
                      <w:szCs w:val="24"/>
                    </w:rPr>
                  </m:ctrlPr>
                </m:dPr>
                <m:e>
                  <m:r>
                    <w:rPr>
                      <w:rFonts w:ascii="Cambria Math" w:hAnsi="Cambria Math"/>
                      <w:szCs w:val="24"/>
                    </w:rPr>
                    <m:t>n+1</m:t>
                  </m:r>
                </m:e>
              </m:d>
              <m:sSup>
                <m:sSupPr>
                  <m:ctrlPr>
                    <w:rPr>
                      <w:rFonts w:ascii="Cambria Math" w:hAnsi="Cambria Math"/>
                      <w:szCs w:val="24"/>
                    </w:rPr>
                  </m:ctrlPr>
                </m:sSupPr>
                <m:e>
                  <m:r>
                    <m:rPr>
                      <m:sty m:val="bi"/>
                    </m:rPr>
                    <w:rPr>
                      <w:rFonts w:ascii="Cambria Math" w:hAnsi="Cambria Math"/>
                      <w:szCs w:val="24"/>
                    </w:rPr>
                    <m:t>α</m:t>
                  </m:r>
                </m:e>
                <m:sup>
                  <m:r>
                    <w:rPr>
                      <w:rFonts w:ascii="Cambria Math" w:hAnsi="Cambria Math"/>
                      <w:szCs w:val="24"/>
                    </w:rPr>
                    <m:t>H</m:t>
                  </m:r>
                </m:sup>
              </m:sSup>
              <m:d>
                <m:dPr>
                  <m:ctrlPr>
                    <w:rPr>
                      <w:rFonts w:ascii="Cambria Math" w:hAnsi="Cambria Math"/>
                      <w:i/>
                      <w:szCs w:val="24"/>
                    </w:rPr>
                  </m:ctrlPr>
                </m:dPr>
                <m:e>
                  <m:r>
                    <w:rPr>
                      <w:rFonts w:ascii="Cambria Math" w:hAnsi="Cambria Math"/>
                      <w:szCs w:val="24"/>
                    </w:rPr>
                    <m:t>n</m:t>
                  </m:r>
                </m:e>
              </m:d>
            </m:e>
          </m:d>
          <m:r>
            <w:rPr>
              <w:rFonts w:ascii="Cambria Math" w:hAnsi="Cambria Math"/>
              <w:szCs w:val="24"/>
            </w:rPr>
            <m:t>=</m:t>
          </m:r>
          <m:r>
            <m:rPr>
              <m:sty m:val="bi"/>
            </m:rPr>
            <w:rPr>
              <w:rFonts w:ascii="Cambria Math" w:hAnsi="Cambria Math"/>
              <w:szCs w:val="24"/>
            </w:rPr>
            <m:t>F</m:t>
          </m:r>
          <m:d>
            <m:dPr>
              <m:ctrlPr>
                <w:rPr>
                  <w:rFonts w:ascii="Cambria Math" w:hAnsi="Cambria Math"/>
                  <w:szCs w:val="24"/>
                </w:rPr>
              </m:ctrlPr>
            </m:dPr>
            <m:e>
              <m:r>
                <w:rPr>
                  <w:rFonts w:ascii="Cambria Math" w:hAnsi="Cambria Math"/>
                  <w:szCs w:val="24"/>
                </w:rPr>
                <m:t>n+1,n</m:t>
              </m:r>
            </m:e>
          </m:d>
          <m:r>
            <m:rPr>
              <m:sty m:val="bi"/>
            </m:rPr>
            <w:rPr>
              <w:rFonts w:ascii="Cambria Math" w:hAnsi="Cambria Math"/>
              <w:szCs w:val="24"/>
            </w:rPr>
            <m:t>K</m:t>
          </m:r>
          <m:r>
            <w:rPr>
              <w:rFonts w:ascii="Cambria Math" w:hAnsi="Cambria Math"/>
              <w:szCs w:val="24"/>
            </w:rPr>
            <m:t>(n,n-1)</m:t>
          </m:r>
          <m:sSup>
            <m:sSupPr>
              <m:ctrlPr>
                <w:rPr>
                  <w:rFonts w:ascii="Cambria Math" w:hAnsi="Cambria Math"/>
                  <w:szCs w:val="24"/>
                </w:rPr>
              </m:ctrlPr>
            </m:sSupPr>
            <m:e>
              <m:r>
                <m:rPr>
                  <m:sty m:val="bi"/>
                </m:rPr>
                <w:rPr>
                  <w:rFonts w:ascii="Cambria Math" w:hAnsi="Cambria Math"/>
                  <w:szCs w:val="24"/>
                </w:rPr>
                <m:t>C</m:t>
              </m:r>
            </m:e>
            <m:sup>
              <m:r>
                <w:rPr>
                  <w:rFonts w:ascii="Cambria Math" w:hAnsi="Cambria Math"/>
                  <w:szCs w:val="24"/>
                </w:rPr>
                <m:t>H</m:t>
              </m:r>
            </m:sup>
          </m:sSup>
          <m:r>
            <w:rPr>
              <w:rFonts w:ascii="Cambria Math" w:hAnsi="Cambria Math"/>
              <w:szCs w:val="24"/>
            </w:rPr>
            <m:t>(n)</m:t>
          </m:r>
        </m:oMath>
      </m:oMathPara>
    </w:p>
    <w:p w:rsidR="00740A69" w:rsidRPr="00115C64" w:rsidRDefault="00740A69" w:rsidP="00740A69">
      <w:pPr>
        <w:tabs>
          <w:tab w:val="left" w:pos="5055"/>
        </w:tabs>
        <w:spacing w:line="360" w:lineRule="auto"/>
        <w:jc w:val="left"/>
        <w:rPr>
          <w:szCs w:val="24"/>
        </w:rPr>
      </w:pP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t>(2.17)</w:t>
      </w:r>
    </w:p>
    <w:p w:rsidR="00740A69" w:rsidRDefault="00740A69" w:rsidP="00740A69">
      <w:pPr>
        <w:tabs>
          <w:tab w:val="left" w:pos="5055"/>
        </w:tabs>
        <w:spacing w:line="360" w:lineRule="auto"/>
        <w:jc w:val="left"/>
        <w:rPr>
          <w:szCs w:val="24"/>
        </w:rPr>
      </w:pPr>
      <w:r>
        <w:rPr>
          <w:rFonts w:hint="eastAsia"/>
          <w:szCs w:val="24"/>
        </w:rPr>
        <w:lastRenderedPageBreak/>
        <w:t>现在我们重新定义卡尔曼增益。为此，将式</w:t>
      </w:r>
      <w:r>
        <w:rPr>
          <w:rFonts w:hint="eastAsia"/>
          <w:szCs w:val="24"/>
        </w:rPr>
        <w:t>(3.17)</w:t>
      </w:r>
      <w:r>
        <w:rPr>
          <w:rFonts w:hint="eastAsia"/>
          <w:szCs w:val="24"/>
        </w:rPr>
        <w:t>代入式</w:t>
      </w:r>
      <w:r>
        <w:rPr>
          <w:rFonts w:hint="eastAsia"/>
          <w:szCs w:val="24"/>
        </w:rPr>
        <w:t>(3.13)</w:t>
      </w:r>
      <w:r>
        <w:rPr>
          <w:rFonts w:hint="eastAsia"/>
          <w:szCs w:val="24"/>
        </w:rPr>
        <w:t>得</w:t>
      </w:r>
    </w:p>
    <w:p w:rsidR="00740A69" w:rsidRDefault="00740A69" w:rsidP="00740A69">
      <w:pPr>
        <w:tabs>
          <w:tab w:val="left" w:pos="5055"/>
        </w:tabs>
        <w:spacing w:line="360" w:lineRule="auto"/>
        <w:jc w:val="left"/>
        <w:rPr>
          <w:szCs w:val="24"/>
        </w:rPr>
      </w:pPr>
      <m:oMathPara>
        <m:oMath>
          <m:r>
            <m:rPr>
              <m:sty m:val="bi"/>
            </m:rPr>
            <w:rPr>
              <w:rFonts w:ascii="Cambria Math" w:hAnsi="Cambria Math"/>
              <w:szCs w:val="24"/>
            </w:rPr>
            <m:t>G</m:t>
          </m:r>
          <m:d>
            <m:dPr>
              <m:ctrlPr>
                <w:rPr>
                  <w:rFonts w:ascii="Cambria Math" w:hAnsi="Cambria Math"/>
                  <w:szCs w:val="24"/>
                </w:rPr>
              </m:ctrlPr>
            </m:dPr>
            <m:e>
              <m:r>
                <w:rPr>
                  <w:rFonts w:ascii="Cambria Math" w:hAnsi="Cambria Math"/>
                  <w:szCs w:val="24"/>
                </w:rPr>
                <m:t>n</m:t>
              </m:r>
            </m:e>
          </m:d>
          <m:r>
            <w:rPr>
              <w:rFonts w:ascii="Cambria Math" w:hAnsi="Cambria Math"/>
              <w:szCs w:val="24"/>
            </w:rPr>
            <m:t>=</m:t>
          </m:r>
          <m:r>
            <m:rPr>
              <m:sty m:val="bi"/>
            </m:rPr>
            <w:rPr>
              <w:rFonts w:ascii="Cambria Math" w:hAnsi="Cambria Math"/>
              <w:szCs w:val="24"/>
            </w:rPr>
            <m:t>F</m:t>
          </m:r>
          <m:d>
            <m:dPr>
              <m:ctrlPr>
                <w:rPr>
                  <w:rFonts w:ascii="Cambria Math" w:hAnsi="Cambria Math"/>
                  <w:szCs w:val="24"/>
                </w:rPr>
              </m:ctrlPr>
            </m:dPr>
            <m:e>
              <m:r>
                <w:rPr>
                  <w:rFonts w:ascii="Cambria Math" w:hAnsi="Cambria Math"/>
                  <w:szCs w:val="24"/>
                </w:rPr>
                <m:t>n+1,n</m:t>
              </m:r>
            </m:e>
          </m:d>
          <m:r>
            <m:rPr>
              <m:sty m:val="bi"/>
            </m:rPr>
            <w:rPr>
              <w:rFonts w:ascii="Cambria Math" w:hAnsi="Cambria Math"/>
              <w:szCs w:val="24"/>
            </w:rPr>
            <m:t>K</m:t>
          </m:r>
          <m:r>
            <w:rPr>
              <w:rFonts w:ascii="Cambria Math" w:hAnsi="Cambria Math"/>
              <w:szCs w:val="24"/>
            </w:rPr>
            <m:t>(n,n-1)</m:t>
          </m:r>
          <m:sSup>
            <m:sSupPr>
              <m:ctrlPr>
                <w:rPr>
                  <w:rFonts w:ascii="Cambria Math" w:hAnsi="Cambria Math"/>
                  <w:szCs w:val="24"/>
                </w:rPr>
              </m:ctrlPr>
            </m:sSupPr>
            <m:e>
              <m:r>
                <m:rPr>
                  <m:sty m:val="bi"/>
                </m:rPr>
                <w:rPr>
                  <w:rFonts w:ascii="Cambria Math" w:hAnsi="Cambria Math"/>
                  <w:szCs w:val="24"/>
                </w:rPr>
                <m:t>C</m:t>
              </m:r>
            </m:e>
            <m:sup>
              <m:r>
                <w:rPr>
                  <w:rFonts w:ascii="Cambria Math" w:hAnsi="Cambria Math"/>
                  <w:szCs w:val="24"/>
                </w:rPr>
                <m:t>H</m:t>
              </m:r>
            </m:sup>
          </m:sSup>
          <m:r>
            <w:rPr>
              <w:rFonts w:ascii="Cambria Math" w:hAnsi="Cambria Math"/>
              <w:szCs w:val="24"/>
            </w:rPr>
            <m:t xml:space="preserve">(n) </m:t>
          </m:r>
          <m:sSup>
            <m:sSupPr>
              <m:ctrlPr>
                <w:rPr>
                  <w:rFonts w:ascii="Cambria Math" w:hAnsi="Cambria Math"/>
                  <w:szCs w:val="24"/>
                </w:rPr>
              </m:ctrlPr>
            </m:sSupPr>
            <m:e>
              <m:r>
                <m:rPr>
                  <m:sty m:val="bi"/>
                </m:rPr>
                <w:rPr>
                  <w:rFonts w:ascii="Cambria Math" w:hAnsi="Cambria Math"/>
                  <w:szCs w:val="24"/>
                </w:rPr>
                <m:t>R</m:t>
              </m:r>
            </m:e>
            <m:sup>
              <m:r>
                <w:rPr>
                  <w:rFonts w:ascii="Cambria Math" w:hAnsi="Cambria Math"/>
                  <w:szCs w:val="24"/>
                </w:rPr>
                <m:t>-1</m:t>
              </m:r>
            </m:sup>
          </m:sSup>
          <m:r>
            <w:rPr>
              <w:rFonts w:ascii="Cambria Math" w:hAnsi="Cambria Math"/>
              <w:szCs w:val="24"/>
            </w:rPr>
            <m:t>(k)</m:t>
          </m:r>
        </m:oMath>
      </m:oMathPara>
    </w:p>
    <w:p w:rsidR="00740A69" w:rsidRPr="00B4566B" w:rsidRDefault="00740A69" w:rsidP="00740A69">
      <w:pPr>
        <w:tabs>
          <w:tab w:val="left" w:pos="5055"/>
        </w:tabs>
        <w:spacing w:line="360" w:lineRule="auto"/>
        <w:jc w:val="left"/>
        <w:rPr>
          <w:szCs w:val="24"/>
        </w:rPr>
      </w:pP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t>(2.18)</w:t>
      </w:r>
    </w:p>
    <w:p w:rsidR="00740A69" w:rsidRDefault="00740A69" w:rsidP="00740A69">
      <w:pPr>
        <w:tabs>
          <w:tab w:val="left" w:pos="5055"/>
        </w:tabs>
        <w:spacing w:line="360" w:lineRule="auto"/>
        <w:jc w:val="left"/>
        <w:rPr>
          <w:szCs w:val="24"/>
        </w:rPr>
      </w:pPr>
      <w:r>
        <w:rPr>
          <w:rFonts w:hint="eastAsia"/>
          <w:szCs w:val="24"/>
        </w:rPr>
        <w:t>以上即为卡尔曼滤波的整个过程已经相应的参数设置，将其中参数变量进行小结。小结结果如附录表</w:t>
      </w:r>
      <w:r>
        <w:rPr>
          <w:rFonts w:hint="eastAsia"/>
          <w:szCs w:val="24"/>
        </w:rPr>
        <w:t>2.1</w:t>
      </w:r>
      <w:r>
        <w:rPr>
          <w:rFonts w:hint="eastAsia"/>
          <w:szCs w:val="24"/>
        </w:rPr>
        <w:t>所示。</w:t>
      </w:r>
    </w:p>
    <w:p w:rsidR="00740A69" w:rsidRPr="00740A69" w:rsidRDefault="00740A69" w:rsidP="00740A69">
      <w:pPr>
        <w:pStyle w:val="1"/>
        <w:rPr>
          <w:rFonts w:ascii="宋体" w:hAnsi="宋体"/>
          <w:sz w:val="28"/>
          <w:szCs w:val="28"/>
        </w:rPr>
      </w:pPr>
      <w:bookmarkStart w:id="10" w:name="_Toc45485159"/>
      <w:r w:rsidRPr="00740A69">
        <w:rPr>
          <w:rFonts w:ascii="宋体" w:hAnsi="宋体" w:hint="eastAsia"/>
          <w:sz w:val="28"/>
          <w:szCs w:val="28"/>
        </w:rPr>
        <w:t>3</w:t>
      </w:r>
      <w:r w:rsidRPr="00740A69">
        <w:rPr>
          <w:rFonts w:ascii="宋体" w:hAnsi="宋体"/>
          <w:sz w:val="28"/>
          <w:szCs w:val="28"/>
        </w:rPr>
        <w:t xml:space="preserve"> </w:t>
      </w:r>
      <w:r w:rsidRPr="00740A69">
        <w:rPr>
          <w:rFonts w:ascii="宋体" w:hAnsi="宋体" w:hint="eastAsia"/>
          <w:sz w:val="28"/>
          <w:szCs w:val="28"/>
        </w:rPr>
        <w:t>卡尔曼滤波在无人机上的应用</w:t>
      </w:r>
      <w:bookmarkEnd w:id="10"/>
    </w:p>
    <w:p w:rsidR="00740A69" w:rsidRDefault="00740A69" w:rsidP="00740A69">
      <w:pPr>
        <w:ind w:firstLine="420"/>
      </w:pPr>
      <w:r w:rsidRPr="00356FE5">
        <w:rPr>
          <w:rFonts w:hint="eastAsia"/>
          <w:szCs w:val="24"/>
        </w:rPr>
        <w:t>小型四旋翼无人机外形结构简单并易于操作，它的飞行控制技术成为无人机研究重点之一，无人机具有多变量、非线性、强耦合和干扰敏感的特性。许多企业投资开发成本低的小型无人机满足国内需求之外还出售国外玩具市场，但其产品传感器陀螺仪容易受时间产生漂移，对控制器性能产生影响。</w:t>
      </w:r>
      <w:r w:rsidRPr="00356FE5">
        <w:t>小型四旋翼无人机受体积限制，速度很低，其精确值很难直接用速度传感器测量</w:t>
      </w:r>
      <w:r w:rsidR="00AE227F">
        <w:rPr>
          <w:vertAlign w:val="superscript"/>
        </w:rPr>
        <w:t>[4]</w:t>
      </w:r>
      <w:r w:rsidRPr="00356FE5">
        <w:t>。飞控系统仅能使用精度十分低的</w:t>
      </w:r>
      <w:r w:rsidRPr="00356FE5">
        <w:t>MEMS</w:t>
      </w:r>
      <w:r w:rsidRPr="00356FE5">
        <w:t>加速度计和陀螺仪作为姿态测量传感器，直接利用陀螺仪测量得到的角速率信息积分计算姿态，姿态漂移十分严重。</w:t>
      </w:r>
      <w:r w:rsidRPr="00356FE5">
        <w:t>Kalman</w:t>
      </w:r>
      <w:r w:rsidRPr="00356FE5">
        <w:t>滤波算法最早在定位导航领域应用效果显</w:t>
      </w:r>
      <w:r>
        <w:t>著，</w:t>
      </w:r>
      <w:r w:rsidRPr="00356FE5">
        <w:t>相比互补滤波算法，递归最小二乘法推算是卡尔曼滤波器最吸引人的特性之一，它可计算的方法来估计过程的状态，并使估计均方误差最小，比其它滤波器更容易实现</w:t>
      </w:r>
      <w:r>
        <w:rPr>
          <w:rFonts w:hint="eastAsia"/>
        </w:rPr>
        <w:t>。下文主要说明利用卡尔曼滤波对小型四旋翼无人机中的角度测量进行建模。</w:t>
      </w:r>
    </w:p>
    <w:p w:rsidR="00740A69" w:rsidRPr="00264D5D" w:rsidRDefault="00740A69" w:rsidP="00740A69">
      <w:pPr>
        <w:tabs>
          <w:tab w:val="left" w:pos="5055"/>
        </w:tabs>
        <w:spacing w:line="360" w:lineRule="auto"/>
        <w:ind w:firstLine="480"/>
        <w:jc w:val="left"/>
        <w:rPr>
          <w:szCs w:val="24"/>
        </w:rPr>
      </w:pPr>
      <w:r w:rsidRPr="00264D5D">
        <w:rPr>
          <w:szCs w:val="24"/>
        </w:rPr>
        <w:t>利用角度和角速度偏差建立系统状态矩阵</w:t>
      </w:r>
      <w:r w:rsidRPr="00264D5D">
        <w:rPr>
          <w:szCs w:val="24"/>
        </w:rPr>
        <w:t>,</w:t>
      </w:r>
      <w:r w:rsidRPr="00264D5D">
        <w:rPr>
          <w:szCs w:val="24"/>
        </w:rPr>
        <w:t>表示为</w:t>
      </w:r>
      <m:oMath>
        <m:sSub>
          <m:sSubPr>
            <m:ctrlPr>
              <w:rPr>
                <w:rFonts w:ascii="Cambria Math" w:eastAsiaTheme="minorEastAsia" w:hAnsi="Cambria Math" w:cstheme="minorBidi"/>
                <w:kern w:val="2"/>
                <w:szCs w:val="24"/>
              </w:rPr>
            </m:ctrlPr>
          </m:sSubPr>
          <m:e>
            <m:r>
              <w:rPr>
                <w:rFonts w:ascii="Cambria Math" w:hAnsi="Cambria Math"/>
                <w:szCs w:val="24"/>
              </w:rPr>
              <m:t>X</m:t>
            </m:r>
          </m:e>
          <m:sub>
            <m:r>
              <w:rPr>
                <w:rFonts w:ascii="Cambria Math" w:hAnsi="Cambria Math"/>
                <w:szCs w:val="24"/>
              </w:rPr>
              <m:t>k</m:t>
            </m:r>
          </m:sub>
        </m:sSub>
        <m:r>
          <w:rPr>
            <w:rFonts w:ascii="Cambria Math" w:hAnsi="Cambria Math"/>
            <w:szCs w:val="24"/>
          </w:rPr>
          <m:t>=</m:t>
        </m:r>
        <m:d>
          <m:dPr>
            <m:begChr m:val="["/>
            <m:endChr m:val="]"/>
            <m:ctrlPr>
              <w:rPr>
                <w:rFonts w:ascii="Cambria Math" w:eastAsiaTheme="minorEastAsia" w:hAnsi="Cambria Math" w:cstheme="minorBidi"/>
                <w:i/>
                <w:kern w:val="2"/>
                <w:szCs w:val="24"/>
              </w:rPr>
            </m:ctrlPr>
          </m:dPr>
          <m:e>
            <m:eqArr>
              <m:eqArrPr>
                <m:ctrlPr>
                  <w:rPr>
                    <w:rFonts w:ascii="Cambria Math" w:eastAsiaTheme="minorEastAsia" w:hAnsi="Cambria Math" w:cstheme="minorBidi"/>
                    <w:i/>
                    <w:kern w:val="2"/>
                    <w:szCs w:val="24"/>
                  </w:rPr>
                </m:ctrlPr>
              </m:eqArrPr>
              <m:e>
                <m:r>
                  <w:rPr>
                    <w:rFonts w:ascii="Cambria Math" w:hAnsi="Cambria Math"/>
                    <w:szCs w:val="24"/>
                  </w:rPr>
                  <m:t>θ</m:t>
                </m:r>
              </m:e>
              <m:e>
                <m:acc>
                  <m:accPr>
                    <m:ctrlPr>
                      <w:rPr>
                        <w:rFonts w:ascii="Cambria Math" w:eastAsiaTheme="minorEastAsia" w:hAnsi="Cambria Math" w:cstheme="minorBidi"/>
                        <w:i/>
                        <w:kern w:val="2"/>
                        <w:szCs w:val="24"/>
                      </w:rPr>
                    </m:ctrlPr>
                  </m:accPr>
                  <m:e>
                    <m:r>
                      <w:rPr>
                        <w:rFonts w:ascii="Cambria Math" w:hAnsi="Cambria Math"/>
                        <w:szCs w:val="24"/>
                      </w:rPr>
                      <m:t>θ</m:t>
                    </m:r>
                  </m:e>
                </m:acc>
              </m:e>
            </m:eqArr>
          </m:e>
        </m:d>
      </m:oMath>
      <w:r w:rsidRPr="00264D5D">
        <w:rPr>
          <w:rFonts w:hint="eastAsia"/>
          <w:szCs w:val="24"/>
        </w:rPr>
        <w:t>,</w:t>
      </w:r>
      <w:r w:rsidRPr="00264D5D">
        <w:rPr>
          <w:szCs w:val="24"/>
        </w:rPr>
        <w:t xml:space="preserve"> </w:t>
      </w:r>
      <w:r w:rsidRPr="00264D5D">
        <w:rPr>
          <w:szCs w:val="24"/>
        </w:rPr>
        <w:t>其中</w:t>
      </w:r>
      <w:r w:rsidRPr="00264D5D">
        <w:rPr>
          <w:szCs w:val="24"/>
        </w:rPr>
        <w:t>θ</w:t>
      </w:r>
      <w:r w:rsidRPr="00264D5D">
        <w:rPr>
          <w:szCs w:val="24"/>
        </w:rPr>
        <w:t>表示角度，</w:t>
      </w:r>
      <m:oMath>
        <m:acc>
          <m:accPr>
            <m:ctrlPr>
              <w:rPr>
                <w:rFonts w:ascii="Cambria Math" w:eastAsiaTheme="minorEastAsia" w:hAnsi="Cambria Math" w:cstheme="minorBidi"/>
                <w:i/>
                <w:kern w:val="2"/>
                <w:szCs w:val="24"/>
              </w:rPr>
            </m:ctrlPr>
          </m:accPr>
          <m:e>
            <m:r>
              <w:rPr>
                <w:rFonts w:ascii="Cambria Math" w:hAnsi="Cambria Math"/>
                <w:szCs w:val="24"/>
              </w:rPr>
              <m:t>θ</m:t>
            </m:r>
          </m:e>
        </m:acc>
      </m:oMath>
      <w:r w:rsidRPr="00264D5D">
        <w:rPr>
          <w:szCs w:val="24"/>
        </w:rPr>
        <w:t>表示角速度偏差，为加速度计</w:t>
      </w:r>
      <w:r w:rsidRPr="00264D5D">
        <w:rPr>
          <w:szCs w:val="24"/>
        </w:rPr>
        <w:t xml:space="preserve"> </w:t>
      </w:r>
      <w:r w:rsidRPr="00264D5D">
        <w:rPr>
          <w:szCs w:val="24"/>
        </w:rPr>
        <w:t>和陀螺仪测量的角速度偏差，把陀螺仪的测量值减去这个偏差就可以得到陀螺仪的真实角速度值。</w:t>
      </w:r>
      <w:r w:rsidRPr="00264D5D">
        <w:rPr>
          <w:szCs w:val="24"/>
        </w:rPr>
        <w:t xml:space="preserve"> </w:t>
      </w:r>
      <w:r w:rsidRPr="00264D5D">
        <w:rPr>
          <w:szCs w:val="24"/>
        </w:rPr>
        <w:t>根据前面五个公式建立无人机卡尔曼滤波器</w:t>
      </w:r>
      <w:r w:rsidRPr="00264D5D">
        <w:rPr>
          <w:rFonts w:hint="eastAsia"/>
          <w:szCs w:val="24"/>
        </w:rPr>
        <w:t>。</w:t>
      </w:r>
      <w:r w:rsidRPr="00264D5D">
        <w:rPr>
          <w:szCs w:val="24"/>
        </w:rPr>
        <w:t>第一步</w:t>
      </w:r>
      <w:r w:rsidRPr="00264D5D">
        <w:rPr>
          <w:rFonts w:hint="eastAsia"/>
          <w:szCs w:val="24"/>
        </w:rPr>
        <w:t>，</w:t>
      </w:r>
      <w:r w:rsidRPr="00264D5D">
        <w:rPr>
          <w:szCs w:val="24"/>
        </w:rPr>
        <w:t>推算角度先验角度：</w:t>
      </w:r>
    </w:p>
    <w:p w:rsidR="00740A69" w:rsidRDefault="00740A69" w:rsidP="00740A69">
      <w:pPr>
        <w:tabs>
          <w:tab w:val="left" w:pos="5055"/>
        </w:tabs>
        <w:spacing w:line="360" w:lineRule="auto"/>
        <w:ind w:firstLine="480"/>
        <w:jc w:val="center"/>
        <w:rPr>
          <w:szCs w:val="24"/>
        </w:rPr>
      </w:pPr>
      <w:r>
        <w:rPr>
          <w:noProof/>
        </w:rPr>
        <w:drawing>
          <wp:inline distT="0" distB="0" distL="0" distR="0" wp14:anchorId="5533F670" wp14:editId="45820F4A">
            <wp:extent cx="2284095" cy="52028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3956" cy="552147"/>
                    </a:xfrm>
                    <a:prstGeom prst="rect">
                      <a:avLst/>
                    </a:prstGeom>
                  </pic:spPr>
                </pic:pic>
              </a:graphicData>
            </a:graphic>
          </wp:inline>
        </w:drawing>
      </w:r>
      <w:r>
        <w:rPr>
          <w:rFonts w:hint="eastAsia"/>
          <w:szCs w:val="24"/>
        </w:rPr>
        <w:t xml:space="preserve"> </w:t>
      </w:r>
      <w:r>
        <w:rPr>
          <w:szCs w:val="24"/>
        </w:rPr>
        <w:t xml:space="preserve">          </w:t>
      </w:r>
    </w:p>
    <w:p w:rsidR="00740A69" w:rsidRPr="005275AB" w:rsidRDefault="00740A69" w:rsidP="00740A69">
      <w:pPr>
        <w:tabs>
          <w:tab w:val="left" w:pos="5055"/>
        </w:tabs>
        <w:spacing w:line="360" w:lineRule="auto"/>
        <w:ind w:firstLine="480"/>
        <w:jc w:val="right"/>
        <w:rPr>
          <w:szCs w:val="24"/>
        </w:rPr>
      </w:pPr>
      <w:r>
        <w:rPr>
          <w:rFonts w:hint="eastAsia"/>
          <w:szCs w:val="24"/>
        </w:rPr>
        <w:t>（</w:t>
      </w:r>
      <w:r>
        <w:rPr>
          <w:rFonts w:hint="eastAsia"/>
          <w:szCs w:val="24"/>
        </w:rPr>
        <w:t>3.1</w:t>
      </w:r>
      <w:r>
        <w:rPr>
          <w:rFonts w:hint="eastAsia"/>
          <w:szCs w:val="24"/>
        </w:rPr>
        <w:t>）</w:t>
      </w:r>
    </w:p>
    <w:p w:rsidR="00740A69" w:rsidRPr="00264D5D" w:rsidRDefault="00740A69" w:rsidP="00740A69">
      <w:pPr>
        <w:tabs>
          <w:tab w:val="left" w:pos="5055"/>
        </w:tabs>
        <w:spacing w:line="360" w:lineRule="auto"/>
        <w:jc w:val="left"/>
      </w:pPr>
      <w:r w:rsidRPr="00264D5D">
        <w:t>其中</w:t>
      </w:r>
      <w:r w:rsidRPr="00264D5D">
        <w:rPr>
          <w:rFonts w:hint="eastAsia"/>
        </w:rPr>
        <w:t>F</w:t>
      </w:r>
      <w:r w:rsidRPr="00264D5D">
        <w:t>=</w:t>
      </w:r>
      <m:oMath>
        <m:d>
          <m:dPr>
            <m:begChr m:val="["/>
            <m:endChr m:val="]"/>
            <m:ctrlPr>
              <w:rPr>
                <w:rFonts w:ascii="Cambria Math" w:eastAsiaTheme="minorEastAsia" w:hAnsi="Cambria Math" w:cstheme="minorBidi"/>
                <w:kern w:val="2"/>
                <w:szCs w:val="22"/>
              </w:rPr>
            </m:ctrlPr>
          </m:dPr>
          <m:e>
            <m:m>
              <m:mPr>
                <m:plcHide m:val="1"/>
                <m:mcs>
                  <m:mc>
                    <m:mcPr>
                      <m:count m:val="2"/>
                      <m:mcJc m:val="center"/>
                    </m:mcPr>
                  </m:mc>
                </m:mcs>
                <m:ctrlPr>
                  <w:rPr>
                    <w:rFonts w:ascii="Cambria Math" w:eastAsiaTheme="minorEastAsia" w:hAnsi="Cambria Math" w:cstheme="minorBidi"/>
                    <w:kern w:val="2"/>
                    <w:szCs w:val="22"/>
                  </w:rPr>
                </m:ctrlPr>
              </m:mPr>
              <m:mr>
                <m:e>
                  <m:r>
                    <m:rPr>
                      <m:sty m:val="p"/>
                    </m:rPr>
                    <w:rPr>
                      <w:rFonts w:ascii="Cambria Math" w:hAnsi="Cambria Math"/>
                    </w:rPr>
                    <m:t>1</m:t>
                  </m:r>
                </m:e>
                <m:e>
                  <m:r>
                    <m:rPr>
                      <m:sty m:val="p"/>
                    </m:rPr>
                    <w:rPr>
                      <w:rFonts w:ascii="Cambria Math" w:hAnsi="Cambria Math"/>
                    </w:rPr>
                    <m:t>-Ts</m:t>
                  </m:r>
                </m:e>
              </m:mr>
              <m:mr>
                <m:e>
                  <m:r>
                    <m:rPr>
                      <m:sty m:val="p"/>
                    </m:rPr>
                    <w:rPr>
                      <w:rFonts w:ascii="Cambria Math" w:hAnsi="Cambria Math"/>
                    </w:rPr>
                    <m:t>0</m:t>
                  </m:r>
                </m:e>
                <m:e>
                  <m:r>
                    <m:rPr>
                      <m:sty m:val="p"/>
                    </m:rPr>
                    <w:rPr>
                      <w:rFonts w:ascii="Cambria Math" w:hAnsi="Cambria Math"/>
                    </w:rPr>
                    <m:t>1</m:t>
                  </m:r>
                </m:e>
              </m:mr>
            </m:m>
          </m:e>
        </m:d>
      </m:oMath>
      <w:r w:rsidRPr="00264D5D">
        <w:rPr>
          <w:rFonts w:hint="eastAsia"/>
        </w:rPr>
        <w:t>，</w:t>
      </w:r>
      <w:r w:rsidRPr="00264D5D">
        <w:t>T</w:t>
      </w:r>
      <w:r w:rsidRPr="00264D5D">
        <w:rPr>
          <w:vertAlign w:val="subscript"/>
        </w:rPr>
        <w:t>S</w:t>
      </w:r>
      <w:r w:rsidRPr="00264D5D">
        <w:t>取负是因为在计算先验角度时，角速度偏差不能直接在传感器上获得，通过公式陀螺仪积分的角度减去前一时刻状态估计角度得到。</w:t>
      </w:r>
    </w:p>
    <w:p w:rsidR="00740A69" w:rsidRPr="00264D5D" w:rsidRDefault="00740A69" w:rsidP="00740A69">
      <w:pPr>
        <w:tabs>
          <w:tab w:val="left" w:pos="5055"/>
        </w:tabs>
        <w:spacing w:line="360" w:lineRule="auto"/>
        <w:jc w:val="left"/>
        <w:rPr>
          <w:sz w:val="32"/>
          <w:szCs w:val="24"/>
        </w:rPr>
      </w:pPr>
      <w:r w:rsidRPr="00264D5D">
        <w:t>第二步：</w:t>
      </w:r>
    </w:p>
    <w:p w:rsidR="00740A69" w:rsidRDefault="007148CF" w:rsidP="00740A69">
      <w:pPr>
        <w:tabs>
          <w:tab w:val="left" w:pos="5055"/>
        </w:tabs>
        <w:spacing w:line="360" w:lineRule="auto"/>
        <w:jc w:val="center"/>
        <w:rPr>
          <w:kern w:val="2"/>
          <w:szCs w:val="24"/>
        </w:rPr>
      </w:pPr>
      <m:oMath>
        <m:d>
          <m:dPr>
            <m:begChr m:val="["/>
            <m:endChr m:val="]"/>
            <m:ctrlPr>
              <w:rPr>
                <w:rFonts w:ascii="Cambria Math" w:eastAsiaTheme="minorEastAsia" w:hAnsi="Cambria Math" w:cstheme="minorBidi"/>
                <w:kern w:val="2"/>
                <w:szCs w:val="24"/>
              </w:rPr>
            </m:ctrlPr>
          </m:dPr>
          <m:e>
            <m:m>
              <m:mPr>
                <m:plcHide m:val="1"/>
                <m:mcs>
                  <m:mc>
                    <m:mcPr>
                      <m:count m:val="2"/>
                      <m:mcJc m:val="center"/>
                    </m:mcPr>
                  </m:mc>
                </m:mcs>
                <m:ctrlPr>
                  <w:rPr>
                    <w:rFonts w:ascii="Cambria Math" w:eastAsiaTheme="minorEastAsia" w:hAnsi="Cambria Math" w:cstheme="minorBidi"/>
                    <w:kern w:val="2"/>
                    <w:szCs w:val="24"/>
                  </w:rPr>
                </m:ctrlPr>
              </m:mPr>
              <m:mr>
                <m:e>
                  <m:sSub>
                    <m:sSubPr>
                      <m:ctrlPr>
                        <w:rPr>
                          <w:rFonts w:ascii="Cambria Math" w:eastAsiaTheme="minorEastAsia" w:hAnsi="Cambria Math" w:cstheme="minorBidi"/>
                          <w:kern w:val="2"/>
                          <w:szCs w:val="24"/>
                        </w:rPr>
                      </m:ctrlPr>
                    </m:sSubPr>
                    <m:e>
                      <m:r>
                        <m:rPr>
                          <m:sty m:val="p"/>
                        </m:rPr>
                        <w:rPr>
                          <w:rFonts w:ascii="Cambria Math" w:hAnsi="Cambria Math"/>
                          <w:szCs w:val="24"/>
                        </w:rPr>
                        <m:t>p</m:t>
                      </m:r>
                    </m:e>
                    <m:sub>
                      <m:r>
                        <m:rPr>
                          <m:sty m:val="p"/>
                        </m:rPr>
                        <w:rPr>
                          <w:rFonts w:ascii="Cambria Math" w:hAnsi="Cambria Math" w:hint="eastAsia"/>
                          <w:szCs w:val="24"/>
                        </w:rPr>
                        <m:t>00</m:t>
                      </m:r>
                    </m:sub>
                  </m:sSub>
                </m:e>
                <m:e>
                  <m:sSub>
                    <m:sSubPr>
                      <m:ctrlPr>
                        <w:rPr>
                          <w:rFonts w:ascii="Cambria Math" w:eastAsiaTheme="minorEastAsia" w:hAnsi="Cambria Math" w:cstheme="minorBidi"/>
                          <w:kern w:val="2"/>
                          <w:szCs w:val="24"/>
                        </w:rPr>
                      </m:ctrlPr>
                    </m:sSubPr>
                    <m:e>
                      <m:r>
                        <m:rPr>
                          <m:sty m:val="p"/>
                        </m:rPr>
                        <w:rPr>
                          <w:rFonts w:ascii="Cambria Math" w:hAnsi="Cambria Math"/>
                          <w:szCs w:val="24"/>
                        </w:rPr>
                        <m:t>p</m:t>
                      </m:r>
                    </m:e>
                    <m:sub>
                      <m:r>
                        <m:rPr>
                          <m:sty m:val="p"/>
                        </m:rPr>
                        <w:rPr>
                          <w:rFonts w:ascii="Cambria Math" w:hAnsi="Cambria Math"/>
                          <w:szCs w:val="24"/>
                        </w:rPr>
                        <m:t>01</m:t>
                      </m:r>
                    </m:sub>
                  </m:sSub>
                </m:e>
              </m:mr>
              <m:mr>
                <m:e>
                  <m:sSub>
                    <m:sSubPr>
                      <m:ctrlPr>
                        <w:rPr>
                          <w:rFonts w:ascii="Cambria Math" w:eastAsiaTheme="minorEastAsia" w:hAnsi="Cambria Math" w:cstheme="minorBidi"/>
                          <w:kern w:val="2"/>
                          <w:szCs w:val="24"/>
                        </w:rPr>
                      </m:ctrlPr>
                    </m:sSubPr>
                    <m:e>
                      <m:r>
                        <m:rPr>
                          <m:sty m:val="p"/>
                        </m:rPr>
                        <w:rPr>
                          <w:rFonts w:ascii="Cambria Math" w:hAnsi="Cambria Math"/>
                          <w:szCs w:val="24"/>
                        </w:rPr>
                        <m:t>P</m:t>
                      </m:r>
                    </m:e>
                    <m:sub>
                      <m:r>
                        <m:rPr>
                          <m:sty m:val="p"/>
                        </m:rPr>
                        <w:rPr>
                          <w:rFonts w:ascii="Cambria Math" w:hAnsi="Cambria Math"/>
                          <w:szCs w:val="24"/>
                        </w:rPr>
                        <m:t>10</m:t>
                      </m:r>
                    </m:sub>
                  </m:sSub>
                </m:e>
                <m:e>
                  <m:sSub>
                    <m:sSubPr>
                      <m:ctrlPr>
                        <w:rPr>
                          <w:rFonts w:ascii="Cambria Math" w:eastAsiaTheme="minorEastAsia" w:hAnsi="Cambria Math" w:cstheme="minorBidi"/>
                          <w:kern w:val="2"/>
                          <w:szCs w:val="24"/>
                        </w:rPr>
                      </m:ctrlPr>
                    </m:sSubPr>
                    <m:e>
                      <m:r>
                        <m:rPr>
                          <m:sty m:val="p"/>
                        </m:rPr>
                        <w:rPr>
                          <w:rFonts w:ascii="Cambria Math" w:hAnsi="Cambria Math"/>
                          <w:szCs w:val="24"/>
                        </w:rPr>
                        <m:t>P</m:t>
                      </m:r>
                    </m:e>
                    <m:sub>
                      <m:r>
                        <m:rPr>
                          <m:sty m:val="p"/>
                        </m:rPr>
                        <w:rPr>
                          <w:rFonts w:ascii="Cambria Math" w:hAnsi="Cambria Math"/>
                          <w:szCs w:val="24"/>
                        </w:rPr>
                        <m:t>11</m:t>
                      </m:r>
                    </m:sub>
                  </m:sSub>
                </m:e>
              </m:mr>
            </m:m>
          </m:e>
        </m:d>
      </m:oMath>
      <w:r w:rsidR="00740A69">
        <w:rPr>
          <w:rFonts w:hint="eastAsia"/>
          <w:szCs w:val="24"/>
        </w:rPr>
        <w:t xml:space="preserve"> </w:t>
      </w:r>
      <w:r w:rsidR="00740A69">
        <w:rPr>
          <w:vertAlign w:val="subscript"/>
        </w:rPr>
        <w:t>K|</w:t>
      </w:r>
      <w:r w:rsidR="00740A69" w:rsidRPr="005D0ECF">
        <w:rPr>
          <w:vertAlign w:val="subscript"/>
        </w:rPr>
        <w:t>K-1</w:t>
      </w:r>
      <w:r w:rsidR="00740A69">
        <w:rPr>
          <w:rFonts w:hint="eastAsia"/>
          <w:szCs w:val="24"/>
        </w:rPr>
        <w:t>=</w:t>
      </w:r>
      <m:oMath>
        <m:d>
          <m:dPr>
            <m:begChr m:val="["/>
            <m:endChr m:val="]"/>
            <m:ctrlPr>
              <w:rPr>
                <w:rFonts w:ascii="Cambria Math" w:eastAsiaTheme="minorEastAsia" w:hAnsi="Cambria Math" w:cstheme="minorBidi"/>
                <w:kern w:val="2"/>
                <w:sz w:val="21"/>
                <w:szCs w:val="22"/>
              </w:rPr>
            </m:ctrlPr>
          </m:dPr>
          <m:e>
            <m:m>
              <m:mPr>
                <m:plcHide m:val="1"/>
                <m:mcs>
                  <m:mc>
                    <m:mcPr>
                      <m:count m:val="2"/>
                      <m:mcJc m:val="center"/>
                    </m:mcPr>
                  </m:mc>
                </m:mcs>
                <m:ctrlPr>
                  <w:rPr>
                    <w:rFonts w:ascii="Cambria Math" w:eastAsiaTheme="minorEastAsia" w:hAnsi="Cambria Math" w:cstheme="minorBidi"/>
                    <w:kern w:val="2"/>
                    <w:sz w:val="21"/>
                    <w:szCs w:val="22"/>
                  </w:rPr>
                </m:ctrlPr>
              </m:mPr>
              <m:mr>
                <m:e>
                  <m:r>
                    <m:rPr>
                      <m:sty m:val="p"/>
                    </m:rPr>
                    <w:rPr>
                      <w:rFonts w:ascii="Cambria Math" w:hAnsi="Cambria Math"/>
                    </w:rPr>
                    <m:t>1</m:t>
                  </m:r>
                </m:e>
                <m:e>
                  <m:r>
                    <m:rPr>
                      <m:sty m:val="p"/>
                    </m:rPr>
                    <w:rPr>
                      <w:rFonts w:ascii="Cambria Math" w:hAnsi="Cambria Math"/>
                    </w:rPr>
                    <m:t>-Ts</m:t>
                  </m:r>
                </m:e>
              </m:mr>
              <m:mr>
                <m:e>
                  <m:r>
                    <m:rPr>
                      <m:sty m:val="p"/>
                    </m:rPr>
                    <w:rPr>
                      <w:rFonts w:ascii="Cambria Math" w:hAnsi="Cambria Math"/>
                    </w:rPr>
                    <m:t>0</m:t>
                  </m:r>
                </m:e>
                <m:e>
                  <m:r>
                    <m:rPr>
                      <m:sty m:val="p"/>
                    </m:rPr>
                    <w:rPr>
                      <w:rFonts w:ascii="Cambria Math" w:hAnsi="Cambria Math"/>
                    </w:rPr>
                    <m:t>1</m:t>
                  </m:r>
                </m:e>
              </m:mr>
            </m:m>
          </m:e>
        </m:d>
      </m:oMath>
      <w:r w:rsidR="00740A69">
        <w:rPr>
          <w:rFonts w:hint="eastAsia"/>
        </w:rPr>
        <w:t>*</w:t>
      </w:r>
      <m:oMath>
        <m:d>
          <m:dPr>
            <m:begChr m:val="["/>
            <m:endChr m:val="]"/>
            <m:ctrlPr>
              <w:rPr>
                <w:rFonts w:ascii="Cambria Math" w:eastAsiaTheme="minorEastAsia" w:hAnsi="Cambria Math" w:cstheme="minorBidi"/>
                <w:kern w:val="2"/>
                <w:szCs w:val="24"/>
              </w:rPr>
            </m:ctrlPr>
          </m:dPr>
          <m:e>
            <m:m>
              <m:mPr>
                <m:plcHide m:val="1"/>
                <m:mcs>
                  <m:mc>
                    <m:mcPr>
                      <m:count m:val="2"/>
                      <m:mcJc m:val="center"/>
                    </m:mcPr>
                  </m:mc>
                </m:mcs>
                <m:ctrlPr>
                  <w:rPr>
                    <w:rFonts w:ascii="Cambria Math" w:eastAsiaTheme="minorEastAsia" w:hAnsi="Cambria Math" w:cstheme="minorBidi"/>
                    <w:kern w:val="2"/>
                    <w:szCs w:val="24"/>
                  </w:rPr>
                </m:ctrlPr>
              </m:mPr>
              <m:mr>
                <m:e>
                  <m:sSub>
                    <m:sSubPr>
                      <m:ctrlPr>
                        <w:rPr>
                          <w:rFonts w:ascii="Cambria Math" w:eastAsiaTheme="minorEastAsia" w:hAnsi="Cambria Math" w:cstheme="minorBidi"/>
                          <w:kern w:val="2"/>
                          <w:szCs w:val="24"/>
                        </w:rPr>
                      </m:ctrlPr>
                    </m:sSubPr>
                    <m:e>
                      <m:r>
                        <m:rPr>
                          <m:sty m:val="p"/>
                        </m:rPr>
                        <w:rPr>
                          <w:rFonts w:ascii="Cambria Math" w:hAnsi="Cambria Math"/>
                          <w:szCs w:val="24"/>
                        </w:rPr>
                        <m:t>p</m:t>
                      </m:r>
                    </m:e>
                    <m:sub>
                      <m:r>
                        <m:rPr>
                          <m:sty m:val="p"/>
                        </m:rPr>
                        <w:rPr>
                          <w:rFonts w:ascii="Cambria Math" w:hAnsi="Cambria Math" w:hint="eastAsia"/>
                          <w:szCs w:val="24"/>
                        </w:rPr>
                        <m:t>00</m:t>
                      </m:r>
                    </m:sub>
                  </m:sSub>
                </m:e>
                <m:e>
                  <m:sSub>
                    <m:sSubPr>
                      <m:ctrlPr>
                        <w:rPr>
                          <w:rFonts w:ascii="Cambria Math" w:eastAsiaTheme="minorEastAsia" w:hAnsi="Cambria Math" w:cstheme="minorBidi"/>
                          <w:kern w:val="2"/>
                          <w:szCs w:val="24"/>
                        </w:rPr>
                      </m:ctrlPr>
                    </m:sSubPr>
                    <m:e>
                      <m:r>
                        <m:rPr>
                          <m:sty m:val="p"/>
                        </m:rPr>
                        <w:rPr>
                          <w:rFonts w:ascii="Cambria Math" w:hAnsi="Cambria Math"/>
                          <w:szCs w:val="24"/>
                        </w:rPr>
                        <m:t>p</m:t>
                      </m:r>
                    </m:e>
                    <m:sub>
                      <m:r>
                        <m:rPr>
                          <m:sty m:val="p"/>
                        </m:rPr>
                        <w:rPr>
                          <w:rFonts w:ascii="Cambria Math" w:hAnsi="Cambria Math"/>
                          <w:szCs w:val="24"/>
                        </w:rPr>
                        <m:t>01</m:t>
                      </m:r>
                    </m:sub>
                  </m:sSub>
                </m:e>
              </m:mr>
              <m:mr>
                <m:e>
                  <m:sSub>
                    <m:sSubPr>
                      <m:ctrlPr>
                        <w:rPr>
                          <w:rFonts w:ascii="Cambria Math" w:eastAsiaTheme="minorEastAsia" w:hAnsi="Cambria Math" w:cstheme="minorBidi"/>
                          <w:kern w:val="2"/>
                          <w:szCs w:val="24"/>
                        </w:rPr>
                      </m:ctrlPr>
                    </m:sSubPr>
                    <m:e>
                      <m:r>
                        <m:rPr>
                          <m:sty m:val="p"/>
                        </m:rPr>
                        <w:rPr>
                          <w:rFonts w:ascii="Cambria Math" w:hAnsi="Cambria Math"/>
                          <w:szCs w:val="24"/>
                        </w:rPr>
                        <m:t>P</m:t>
                      </m:r>
                    </m:e>
                    <m:sub>
                      <m:r>
                        <m:rPr>
                          <m:sty m:val="p"/>
                        </m:rPr>
                        <w:rPr>
                          <w:rFonts w:ascii="Cambria Math" w:hAnsi="Cambria Math"/>
                          <w:szCs w:val="24"/>
                        </w:rPr>
                        <m:t>10</m:t>
                      </m:r>
                    </m:sub>
                  </m:sSub>
                </m:e>
                <m:e>
                  <m:sSub>
                    <m:sSubPr>
                      <m:ctrlPr>
                        <w:rPr>
                          <w:rFonts w:ascii="Cambria Math" w:eastAsiaTheme="minorEastAsia" w:hAnsi="Cambria Math" w:cstheme="minorBidi"/>
                          <w:kern w:val="2"/>
                          <w:szCs w:val="24"/>
                        </w:rPr>
                      </m:ctrlPr>
                    </m:sSubPr>
                    <m:e>
                      <m:r>
                        <m:rPr>
                          <m:sty m:val="p"/>
                        </m:rPr>
                        <w:rPr>
                          <w:rFonts w:ascii="Cambria Math" w:hAnsi="Cambria Math"/>
                          <w:szCs w:val="24"/>
                        </w:rPr>
                        <m:t>P</m:t>
                      </m:r>
                    </m:e>
                    <m:sub>
                      <m:r>
                        <m:rPr>
                          <m:sty m:val="p"/>
                        </m:rPr>
                        <w:rPr>
                          <w:rFonts w:ascii="Cambria Math" w:hAnsi="Cambria Math"/>
                          <w:szCs w:val="24"/>
                        </w:rPr>
                        <m:t>11</m:t>
                      </m:r>
                    </m:sub>
                  </m:sSub>
                </m:e>
              </m:mr>
            </m:m>
          </m:e>
        </m:d>
      </m:oMath>
      <w:r w:rsidR="00740A69" w:rsidRPr="005D0ECF">
        <w:rPr>
          <w:vertAlign w:val="subscript"/>
        </w:rPr>
        <w:t xml:space="preserve"> </w:t>
      </w:r>
      <w:r w:rsidR="00740A69">
        <w:rPr>
          <w:vertAlign w:val="subscript"/>
        </w:rPr>
        <w:t>K|</w:t>
      </w:r>
      <w:r w:rsidR="00740A69" w:rsidRPr="005D0ECF">
        <w:rPr>
          <w:vertAlign w:val="subscript"/>
        </w:rPr>
        <w:t>K-1</w:t>
      </w:r>
      <m:oMath>
        <m:d>
          <m:dPr>
            <m:begChr m:val="["/>
            <m:endChr m:val="]"/>
            <m:ctrlPr>
              <w:rPr>
                <w:rFonts w:ascii="Cambria Math" w:eastAsiaTheme="minorEastAsia" w:hAnsi="Cambria Math" w:cstheme="minorBidi"/>
                <w:kern w:val="2"/>
                <w:sz w:val="21"/>
                <w:szCs w:val="22"/>
              </w:rPr>
            </m:ctrlPr>
          </m:dPr>
          <m:e>
            <m:m>
              <m:mPr>
                <m:plcHide m:val="1"/>
                <m:mcs>
                  <m:mc>
                    <m:mcPr>
                      <m:count m:val="2"/>
                      <m:mcJc m:val="center"/>
                    </m:mcPr>
                  </m:mc>
                </m:mcs>
                <m:ctrlPr>
                  <w:rPr>
                    <w:rFonts w:ascii="Cambria Math" w:eastAsiaTheme="minorEastAsia" w:hAnsi="Cambria Math" w:cstheme="minorBidi"/>
                    <w:kern w:val="2"/>
                    <w:sz w:val="21"/>
                    <w:szCs w:val="22"/>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-Ts</m:t>
                  </m:r>
                </m:e>
                <m:e>
                  <m:r>
                    <m:rPr>
                      <m:sty m:val="p"/>
                    </m:rPr>
                    <w:rPr>
                      <w:rFonts w:ascii="Cambria Math" w:hAnsi="Cambria Math"/>
                    </w:rPr>
                    <m:t>1</m:t>
                  </m:r>
                </m:e>
              </m:mr>
            </m:m>
          </m:e>
        </m:d>
      </m:oMath>
      <w:r w:rsidR="00740A69">
        <w:t>+</w:t>
      </w:r>
      <m:oMath>
        <m:d>
          <m:dPr>
            <m:begChr m:val="["/>
            <m:endChr m:val="]"/>
            <m:ctrlPr>
              <w:rPr>
                <w:rFonts w:ascii="Cambria Math" w:eastAsiaTheme="minorEastAsia" w:hAnsi="Cambria Math" w:cstheme="minorBidi"/>
                <w:kern w:val="2"/>
                <w:szCs w:val="24"/>
              </w:rPr>
            </m:ctrlPr>
          </m:dPr>
          <m:e>
            <m:m>
              <m:mPr>
                <m:plcHide m:val="1"/>
                <m:mcs>
                  <m:mc>
                    <m:mcPr>
                      <m:count m:val="2"/>
                      <m:mcJc m:val="center"/>
                    </m:mcPr>
                  </m:mc>
                </m:mcs>
                <m:ctrlPr>
                  <w:rPr>
                    <w:rFonts w:ascii="Cambria Math" w:eastAsiaTheme="minorEastAsia" w:hAnsi="Cambria Math" w:cstheme="minorBidi"/>
                    <w:kern w:val="2"/>
                    <w:szCs w:val="24"/>
                  </w:rPr>
                </m:ctrlPr>
              </m:mPr>
              <m:mr>
                <m:e>
                  <m:sSub>
                    <m:sSubPr>
                      <m:ctrlPr>
                        <w:rPr>
                          <w:rFonts w:ascii="Cambria Math" w:eastAsiaTheme="minorEastAsia" w:hAnsi="Cambria Math" w:cstheme="minorBidi"/>
                          <w:kern w:val="2"/>
                          <w:szCs w:val="24"/>
                        </w:rPr>
                      </m:ctrlPr>
                    </m:sSubPr>
                    <m:e>
                      <m:r>
                        <m:rPr>
                          <m:sty m:val="p"/>
                        </m:rPr>
                        <w:rPr>
                          <w:rFonts w:ascii="Cambria Math" w:hAnsi="Cambria Math"/>
                          <w:szCs w:val="24"/>
                        </w:rPr>
                        <m:t>Q</m:t>
                      </m:r>
                    </m:e>
                    <m:sub>
                      <m:r>
                        <m:rPr>
                          <m:sty m:val="p"/>
                        </m:rPr>
                        <w:rPr>
                          <w:rFonts w:ascii="Cambria Math" w:hAnsi="Cambria Math"/>
                        </w:rPr>
                        <m:t>θ</m:t>
                      </m:r>
                    </m:sub>
                  </m:sSub>
                </m:e>
                <m:e>
                  <m:r>
                    <m:rPr>
                      <m:sty m:val="p"/>
                    </m:rPr>
                    <w:rPr>
                      <w:rFonts w:ascii="Cambria Math" w:hAnsi="Cambria Math"/>
                      <w:szCs w:val="24"/>
                    </w:rPr>
                    <m:t>0</m:t>
                  </m:r>
                </m:e>
              </m:mr>
              <m:mr>
                <m:e>
                  <m:r>
                    <m:rPr>
                      <m:sty m:val="p"/>
                    </m:rPr>
                    <w:rPr>
                      <w:rFonts w:ascii="Cambria Math" w:hAnsi="Cambria Math"/>
                      <w:szCs w:val="24"/>
                    </w:rPr>
                    <m:t>0</m:t>
                  </m:r>
                </m:e>
                <m:e>
                  <m:sSub>
                    <m:sSubPr>
                      <m:ctrlPr>
                        <w:rPr>
                          <w:rFonts w:ascii="Cambria Math" w:eastAsiaTheme="minorEastAsia" w:hAnsi="Cambria Math" w:cstheme="minorBidi"/>
                          <w:kern w:val="2"/>
                          <w:szCs w:val="24"/>
                        </w:rPr>
                      </m:ctrlPr>
                    </m:sSubPr>
                    <m:e>
                      <m:r>
                        <m:rPr>
                          <m:sty m:val="p"/>
                        </m:rPr>
                        <w:rPr>
                          <w:rFonts w:ascii="Cambria Math" w:hAnsi="Cambria Math"/>
                          <w:szCs w:val="24"/>
                        </w:rPr>
                        <m:t>Q</m:t>
                      </m:r>
                    </m:e>
                    <m:sub>
                      <m:acc>
                        <m:accPr>
                          <m:ctrlPr>
                            <w:rPr>
                              <w:rFonts w:ascii="Cambria Math" w:eastAsiaTheme="minorEastAsia" w:hAnsi="Cambria Math" w:cstheme="minorBidi"/>
                              <w:i/>
                              <w:kern w:val="2"/>
                              <w:sz w:val="21"/>
                              <w:szCs w:val="22"/>
                            </w:rPr>
                          </m:ctrlPr>
                        </m:accPr>
                        <m:e>
                          <m:r>
                            <w:rPr>
                              <w:rFonts w:ascii="Cambria Math" w:hAnsi="Cambria Math"/>
                            </w:rPr>
                            <m:t>θ</m:t>
                          </m:r>
                        </m:e>
                      </m:acc>
                    </m:sub>
                  </m:sSub>
                </m:e>
              </m:mr>
            </m:m>
          </m:e>
        </m:d>
      </m:oMath>
    </w:p>
    <w:p w:rsidR="00453250" w:rsidRDefault="00453250" w:rsidP="00453250">
      <w:pPr>
        <w:tabs>
          <w:tab w:val="left" w:pos="5055"/>
        </w:tabs>
        <w:spacing w:line="360" w:lineRule="auto"/>
        <w:jc w:val="right"/>
        <w:rPr>
          <w:szCs w:val="24"/>
        </w:rPr>
      </w:pPr>
      <w:r>
        <w:rPr>
          <w:rFonts w:hint="eastAsia"/>
          <w:kern w:val="2"/>
          <w:szCs w:val="24"/>
        </w:rPr>
        <w:lastRenderedPageBreak/>
        <w:t>(</w:t>
      </w:r>
      <w:r>
        <w:rPr>
          <w:kern w:val="2"/>
          <w:szCs w:val="24"/>
        </w:rPr>
        <w:t>3.2)</w:t>
      </w:r>
    </w:p>
    <w:p w:rsidR="00740A69" w:rsidRPr="005D0ECF" w:rsidRDefault="00740A69" w:rsidP="00740A69">
      <w:pPr>
        <w:tabs>
          <w:tab w:val="left" w:pos="5055"/>
        </w:tabs>
        <w:spacing w:line="360" w:lineRule="auto"/>
        <w:rPr>
          <w:szCs w:val="24"/>
        </w:rPr>
      </w:pPr>
      <w:r>
        <w:rPr>
          <w:rFonts w:hint="eastAsia"/>
          <w:szCs w:val="24"/>
        </w:rPr>
        <w:t>其中</w:t>
      </w:r>
      <w:r>
        <w:rPr>
          <w:rFonts w:hint="eastAsia"/>
          <w:szCs w:val="24"/>
        </w:rPr>
        <w:t>Q</w:t>
      </w:r>
      <w:r w:rsidRPr="005D0ECF">
        <w:rPr>
          <w:rFonts w:hint="eastAsia"/>
          <w:szCs w:val="24"/>
          <w:vertAlign w:val="subscript"/>
        </w:rPr>
        <w:t>k</w:t>
      </w:r>
      <w:r>
        <w:rPr>
          <w:rFonts w:hint="eastAsia"/>
          <w:szCs w:val="24"/>
          <w:vertAlign w:val="subscript"/>
        </w:rPr>
        <w:t>=</w:t>
      </w:r>
      <m:oMath>
        <m:d>
          <m:dPr>
            <m:begChr m:val="["/>
            <m:endChr m:val="]"/>
            <m:ctrlPr>
              <w:rPr>
                <w:rFonts w:ascii="Cambria Math" w:eastAsiaTheme="minorEastAsia" w:hAnsi="Cambria Math" w:cstheme="minorBidi"/>
                <w:kern w:val="2"/>
                <w:szCs w:val="24"/>
              </w:rPr>
            </m:ctrlPr>
          </m:dPr>
          <m:e>
            <m:m>
              <m:mPr>
                <m:plcHide m:val="1"/>
                <m:mcs>
                  <m:mc>
                    <m:mcPr>
                      <m:count m:val="2"/>
                      <m:mcJc m:val="center"/>
                    </m:mcPr>
                  </m:mc>
                </m:mcs>
                <m:ctrlPr>
                  <w:rPr>
                    <w:rFonts w:ascii="Cambria Math" w:eastAsiaTheme="minorEastAsia" w:hAnsi="Cambria Math" w:cstheme="minorBidi"/>
                    <w:kern w:val="2"/>
                    <w:szCs w:val="24"/>
                  </w:rPr>
                </m:ctrlPr>
              </m:mPr>
              <m:mr>
                <m:e>
                  <m:sSub>
                    <m:sSubPr>
                      <m:ctrlPr>
                        <w:rPr>
                          <w:rFonts w:ascii="Cambria Math" w:eastAsiaTheme="minorEastAsia" w:hAnsi="Cambria Math" w:cstheme="minorBidi"/>
                          <w:kern w:val="2"/>
                          <w:szCs w:val="24"/>
                        </w:rPr>
                      </m:ctrlPr>
                    </m:sSubPr>
                    <m:e>
                      <m:r>
                        <m:rPr>
                          <m:sty m:val="p"/>
                        </m:rPr>
                        <w:rPr>
                          <w:rFonts w:ascii="Cambria Math" w:hAnsi="Cambria Math"/>
                          <w:szCs w:val="24"/>
                        </w:rPr>
                        <m:t>Q</m:t>
                      </m:r>
                    </m:e>
                    <m:sub>
                      <m:r>
                        <m:rPr>
                          <m:sty m:val="p"/>
                        </m:rPr>
                        <w:rPr>
                          <w:rFonts w:ascii="Cambria Math" w:hAnsi="Cambria Math"/>
                        </w:rPr>
                        <m:t>θ</m:t>
                      </m:r>
                    </m:sub>
                  </m:sSub>
                </m:e>
                <m:e>
                  <m:r>
                    <m:rPr>
                      <m:sty m:val="p"/>
                    </m:rPr>
                    <w:rPr>
                      <w:rFonts w:ascii="Cambria Math" w:hAnsi="Cambria Math"/>
                      <w:szCs w:val="24"/>
                    </w:rPr>
                    <m:t>0</m:t>
                  </m:r>
                </m:e>
              </m:mr>
              <m:mr>
                <m:e>
                  <m:r>
                    <m:rPr>
                      <m:sty m:val="p"/>
                    </m:rPr>
                    <w:rPr>
                      <w:rFonts w:ascii="Cambria Math" w:hAnsi="Cambria Math"/>
                      <w:szCs w:val="24"/>
                    </w:rPr>
                    <m:t>0</m:t>
                  </m:r>
                </m:e>
                <m:e>
                  <m:sSub>
                    <m:sSubPr>
                      <m:ctrlPr>
                        <w:rPr>
                          <w:rFonts w:ascii="Cambria Math" w:eastAsiaTheme="minorEastAsia" w:hAnsi="Cambria Math" w:cstheme="minorBidi"/>
                          <w:kern w:val="2"/>
                          <w:szCs w:val="24"/>
                        </w:rPr>
                      </m:ctrlPr>
                    </m:sSubPr>
                    <m:e>
                      <m:r>
                        <m:rPr>
                          <m:sty m:val="p"/>
                        </m:rPr>
                        <w:rPr>
                          <w:rFonts w:ascii="Cambria Math" w:hAnsi="Cambria Math"/>
                          <w:szCs w:val="24"/>
                        </w:rPr>
                        <m:t>Q</m:t>
                      </m:r>
                    </m:e>
                    <m:sub>
                      <m:acc>
                        <m:accPr>
                          <m:ctrlPr>
                            <w:rPr>
                              <w:rFonts w:ascii="Cambria Math" w:eastAsiaTheme="minorEastAsia" w:hAnsi="Cambria Math" w:cstheme="minorBidi"/>
                              <w:i/>
                              <w:kern w:val="2"/>
                              <w:sz w:val="21"/>
                              <w:szCs w:val="22"/>
                            </w:rPr>
                          </m:ctrlPr>
                        </m:accPr>
                        <m:e>
                          <m:r>
                            <w:rPr>
                              <w:rFonts w:ascii="Cambria Math" w:hAnsi="Cambria Math"/>
                            </w:rPr>
                            <m:t>θ</m:t>
                          </m:r>
                        </m:e>
                      </m:acc>
                    </m:sub>
                  </m:sSub>
                </m:e>
              </m:mr>
            </m:m>
          </m:e>
        </m:d>
      </m:oMath>
    </w:p>
    <w:p w:rsidR="00740A69" w:rsidRPr="009B625D" w:rsidRDefault="00740A69" w:rsidP="00740A69">
      <w:pPr>
        <w:tabs>
          <w:tab w:val="left" w:pos="5055"/>
        </w:tabs>
        <w:spacing w:line="360" w:lineRule="auto"/>
        <w:jc w:val="left"/>
        <w:rPr>
          <w:szCs w:val="24"/>
        </w:rPr>
      </w:pPr>
      <w:r w:rsidRPr="00264D5D">
        <w:rPr>
          <w:szCs w:val="24"/>
        </w:rPr>
        <w:t>对于误差协方差矩阵</w:t>
      </w:r>
      <w:r w:rsidRPr="00264D5D">
        <w:rPr>
          <w:szCs w:val="24"/>
        </w:rPr>
        <w:t>p</w:t>
      </w:r>
      <w:r w:rsidRPr="00264D5D">
        <w:rPr>
          <w:szCs w:val="24"/>
        </w:rPr>
        <w:t>是一个</w:t>
      </w:r>
      <w:r w:rsidRPr="00264D5D">
        <w:rPr>
          <w:szCs w:val="24"/>
        </w:rPr>
        <w:t>2*2</w:t>
      </w:r>
      <w:r w:rsidRPr="00264D5D">
        <w:rPr>
          <w:szCs w:val="24"/>
        </w:rPr>
        <w:t>的矩阵</w:t>
      </w:r>
      <w:r w:rsidRPr="00264D5D">
        <w:rPr>
          <w:szCs w:val="24"/>
        </w:rPr>
        <w:t>,</w:t>
      </w:r>
      <w:r w:rsidRPr="00264D5D">
        <w:rPr>
          <w:rFonts w:hint="eastAsia"/>
          <w:szCs w:val="24"/>
        </w:rPr>
        <w:t>而</w:t>
      </w:r>
      <w:r w:rsidRPr="00264D5D">
        <w:rPr>
          <w:szCs w:val="24"/>
        </w:rPr>
        <w:t>对于飞控系统那就是加速度计的状态估计协方差以及陀螺仪的偏差协方差。一般系统的加速度计以及陀螺仪偏差估计都是独立的，即是相互解耦的，因此可以用对角矩阵表示，造成过程噪声随着时间的增加越来越大，导致陀螺仪的漂移。所以它的值是卡尔曼滤波器工作的前提</w:t>
      </w:r>
      <w:r w:rsidRPr="00264D5D">
        <w:rPr>
          <w:rFonts w:hint="eastAsia"/>
          <w:szCs w:val="24"/>
        </w:rPr>
        <w:t>。</w:t>
      </w:r>
      <w:r w:rsidRPr="00264D5D">
        <w:rPr>
          <w:szCs w:val="24"/>
        </w:rPr>
        <w:t>第三步</w:t>
      </w:r>
      <w:r>
        <w:t>：</w:t>
      </w:r>
    </w:p>
    <w:p w:rsidR="00740A69" w:rsidRDefault="007148CF" w:rsidP="00740A69">
      <w:pPr>
        <w:tabs>
          <w:tab w:val="left" w:pos="5055"/>
        </w:tabs>
        <w:spacing w:line="360" w:lineRule="auto"/>
        <w:jc w:val="center"/>
        <w:rPr>
          <w:vertAlign w:val="subscript"/>
        </w:rPr>
      </w:pPr>
      <m:oMath>
        <m:acc>
          <m:accPr>
            <m:ctrlPr>
              <w:rPr>
                <w:rFonts w:ascii="Cambria Math" w:eastAsiaTheme="minorEastAsia" w:hAnsi="Cambria Math" w:cstheme="minorBidi"/>
                <w:kern w:val="2"/>
                <w:szCs w:val="24"/>
              </w:rPr>
            </m:ctrlPr>
          </m:accPr>
          <m:e>
            <m:r>
              <m:rPr>
                <m:sty m:val="p"/>
              </m:rPr>
              <w:rPr>
                <w:rFonts w:ascii="Cambria Math" w:hAnsi="Cambria Math"/>
                <w:szCs w:val="24"/>
              </w:rPr>
              <m:t>y</m:t>
            </m:r>
          </m:e>
        </m:acc>
      </m:oMath>
      <w:r w:rsidR="00740A69" w:rsidRPr="005D0ECF">
        <w:rPr>
          <w:rFonts w:hint="eastAsia"/>
          <w:vertAlign w:val="subscript"/>
        </w:rPr>
        <w:t xml:space="preserve"> </w:t>
      </w:r>
      <w:r w:rsidR="00740A69">
        <w:rPr>
          <w:rFonts w:hint="eastAsia"/>
          <w:vertAlign w:val="subscript"/>
        </w:rPr>
        <w:t>k</w:t>
      </w:r>
      <w:r w:rsidR="00740A69">
        <w:t>=</w:t>
      </w:r>
      <w:r w:rsidR="00740A69" w:rsidRPr="009B625D">
        <w:rPr>
          <w:szCs w:val="24"/>
        </w:rPr>
        <w:t>Z</w:t>
      </w:r>
      <w:r w:rsidR="00740A69">
        <w:rPr>
          <w:vertAlign w:val="subscript"/>
        </w:rPr>
        <w:t>k</w:t>
      </w:r>
      <w:r w:rsidR="00740A69">
        <w:rPr>
          <w:rFonts w:hint="eastAsia"/>
        </w:rPr>
        <w:t>–</w:t>
      </w:r>
      <w:r w:rsidR="00740A69" w:rsidRPr="009B625D">
        <w:rPr>
          <w:szCs w:val="24"/>
        </w:rPr>
        <w:t>HX</w:t>
      </w:r>
      <w:r w:rsidR="00740A69" w:rsidRPr="009B625D">
        <w:rPr>
          <w:rFonts w:hint="eastAsia"/>
          <w:vertAlign w:val="subscript"/>
        </w:rPr>
        <w:t xml:space="preserve"> k</w:t>
      </w:r>
      <w:r w:rsidR="00740A69" w:rsidRPr="009B625D">
        <w:rPr>
          <w:vertAlign w:val="subscript"/>
        </w:rPr>
        <w:t>|K-1</w:t>
      </w:r>
      <w:r w:rsidR="00740A69">
        <w:t>=</w:t>
      </w:r>
      <w:r w:rsidR="00740A69" w:rsidRPr="009B625D">
        <w:t xml:space="preserve"> Z</w:t>
      </w:r>
      <w:r w:rsidR="00740A69">
        <w:rPr>
          <w:vertAlign w:val="subscript"/>
        </w:rPr>
        <w:t>k</w:t>
      </w:r>
      <w:r w:rsidR="00740A69">
        <w:rPr>
          <w:rFonts w:hint="eastAsia"/>
        </w:rPr>
        <w:t>–</w:t>
      </w:r>
      <w:r w:rsidR="00740A69" w:rsidRPr="009B625D">
        <w:t>Q</w:t>
      </w:r>
      <w:r w:rsidR="00740A69" w:rsidRPr="009B625D">
        <w:rPr>
          <w:rFonts w:hint="eastAsia"/>
          <w:vertAlign w:val="subscript"/>
        </w:rPr>
        <w:t xml:space="preserve"> k</w:t>
      </w:r>
      <w:r w:rsidR="00740A69" w:rsidRPr="009B625D">
        <w:rPr>
          <w:vertAlign w:val="subscript"/>
        </w:rPr>
        <w:t>|K-1</w:t>
      </w:r>
    </w:p>
    <w:p w:rsidR="00453250" w:rsidRPr="00453250" w:rsidRDefault="00453250" w:rsidP="00453250">
      <w:pPr>
        <w:tabs>
          <w:tab w:val="left" w:pos="5055"/>
        </w:tabs>
        <w:spacing w:line="360" w:lineRule="auto"/>
        <w:jc w:val="right"/>
      </w:pPr>
      <w:r>
        <w:t>(3.3)</w:t>
      </w:r>
    </w:p>
    <w:p w:rsidR="00740A69" w:rsidRDefault="00740A69" w:rsidP="00740A69">
      <w:pPr>
        <w:tabs>
          <w:tab w:val="left" w:pos="5055"/>
        </w:tabs>
        <w:spacing w:line="360" w:lineRule="auto"/>
        <w:jc w:val="center"/>
        <w:rPr>
          <w:szCs w:val="24"/>
        </w:rPr>
      </w:pPr>
      <w:r w:rsidRPr="009B625D">
        <w:rPr>
          <w:szCs w:val="24"/>
        </w:rPr>
        <w:t xml:space="preserve">H = </w:t>
      </w:r>
      <w:r w:rsidRPr="009B625D">
        <w:rPr>
          <w:rFonts w:hint="eastAsia"/>
          <w:szCs w:val="24"/>
        </w:rPr>
        <w:t>[</w:t>
      </w:r>
      <w:r w:rsidRPr="009B625D">
        <w:rPr>
          <w:szCs w:val="24"/>
        </w:rPr>
        <w:t>1 0]</w:t>
      </w:r>
    </w:p>
    <w:p w:rsidR="00453250" w:rsidRPr="009B625D" w:rsidRDefault="00453250" w:rsidP="00453250">
      <w:pPr>
        <w:tabs>
          <w:tab w:val="left" w:pos="5055"/>
        </w:tabs>
        <w:spacing w:line="360" w:lineRule="auto"/>
        <w:jc w:val="right"/>
        <w:rPr>
          <w:szCs w:val="24"/>
        </w:rPr>
      </w:pPr>
      <w:r>
        <w:rPr>
          <w:szCs w:val="24"/>
        </w:rPr>
        <w:t>(3.4)</w:t>
      </w:r>
    </w:p>
    <w:p w:rsidR="00740A69" w:rsidRDefault="007148CF" w:rsidP="00740A69">
      <w:pPr>
        <w:tabs>
          <w:tab w:val="left" w:pos="5055"/>
        </w:tabs>
        <w:spacing w:line="360" w:lineRule="auto"/>
        <w:jc w:val="left"/>
      </w:pPr>
      <m:oMath>
        <m:acc>
          <m:accPr>
            <m:ctrlPr>
              <w:rPr>
                <w:rFonts w:ascii="Cambria Math" w:eastAsiaTheme="minorEastAsia" w:hAnsi="Cambria Math" w:cstheme="minorBidi"/>
                <w:kern w:val="2"/>
                <w:szCs w:val="24"/>
              </w:rPr>
            </m:ctrlPr>
          </m:accPr>
          <m:e>
            <m:r>
              <m:rPr>
                <m:sty m:val="p"/>
              </m:rPr>
              <w:rPr>
                <w:rFonts w:ascii="Cambria Math" w:hAnsi="Cambria Math"/>
                <w:szCs w:val="24"/>
              </w:rPr>
              <m:t>y</m:t>
            </m:r>
          </m:e>
        </m:acc>
      </m:oMath>
      <w:r w:rsidR="00740A69" w:rsidRPr="005D0ECF">
        <w:rPr>
          <w:rFonts w:hint="eastAsia"/>
          <w:vertAlign w:val="subscript"/>
        </w:rPr>
        <w:t xml:space="preserve"> </w:t>
      </w:r>
      <w:r w:rsidR="00740A69">
        <w:rPr>
          <w:rFonts w:hint="eastAsia"/>
          <w:vertAlign w:val="subscript"/>
        </w:rPr>
        <w:t>k</w:t>
      </w:r>
      <w:r w:rsidR="00740A69" w:rsidRPr="009B625D">
        <w:rPr>
          <w:rFonts w:hint="eastAsia"/>
          <w:szCs w:val="24"/>
        </w:rPr>
        <w:t>表示残差，测量值和预测值的偏离程度，如果残差为零那么意味着测量值和预测值完全吻合，其中观测模</w:t>
      </w:r>
      <w:r w:rsidR="00740A69" w:rsidRPr="009B625D">
        <w:t>型</w:t>
      </w:r>
      <w:r w:rsidR="00740A69" w:rsidRPr="009B625D">
        <w:t>H=</w:t>
      </w:r>
      <m:oMath>
        <m:d>
          <m:dPr>
            <m:begChr m:val="["/>
            <m:endChr m:val="]"/>
            <m:ctrlPr>
              <w:rPr>
                <w:rFonts w:ascii="Cambria Math" w:eastAsiaTheme="minorEastAsia" w:hAnsi="Cambria Math" w:cstheme="minorBidi"/>
                <w:kern w:val="2"/>
                <w:szCs w:val="22"/>
              </w:rPr>
            </m:ctrlPr>
          </m:dPr>
          <m:e>
            <m:eqArr>
              <m:eqArrPr>
                <m:ctrlPr>
                  <w:rPr>
                    <w:rFonts w:ascii="Cambria Math" w:eastAsiaTheme="minorEastAsia" w:hAnsi="Cambria Math" w:cstheme="minorBidi"/>
                    <w:kern w:val="2"/>
                    <w:szCs w:val="22"/>
                  </w:rPr>
                </m:ctrlPr>
              </m:eqArrPr>
              <m:e>
                <m:r>
                  <m:rPr>
                    <m:sty m:val="p"/>
                  </m:rPr>
                  <w:rPr>
                    <w:rFonts w:ascii="Cambria Math" w:hAnsi="Cambria Math"/>
                  </w:rPr>
                  <m:t>1</m:t>
                </m:r>
              </m:e>
              <m:e>
                <m:r>
                  <m:rPr>
                    <m:sty m:val="p"/>
                  </m:rPr>
                  <w:rPr>
                    <w:rFonts w:ascii="Cambria Math" w:hAnsi="Cambria Math"/>
                  </w:rPr>
                  <m:t>0</m:t>
                </m:r>
              </m:e>
            </m:eqArr>
          </m:e>
        </m:d>
      </m:oMath>
    </w:p>
    <w:p w:rsidR="00740A69" w:rsidRPr="00740A69" w:rsidRDefault="00740A69" w:rsidP="00740A69">
      <w:pPr>
        <w:pStyle w:val="1"/>
        <w:rPr>
          <w:sz w:val="28"/>
          <w:szCs w:val="28"/>
        </w:rPr>
      </w:pPr>
      <w:bookmarkStart w:id="11" w:name="_Toc45485160"/>
      <w:r w:rsidRPr="00740A69">
        <w:rPr>
          <w:rFonts w:hint="eastAsia"/>
          <w:sz w:val="28"/>
          <w:szCs w:val="28"/>
        </w:rPr>
        <w:t>4</w:t>
      </w:r>
      <w:r w:rsidRPr="00740A69">
        <w:rPr>
          <w:sz w:val="28"/>
          <w:szCs w:val="28"/>
        </w:rPr>
        <w:t xml:space="preserve"> </w:t>
      </w:r>
      <w:r w:rsidRPr="00740A69">
        <w:rPr>
          <w:rFonts w:hint="eastAsia"/>
          <w:sz w:val="28"/>
          <w:szCs w:val="28"/>
        </w:rPr>
        <w:t>总结与展望</w:t>
      </w:r>
      <w:bookmarkEnd w:id="11"/>
    </w:p>
    <w:p w:rsidR="00740A69" w:rsidRPr="00AB0CEF" w:rsidRDefault="00740A69" w:rsidP="0021456B">
      <w:pPr>
        <w:ind w:firstLineChars="200" w:firstLine="480"/>
        <w:rPr>
          <w:rFonts w:ascii="宋体" w:hAnsi="宋体"/>
          <w:szCs w:val="24"/>
        </w:rPr>
      </w:pPr>
      <w:r>
        <w:rPr>
          <w:rFonts w:hint="eastAsia"/>
          <w:szCs w:val="24"/>
        </w:rPr>
        <w:t>本文简要介绍了</w:t>
      </w:r>
      <w:r>
        <w:rPr>
          <w:rFonts w:hint="eastAsia"/>
          <w:szCs w:val="24"/>
        </w:rPr>
        <w:t>kalman</w:t>
      </w:r>
      <w:r>
        <w:rPr>
          <w:rFonts w:hint="eastAsia"/>
          <w:szCs w:val="24"/>
        </w:rPr>
        <w:t>滤波算法的基本原理、作用及其主要应用领域。</w:t>
      </w:r>
      <w:r>
        <w:t>K</w:t>
      </w:r>
      <w:r>
        <w:rPr>
          <w:rFonts w:hint="eastAsia"/>
        </w:rPr>
        <w:t>alman</w:t>
      </w:r>
      <w:r>
        <w:rPr>
          <w:rFonts w:hint="eastAsia"/>
        </w:rPr>
        <w:t>滤波的应用非常广泛，不仅用于飞控系统中，众多其他领域中也饱含</w:t>
      </w:r>
      <w:r>
        <w:rPr>
          <w:rFonts w:hint="eastAsia"/>
        </w:rPr>
        <w:t>k</w:t>
      </w:r>
      <w:r>
        <w:rPr>
          <w:rFonts w:hint="eastAsia"/>
        </w:rPr>
        <w:t>卡尔曼滤波的身影。本文</w:t>
      </w:r>
      <w:r>
        <w:rPr>
          <w:rFonts w:hint="eastAsia"/>
          <w:szCs w:val="24"/>
        </w:rPr>
        <w:t>详细介绍了其在小型四旋翼无人机中系统中的应用。</w:t>
      </w:r>
      <w:r>
        <w:rPr>
          <w:rFonts w:hint="eastAsia"/>
        </w:rPr>
        <w:t>卡尔曼滤波最早即用于定位导航。其突出优点是，可以利用现在状态和测量值对新状态下的定位进行估计，并且这种估计可以根据状态不断进行迭代以进行新状态的计算。并且应用卡尔马增益，可以最好的保留测量进度从而对当前状态做出最佳预测。另外，卡尔曼滤波</w:t>
      </w:r>
      <w:r w:rsidRPr="00356FE5">
        <w:t>不需要过去的全部观测值，而是根据前一个估计值和最近的一个观测值来估计信号的当前值</w:t>
      </w:r>
      <w:r>
        <w:rPr>
          <w:rFonts w:hint="eastAsia"/>
        </w:rPr>
        <w:t>，因此计算量更小、更快，更适用于对处理速度要求高的场合</w:t>
      </w:r>
      <w:r w:rsidRPr="00356FE5">
        <w:t>。用状态方程和递推方法实现估计，因此卡尔曼滤波对信号的平稳性和时不变性不做要求。</w:t>
      </w:r>
      <w:r>
        <w:rPr>
          <w:rFonts w:hint="eastAsia"/>
        </w:rPr>
        <w:t>使得卡拉曼滤波也可以应用于更广的方面</w:t>
      </w:r>
      <w:r w:rsidR="00AE227F">
        <w:rPr>
          <w:vertAlign w:val="superscript"/>
        </w:rPr>
        <w:t>[6]</w:t>
      </w:r>
      <w:r>
        <w:rPr>
          <w:rFonts w:hint="eastAsia"/>
        </w:rPr>
        <w:t>。在无人机系统中</w:t>
      </w:r>
      <w:r w:rsidRPr="00356FE5">
        <w:t>应用卡尔曼滤波</w:t>
      </w:r>
      <w:r>
        <w:t>时，</w:t>
      </w:r>
      <w:r>
        <w:rPr>
          <w:rFonts w:hint="eastAsia"/>
        </w:rPr>
        <w:t>重要的</w:t>
      </w:r>
      <w:r w:rsidRPr="00356FE5">
        <w:t>是如何透彻理解，把飞控</w:t>
      </w:r>
      <w:r>
        <w:rPr>
          <w:rFonts w:hint="eastAsia"/>
        </w:rPr>
        <w:t>的测量控制</w:t>
      </w:r>
      <w:r w:rsidRPr="00356FE5">
        <w:t>问题引入到卡尔曼滤波模型框架中。工程中，卡尔曼滤波时一个线性时变逐渐收敛于一个线性时不变系统。最大似然估计、残差以及动态特性方面都是分析卡尔曼滤波的关键之处。</w:t>
      </w:r>
    </w:p>
    <w:p w:rsidR="00B21A68" w:rsidRPr="00AB0CEF" w:rsidRDefault="00B21A68" w:rsidP="00AB0CEF">
      <w:pPr>
        <w:ind w:firstLineChars="200" w:firstLine="480"/>
        <w:rPr>
          <w:rFonts w:ascii="宋体" w:hAnsi="宋体"/>
          <w:szCs w:val="24"/>
        </w:rPr>
      </w:pPr>
    </w:p>
    <w:p w:rsidR="00B21A68" w:rsidRPr="006E5D5A" w:rsidRDefault="00B21A68" w:rsidP="006E5D5A">
      <w:pPr>
        <w:pStyle w:val="1"/>
        <w:rPr>
          <w:sz w:val="28"/>
          <w:szCs w:val="28"/>
        </w:rPr>
      </w:pPr>
      <w:bookmarkStart w:id="12" w:name="_Toc45485161"/>
      <w:r w:rsidRPr="006E5D5A">
        <w:rPr>
          <w:rFonts w:hint="eastAsia"/>
          <w:sz w:val="28"/>
          <w:szCs w:val="28"/>
        </w:rPr>
        <w:lastRenderedPageBreak/>
        <w:t>参考</w:t>
      </w:r>
      <w:r w:rsidR="004914B4">
        <w:rPr>
          <w:rFonts w:hint="eastAsia"/>
          <w:sz w:val="28"/>
          <w:szCs w:val="28"/>
        </w:rPr>
        <w:t>文献</w:t>
      </w:r>
      <w:bookmarkEnd w:id="12"/>
    </w:p>
    <w:p w:rsidR="00C7558E" w:rsidRPr="00823050" w:rsidRDefault="00C7558E" w:rsidP="00C7558E">
      <w:pPr>
        <w:widowControl/>
        <w:jc w:val="left"/>
        <w:rPr>
          <w:szCs w:val="24"/>
        </w:rPr>
      </w:pPr>
      <w:r w:rsidRPr="00823050">
        <w:rPr>
          <w:rFonts w:hint="eastAsia"/>
          <w:szCs w:val="24"/>
        </w:rPr>
        <w:t>[1]</w:t>
      </w:r>
      <w:r w:rsidRPr="00823050">
        <w:rPr>
          <w:rFonts w:hint="eastAsia"/>
          <w:szCs w:val="24"/>
        </w:rPr>
        <w:t>梁帅</w:t>
      </w:r>
      <w:r w:rsidRPr="00823050">
        <w:rPr>
          <w:rFonts w:hint="eastAsia"/>
          <w:szCs w:val="24"/>
        </w:rPr>
        <w:t>,</w:t>
      </w:r>
      <w:r w:rsidRPr="00823050">
        <w:rPr>
          <w:rFonts w:hint="eastAsia"/>
          <w:szCs w:val="24"/>
        </w:rPr>
        <w:t>杨林</w:t>
      </w:r>
      <w:r w:rsidRPr="00823050">
        <w:rPr>
          <w:rFonts w:hint="eastAsia"/>
          <w:szCs w:val="24"/>
        </w:rPr>
        <w:t>,</w:t>
      </w:r>
      <w:r w:rsidRPr="00823050">
        <w:rPr>
          <w:rFonts w:hint="eastAsia"/>
          <w:szCs w:val="24"/>
        </w:rPr>
        <w:t>杨朝旭</w:t>
      </w:r>
      <w:r w:rsidRPr="00823050">
        <w:rPr>
          <w:rFonts w:hint="eastAsia"/>
          <w:szCs w:val="24"/>
        </w:rPr>
        <w:t>,</w:t>
      </w:r>
      <w:r w:rsidRPr="00823050">
        <w:rPr>
          <w:rFonts w:hint="eastAsia"/>
          <w:szCs w:val="24"/>
        </w:rPr>
        <w:t>许斌</w:t>
      </w:r>
      <w:r w:rsidRPr="00823050">
        <w:rPr>
          <w:rFonts w:hint="eastAsia"/>
          <w:szCs w:val="24"/>
        </w:rPr>
        <w:t>.</w:t>
      </w:r>
      <w:r w:rsidRPr="00823050">
        <w:rPr>
          <w:rFonts w:hint="eastAsia"/>
          <w:szCs w:val="24"/>
        </w:rPr>
        <w:t>基于</w:t>
      </w:r>
      <w:r w:rsidRPr="00823050">
        <w:rPr>
          <w:rFonts w:hint="eastAsia"/>
          <w:szCs w:val="24"/>
        </w:rPr>
        <w:t>Kalman</w:t>
      </w:r>
      <w:r w:rsidRPr="00823050">
        <w:rPr>
          <w:rFonts w:hint="eastAsia"/>
          <w:szCs w:val="24"/>
        </w:rPr>
        <w:t>滤波的变体飞行器</w:t>
      </w:r>
      <w:r w:rsidRPr="00823050">
        <w:rPr>
          <w:rFonts w:hint="eastAsia"/>
          <w:szCs w:val="24"/>
        </w:rPr>
        <w:t>T-S</w:t>
      </w:r>
      <w:r w:rsidRPr="00823050">
        <w:rPr>
          <w:rFonts w:hint="eastAsia"/>
          <w:szCs w:val="24"/>
        </w:rPr>
        <w:t>模糊控制</w:t>
      </w:r>
      <w:r w:rsidRPr="00823050">
        <w:rPr>
          <w:rFonts w:hint="eastAsia"/>
          <w:szCs w:val="24"/>
        </w:rPr>
        <w:t>[J/OL].</w:t>
      </w:r>
      <w:r w:rsidRPr="00823050">
        <w:rPr>
          <w:rFonts w:hint="eastAsia"/>
          <w:szCs w:val="24"/>
        </w:rPr>
        <w:t>航空学报</w:t>
      </w:r>
      <w:r w:rsidRPr="00823050">
        <w:rPr>
          <w:rFonts w:hint="eastAsia"/>
          <w:szCs w:val="24"/>
        </w:rPr>
        <w:t>:1-9[2020-07-12].</w:t>
      </w:r>
      <w:r w:rsidRPr="00823050">
        <w:rPr>
          <w:szCs w:val="24"/>
        </w:rPr>
        <w:t xml:space="preserve"> </w:t>
      </w:r>
    </w:p>
    <w:p w:rsidR="00C7558E" w:rsidRPr="00823050" w:rsidRDefault="00C7558E" w:rsidP="00C7558E">
      <w:pPr>
        <w:widowControl/>
        <w:jc w:val="left"/>
        <w:rPr>
          <w:szCs w:val="24"/>
        </w:rPr>
      </w:pPr>
      <w:r w:rsidRPr="00823050">
        <w:rPr>
          <w:rFonts w:hint="eastAsia"/>
          <w:szCs w:val="24"/>
        </w:rPr>
        <w:t>[2]</w:t>
      </w:r>
      <w:r w:rsidRPr="00823050">
        <w:rPr>
          <w:rFonts w:hint="eastAsia"/>
          <w:szCs w:val="24"/>
        </w:rPr>
        <w:t>邓伟栋</w:t>
      </w:r>
      <w:r w:rsidRPr="00823050">
        <w:rPr>
          <w:rFonts w:hint="eastAsia"/>
          <w:szCs w:val="24"/>
        </w:rPr>
        <w:t>,</w:t>
      </w:r>
      <w:r w:rsidRPr="00823050">
        <w:rPr>
          <w:rFonts w:hint="eastAsia"/>
          <w:szCs w:val="24"/>
        </w:rPr>
        <w:t>唐大全</w:t>
      </w:r>
      <w:r w:rsidRPr="00823050">
        <w:rPr>
          <w:rFonts w:hint="eastAsia"/>
          <w:szCs w:val="24"/>
        </w:rPr>
        <w:t>,</w:t>
      </w:r>
      <w:r w:rsidRPr="00823050">
        <w:rPr>
          <w:rFonts w:hint="eastAsia"/>
          <w:szCs w:val="24"/>
        </w:rPr>
        <w:t>唐管政</w:t>
      </w:r>
      <w:r w:rsidRPr="00823050">
        <w:rPr>
          <w:rFonts w:hint="eastAsia"/>
          <w:szCs w:val="24"/>
        </w:rPr>
        <w:t>,</w:t>
      </w:r>
      <w:r w:rsidRPr="00823050">
        <w:rPr>
          <w:rFonts w:hint="eastAsia"/>
          <w:szCs w:val="24"/>
        </w:rPr>
        <w:t>鹿珂珂</w:t>
      </w:r>
      <w:r w:rsidRPr="00823050">
        <w:rPr>
          <w:rFonts w:hint="eastAsia"/>
          <w:szCs w:val="24"/>
        </w:rPr>
        <w:t>.</w:t>
      </w:r>
      <w:r w:rsidRPr="00823050">
        <w:rPr>
          <w:rFonts w:hint="eastAsia"/>
          <w:szCs w:val="24"/>
        </w:rPr>
        <w:t>基于改进粒子滤波的无人机编队协同导航</w:t>
      </w:r>
      <w:r w:rsidRPr="00823050">
        <w:rPr>
          <w:rFonts w:hint="eastAsia"/>
          <w:szCs w:val="24"/>
        </w:rPr>
        <w:t>[J].</w:t>
      </w:r>
      <w:r w:rsidRPr="00823050">
        <w:rPr>
          <w:rFonts w:hint="eastAsia"/>
          <w:szCs w:val="24"/>
        </w:rPr>
        <w:t>兵工自动化</w:t>
      </w:r>
      <w:r w:rsidRPr="00823050">
        <w:rPr>
          <w:rFonts w:hint="eastAsia"/>
          <w:szCs w:val="24"/>
        </w:rPr>
        <w:t>,2020,39(06):21-26.</w:t>
      </w:r>
    </w:p>
    <w:p w:rsidR="00C7558E" w:rsidRPr="00823050" w:rsidRDefault="00C7558E" w:rsidP="00C7558E">
      <w:pPr>
        <w:widowControl/>
        <w:jc w:val="left"/>
        <w:rPr>
          <w:szCs w:val="24"/>
        </w:rPr>
      </w:pPr>
      <w:r w:rsidRPr="00823050">
        <w:rPr>
          <w:rFonts w:hint="eastAsia"/>
          <w:szCs w:val="24"/>
        </w:rPr>
        <w:t>[3]</w:t>
      </w:r>
      <w:r w:rsidRPr="00823050">
        <w:rPr>
          <w:rFonts w:hint="eastAsia"/>
          <w:szCs w:val="24"/>
        </w:rPr>
        <w:t>谭玉枚</w:t>
      </w:r>
      <w:r w:rsidRPr="00823050">
        <w:rPr>
          <w:rFonts w:hint="eastAsia"/>
          <w:szCs w:val="24"/>
        </w:rPr>
        <w:t>.</w:t>
      </w:r>
      <w:r w:rsidRPr="00823050">
        <w:rPr>
          <w:rFonts w:hint="eastAsia"/>
          <w:szCs w:val="24"/>
        </w:rPr>
        <w:t>一种快速行人检测与跟踪方法</w:t>
      </w:r>
      <w:r w:rsidRPr="00823050">
        <w:rPr>
          <w:rFonts w:hint="eastAsia"/>
          <w:szCs w:val="24"/>
        </w:rPr>
        <w:t>[J].</w:t>
      </w:r>
      <w:r w:rsidRPr="00823050">
        <w:rPr>
          <w:rFonts w:hint="eastAsia"/>
          <w:szCs w:val="24"/>
        </w:rPr>
        <w:t>科技视界</w:t>
      </w:r>
      <w:r w:rsidRPr="00823050">
        <w:rPr>
          <w:rFonts w:hint="eastAsia"/>
          <w:szCs w:val="24"/>
        </w:rPr>
        <w:t>,2020(15):34-36.</w:t>
      </w:r>
    </w:p>
    <w:p w:rsidR="00C7558E" w:rsidRPr="00823050" w:rsidRDefault="00C7558E" w:rsidP="00C7558E">
      <w:pPr>
        <w:widowControl/>
        <w:jc w:val="left"/>
        <w:rPr>
          <w:szCs w:val="24"/>
        </w:rPr>
      </w:pPr>
      <w:r w:rsidRPr="00823050">
        <w:rPr>
          <w:rFonts w:hint="eastAsia"/>
          <w:szCs w:val="24"/>
        </w:rPr>
        <w:t>[4]</w:t>
      </w:r>
      <w:r w:rsidRPr="00823050">
        <w:rPr>
          <w:rFonts w:hint="eastAsia"/>
          <w:szCs w:val="24"/>
        </w:rPr>
        <w:t>罗正华</w:t>
      </w:r>
      <w:r w:rsidRPr="00823050">
        <w:rPr>
          <w:rFonts w:hint="eastAsia"/>
          <w:szCs w:val="24"/>
        </w:rPr>
        <w:t>,</w:t>
      </w:r>
      <w:r w:rsidRPr="00823050">
        <w:rPr>
          <w:rFonts w:hint="eastAsia"/>
          <w:szCs w:val="24"/>
        </w:rPr>
        <w:t>陈嘉伟</w:t>
      </w:r>
      <w:r w:rsidRPr="00823050">
        <w:rPr>
          <w:rFonts w:hint="eastAsia"/>
          <w:szCs w:val="24"/>
        </w:rPr>
        <w:t>,</w:t>
      </w:r>
      <w:r w:rsidRPr="00823050">
        <w:rPr>
          <w:rFonts w:hint="eastAsia"/>
          <w:szCs w:val="24"/>
        </w:rPr>
        <w:t>蒋霓</w:t>
      </w:r>
      <w:r w:rsidRPr="00823050">
        <w:rPr>
          <w:rFonts w:hint="eastAsia"/>
          <w:szCs w:val="24"/>
        </w:rPr>
        <w:t>,</w:t>
      </w:r>
      <w:r w:rsidRPr="00823050">
        <w:rPr>
          <w:rFonts w:hint="eastAsia"/>
          <w:szCs w:val="24"/>
        </w:rPr>
        <w:t>刘一达</w:t>
      </w:r>
      <w:r w:rsidRPr="00823050">
        <w:rPr>
          <w:rFonts w:hint="eastAsia"/>
          <w:szCs w:val="24"/>
        </w:rPr>
        <w:t>.</w:t>
      </w:r>
      <w:r w:rsidRPr="00823050">
        <w:rPr>
          <w:rFonts w:hint="eastAsia"/>
          <w:szCs w:val="24"/>
        </w:rPr>
        <w:t>基于无迹卡尔曼滤波的无人机跟踪算法</w:t>
      </w:r>
      <w:r w:rsidRPr="00823050">
        <w:rPr>
          <w:rFonts w:hint="eastAsia"/>
          <w:szCs w:val="24"/>
        </w:rPr>
        <w:t>[J].</w:t>
      </w:r>
      <w:r w:rsidRPr="00823050">
        <w:rPr>
          <w:rFonts w:hint="eastAsia"/>
          <w:szCs w:val="24"/>
        </w:rPr>
        <w:t>成都大学学报</w:t>
      </w:r>
      <w:r w:rsidRPr="00823050">
        <w:rPr>
          <w:rFonts w:hint="eastAsia"/>
          <w:szCs w:val="24"/>
        </w:rPr>
        <w:t>(</w:t>
      </w:r>
      <w:r w:rsidRPr="00823050">
        <w:rPr>
          <w:rFonts w:hint="eastAsia"/>
          <w:szCs w:val="24"/>
        </w:rPr>
        <w:t>自然科学版</w:t>
      </w:r>
      <w:r w:rsidRPr="00823050">
        <w:rPr>
          <w:rFonts w:hint="eastAsia"/>
          <w:szCs w:val="24"/>
        </w:rPr>
        <w:t>),2020,39(01):55-59.</w:t>
      </w:r>
    </w:p>
    <w:p w:rsidR="00C7558E" w:rsidRPr="00823050" w:rsidRDefault="00C7558E" w:rsidP="00C7558E">
      <w:pPr>
        <w:widowControl/>
        <w:jc w:val="left"/>
        <w:rPr>
          <w:szCs w:val="24"/>
        </w:rPr>
      </w:pPr>
      <w:r w:rsidRPr="00823050">
        <w:rPr>
          <w:rFonts w:hint="eastAsia"/>
          <w:szCs w:val="24"/>
        </w:rPr>
        <w:t>[5]</w:t>
      </w:r>
      <w:r w:rsidRPr="00823050">
        <w:rPr>
          <w:rFonts w:hint="eastAsia"/>
          <w:szCs w:val="24"/>
        </w:rPr>
        <w:t>万浩</w:t>
      </w:r>
      <w:r w:rsidRPr="00823050">
        <w:rPr>
          <w:rFonts w:hint="eastAsia"/>
          <w:szCs w:val="24"/>
        </w:rPr>
        <w:t xml:space="preserve">. </w:t>
      </w:r>
      <w:r w:rsidRPr="00823050">
        <w:rPr>
          <w:rFonts w:hint="eastAsia"/>
          <w:szCs w:val="24"/>
        </w:rPr>
        <w:t>基于视觉定位的无人机穿越移动障碍物方法研究</w:t>
      </w:r>
      <w:r w:rsidRPr="00823050">
        <w:rPr>
          <w:rFonts w:hint="eastAsia"/>
          <w:szCs w:val="24"/>
        </w:rPr>
        <w:t>[D].</w:t>
      </w:r>
      <w:r w:rsidRPr="00823050">
        <w:rPr>
          <w:rFonts w:hint="eastAsia"/>
          <w:szCs w:val="24"/>
        </w:rPr>
        <w:t>电子科技大学</w:t>
      </w:r>
      <w:r w:rsidRPr="00823050">
        <w:rPr>
          <w:rFonts w:hint="eastAsia"/>
          <w:szCs w:val="24"/>
        </w:rPr>
        <w:t>,2020.</w:t>
      </w:r>
    </w:p>
    <w:p w:rsidR="00C7558E" w:rsidRPr="00823050" w:rsidRDefault="00C7558E" w:rsidP="00C7558E">
      <w:pPr>
        <w:widowControl/>
        <w:jc w:val="left"/>
        <w:rPr>
          <w:szCs w:val="24"/>
        </w:rPr>
      </w:pPr>
      <w:r w:rsidRPr="00823050">
        <w:rPr>
          <w:rFonts w:hint="eastAsia"/>
          <w:szCs w:val="24"/>
        </w:rPr>
        <w:t>[6]</w:t>
      </w:r>
      <w:r w:rsidRPr="00823050">
        <w:rPr>
          <w:rFonts w:hint="eastAsia"/>
          <w:szCs w:val="24"/>
        </w:rPr>
        <w:t>杨述斌</w:t>
      </w:r>
      <w:r w:rsidRPr="00823050">
        <w:rPr>
          <w:rFonts w:hint="eastAsia"/>
          <w:szCs w:val="24"/>
        </w:rPr>
        <w:t>,</w:t>
      </w:r>
      <w:r w:rsidRPr="00823050">
        <w:rPr>
          <w:rFonts w:hint="eastAsia"/>
          <w:szCs w:val="24"/>
        </w:rPr>
        <w:t>蒋宗霖</w:t>
      </w:r>
      <w:r w:rsidRPr="00823050">
        <w:rPr>
          <w:rFonts w:hint="eastAsia"/>
          <w:szCs w:val="24"/>
        </w:rPr>
        <w:t>,</w:t>
      </w:r>
      <w:r w:rsidRPr="00823050">
        <w:rPr>
          <w:rFonts w:hint="eastAsia"/>
          <w:szCs w:val="24"/>
        </w:rPr>
        <w:t>刘寒</w:t>
      </w:r>
      <w:r w:rsidRPr="00823050">
        <w:rPr>
          <w:rFonts w:hint="eastAsia"/>
          <w:szCs w:val="24"/>
        </w:rPr>
        <w:t>.</w:t>
      </w:r>
      <w:r w:rsidRPr="00823050">
        <w:rPr>
          <w:rFonts w:hint="eastAsia"/>
          <w:szCs w:val="24"/>
        </w:rPr>
        <w:t>基于</w:t>
      </w:r>
      <w:r w:rsidRPr="00823050">
        <w:rPr>
          <w:rFonts w:hint="eastAsia"/>
          <w:szCs w:val="24"/>
        </w:rPr>
        <w:t>Kalman</w:t>
      </w:r>
      <w:r w:rsidRPr="00823050">
        <w:rPr>
          <w:rFonts w:hint="eastAsia"/>
          <w:szCs w:val="24"/>
        </w:rPr>
        <w:t>滤波的车位侧方距离修正方法</w:t>
      </w:r>
      <w:r w:rsidRPr="00823050">
        <w:rPr>
          <w:rFonts w:hint="eastAsia"/>
          <w:szCs w:val="24"/>
        </w:rPr>
        <w:t>[J].</w:t>
      </w:r>
      <w:r w:rsidRPr="00823050">
        <w:rPr>
          <w:rFonts w:hint="eastAsia"/>
          <w:szCs w:val="24"/>
        </w:rPr>
        <w:t>计算机测量与控制</w:t>
      </w:r>
      <w:r w:rsidRPr="00823050">
        <w:rPr>
          <w:rFonts w:hint="eastAsia"/>
          <w:szCs w:val="24"/>
        </w:rPr>
        <w:t>,2020,28(02):220-223+228.</w:t>
      </w:r>
    </w:p>
    <w:p w:rsidR="00D11735" w:rsidRDefault="00C7558E" w:rsidP="00C7558E">
      <w:pPr>
        <w:rPr>
          <w:szCs w:val="24"/>
        </w:rPr>
      </w:pPr>
      <w:r w:rsidRPr="00823050">
        <w:rPr>
          <w:rFonts w:hint="eastAsia"/>
          <w:szCs w:val="24"/>
        </w:rPr>
        <w:t>[7]</w:t>
      </w:r>
      <w:r w:rsidRPr="00823050">
        <w:rPr>
          <w:rFonts w:hint="eastAsia"/>
          <w:szCs w:val="24"/>
        </w:rPr>
        <w:t>邓洪明</w:t>
      </w:r>
      <w:r w:rsidRPr="00823050">
        <w:rPr>
          <w:rFonts w:hint="eastAsia"/>
          <w:szCs w:val="24"/>
        </w:rPr>
        <w:t>,</w:t>
      </w:r>
      <w:r w:rsidRPr="00823050">
        <w:rPr>
          <w:rFonts w:hint="eastAsia"/>
          <w:szCs w:val="24"/>
        </w:rPr>
        <w:t>贺勇</w:t>
      </w:r>
      <w:r w:rsidRPr="00823050">
        <w:rPr>
          <w:rFonts w:hint="eastAsia"/>
          <w:szCs w:val="24"/>
        </w:rPr>
        <w:t>,</w:t>
      </w:r>
      <w:r w:rsidRPr="00823050">
        <w:rPr>
          <w:rFonts w:hint="eastAsia"/>
          <w:szCs w:val="24"/>
        </w:rPr>
        <w:t>於小杰</w:t>
      </w:r>
      <w:r w:rsidRPr="00823050">
        <w:rPr>
          <w:rFonts w:hint="eastAsia"/>
          <w:szCs w:val="24"/>
        </w:rPr>
        <w:t>,</w:t>
      </w:r>
      <w:r w:rsidRPr="00823050">
        <w:rPr>
          <w:rFonts w:hint="eastAsia"/>
          <w:szCs w:val="24"/>
        </w:rPr>
        <w:t>吴成通</w:t>
      </w:r>
      <w:r w:rsidRPr="00823050">
        <w:rPr>
          <w:rFonts w:hint="eastAsia"/>
          <w:szCs w:val="24"/>
        </w:rPr>
        <w:t>.</w:t>
      </w:r>
      <w:r w:rsidRPr="00823050">
        <w:rPr>
          <w:rFonts w:hint="eastAsia"/>
          <w:szCs w:val="24"/>
        </w:rPr>
        <w:t>卡尔曼滤波在无人机姿态中的应用研究</w:t>
      </w:r>
      <w:r w:rsidRPr="00823050">
        <w:rPr>
          <w:rFonts w:hint="eastAsia"/>
          <w:szCs w:val="24"/>
        </w:rPr>
        <w:t>[J].</w:t>
      </w:r>
      <w:r w:rsidRPr="00823050">
        <w:rPr>
          <w:rFonts w:hint="eastAsia"/>
          <w:szCs w:val="24"/>
        </w:rPr>
        <w:t>自动化技术与应用</w:t>
      </w:r>
      <w:r w:rsidRPr="00823050">
        <w:rPr>
          <w:rFonts w:hint="eastAsia"/>
          <w:szCs w:val="24"/>
        </w:rPr>
        <w:t>,2019,38(11):1-4.</w:t>
      </w:r>
    </w:p>
    <w:p w:rsidR="00D11735" w:rsidRDefault="00D11735">
      <w:pPr>
        <w:widowControl/>
        <w:spacing w:line="240" w:lineRule="auto"/>
        <w:jc w:val="left"/>
        <w:rPr>
          <w:szCs w:val="24"/>
        </w:rPr>
      </w:pPr>
      <w:r>
        <w:rPr>
          <w:szCs w:val="24"/>
        </w:rPr>
        <w:br w:type="page"/>
      </w:r>
    </w:p>
    <w:p w:rsidR="00D11735" w:rsidRPr="00D11735" w:rsidRDefault="00D11735" w:rsidP="00D11735">
      <w:pPr>
        <w:pStyle w:val="1"/>
        <w:rPr>
          <w:sz w:val="28"/>
          <w:szCs w:val="28"/>
        </w:rPr>
      </w:pPr>
      <w:bookmarkStart w:id="13" w:name="_Toc45485162"/>
      <w:r w:rsidRPr="00D11735">
        <w:rPr>
          <w:rFonts w:hint="eastAsia"/>
          <w:sz w:val="28"/>
          <w:szCs w:val="28"/>
        </w:rPr>
        <w:lastRenderedPageBreak/>
        <w:t>附录：</w:t>
      </w:r>
      <w:bookmarkEnd w:id="13"/>
    </w:p>
    <w:p w:rsidR="00D11735" w:rsidRPr="00054B20" w:rsidRDefault="00D11735" w:rsidP="00D11735">
      <w:pPr>
        <w:tabs>
          <w:tab w:val="left" w:pos="5055"/>
        </w:tabs>
        <w:spacing w:line="360" w:lineRule="auto"/>
        <w:jc w:val="center"/>
        <w:rPr>
          <w:b/>
          <w:szCs w:val="24"/>
        </w:rPr>
      </w:pPr>
      <w:r>
        <w:rPr>
          <w:rFonts w:hint="eastAsia"/>
          <w:b/>
          <w:szCs w:val="24"/>
        </w:rPr>
        <w:t>表</w:t>
      </w:r>
      <w:r>
        <w:rPr>
          <w:rFonts w:hint="eastAsia"/>
          <w:b/>
          <w:szCs w:val="24"/>
        </w:rPr>
        <w:t>2.1</w:t>
      </w:r>
      <w:r>
        <w:rPr>
          <w:b/>
          <w:szCs w:val="24"/>
        </w:rPr>
        <w:t xml:space="preserve"> </w:t>
      </w:r>
      <w:r w:rsidRPr="00054B20">
        <w:rPr>
          <w:rFonts w:hint="eastAsia"/>
          <w:b/>
          <w:szCs w:val="24"/>
        </w:rPr>
        <w:t>卡尔曼变量和参数小结</w:t>
      </w:r>
    </w:p>
    <w:tbl>
      <w:tblPr>
        <w:tblStyle w:val="ae"/>
        <w:tblW w:w="0" w:type="auto"/>
        <w:tblBorders>
          <w:insideV w:val="none" w:sz="0" w:space="0" w:color="auto"/>
        </w:tblBorders>
        <w:tblLook w:val="04A0" w:firstRow="1" w:lastRow="0" w:firstColumn="1" w:lastColumn="0" w:noHBand="0" w:noVBand="1"/>
      </w:tblPr>
      <w:tblGrid>
        <w:gridCol w:w="2763"/>
        <w:gridCol w:w="2797"/>
        <w:gridCol w:w="2746"/>
      </w:tblGrid>
      <w:tr w:rsidR="00D11735" w:rsidTr="00D11735">
        <w:tc>
          <w:tcPr>
            <w:tcW w:w="2840" w:type="dxa"/>
            <w:tcBorders>
              <w:left w:val="nil"/>
              <w:bottom w:val="single" w:sz="4" w:space="0" w:color="000000" w:themeColor="text1"/>
            </w:tcBorders>
          </w:tcPr>
          <w:p w:rsidR="00D11735" w:rsidRPr="00054B20" w:rsidRDefault="00D11735" w:rsidP="00D11735">
            <w:pPr>
              <w:tabs>
                <w:tab w:val="left" w:pos="5055"/>
              </w:tabs>
              <w:spacing w:line="360" w:lineRule="auto"/>
              <w:jc w:val="center"/>
              <w:rPr>
                <w:b/>
                <w:sz w:val="18"/>
                <w:szCs w:val="18"/>
              </w:rPr>
            </w:pPr>
            <w:r w:rsidRPr="00054B20">
              <w:rPr>
                <w:rFonts w:hint="eastAsia"/>
                <w:b/>
                <w:sz w:val="18"/>
                <w:szCs w:val="18"/>
              </w:rPr>
              <w:t>变量</w:t>
            </w:r>
          </w:p>
        </w:tc>
        <w:tc>
          <w:tcPr>
            <w:tcW w:w="2841" w:type="dxa"/>
            <w:tcBorders>
              <w:bottom w:val="single" w:sz="4" w:space="0" w:color="000000" w:themeColor="text1"/>
            </w:tcBorders>
          </w:tcPr>
          <w:p w:rsidR="00D11735" w:rsidRPr="00054B20" w:rsidRDefault="00D11735" w:rsidP="00D11735">
            <w:pPr>
              <w:tabs>
                <w:tab w:val="left" w:pos="5055"/>
              </w:tabs>
              <w:spacing w:line="360" w:lineRule="auto"/>
              <w:jc w:val="left"/>
              <w:rPr>
                <w:b/>
                <w:sz w:val="18"/>
                <w:szCs w:val="18"/>
              </w:rPr>
            </w:pPr>
            <w:r w:rsidRPr="00054B20">
              <w:rPr>
                <w:rFonts w:hint="eastAsia"/>
                <w:b/>
                <w:sz w:val="18"/>
                <w:szCs w:val="18"/>
              </w:rPr>
              <w:t>定义</w:t>
            </w:r>
          </w:p>
        </w:tc>
        <w:tc>
          <w:tcPr>
            <w:tcW w:w="2841" w:type="dxa"/>
            <w:tcBorders>
              <w:bottom w:val="single" w:sz="4" w:space="0" w:color="000000" w:themeColor="text1"/>
              <w:right w:val="nil"/>
            </w:tcBorders>
          </w:tcPr>
          <w:p w:rsidR="00D11735" w:rsidRPr="00054B20" w:rsidRDefault="00D11735" w:rsidP="00D11735">
            <w:pPr>
              <w:tabs>
                <w:tab w:val="left" w:pos="5055"/>
              </w:tabs>
              <w:spacing w:line="360" w:lineRule="auto"/>
              <w:jc w:val="center"/>
              <w:rPr>
                <w:b/>
                <w:sz w:val="18"/>
                <w:szCs w:val="18"/>
              </w:rPr>
            </w:pPr>
            <w:r w:rsidRPr="00054B20">
              <w:rPr>
                <w:rFonts w:hint="eastAsia"/>
                <w:b/>
                <w:sz w:val="18"/>
                <w:szCs w:val="18"/>
              </w:rPr>
              <w:t>维数</w:t>
            </w:r>
          </w:p>
        </w:tc>
      </w:tr>
      <w:tr w:rsidR="00D11735" w:rsidTr="00D11735">
        <w:tc>
          <w:tcPr>
            <w:tcW w:w="2840" w:type="dxa"/>
            <w:tcBorders>
              <w:left w:val="nil"/>
              <w:bottom w:val="nil"/>
            </w:tcBorders>
          </w:tcPr>
          <w:p w:rsidR="00D11735" w:rsidRPr="00054B20" w:rsidRDefault="00D11735" w:rsidP="00D11735">
            <w:pPr>
              <w:tabs>
                <w:tab w:val="left" w:pos="5055"/>
              </w:tabs>
              <w:spacing w:line="360" w:lineRule="auto"/>
              <w:jc w:val="left"/>
              <w:rPr>
                <w:sz w:val="18"/>
                <w:szCs w:val="18"/>
              </w:rPr>
            </w:pPr>
            <m:oMathPara>
              <m:oMath>
                <m:r>
                  <m:rPr>
                    <m:sty m:val="bi"/>
                  </m:rPr>
                  <w:rPr>
                    <w:rFonts w:ascii="Cambria Math" w:hAnsi="Cambria Math"/>
                    <w:sz w:val="18"/>
                    <w:szCs w:val="18"/>
                  </w:rPr>
                  <m:t>x</m:t>
                </m:r>
                <m:r>
                  <w:rPr>
                    <w:rFonts w:ascii="Cambria Math" w:hAnsi="Cambria Math"/>
                    <w:sz w:val="18"/>
                    <w:szCs w:val="18"/>
                  </w:rPr>
                  <m:t>(n)</m:t>
                </m:r>
              </m:oMath>
            </m:oMathPara>
          </w:p>
        </w:tc>
        <w:tc>
          <w:tcPr>
            <w:tcW w:w="2841" w:type="dxa"/>
            <w:tcBorders>
              <w:bottom w:val="nil"/>
            </w:tcBorders>
          </w:tcPr>
          <w:p w:rsidR="00D11735" w:rsidRPr="00054B20" w:rsidRDefault="00D11735" w:rsidP="00D11735">
            <w:pPr>
              <w:tabs>
                <w:tab w:val="left" w:pos="5055"/>
              </w:tabs>
              <w:spacing w:line="360" w:lineRule="auto"/>
              <w:jc w:val="left"/>
              <w:rPr>
                <w:sz w:val="18"/>
                <w:szCs w:val="18"/>
              </w:rPr>
            </w:pPr>
            <m:oMath>
              <m:r>
                <w:rPr>
                  <w:rFonts w:ascii="Cambria Math" w:hAnsi="Cambria Math"/>
                  <w:sz w:val="18"/>
                  <w:szCs w:val="18"/>
                </w:rPr>
                <m:t>n</m:t>
              </m:r>
            </m:oMath>
            <w:r w:rsidRPr="00054B20">
              <w:rPr>
                <w:rFonts w:hint="eastAsia"/>
                <w:sz w:val="18"/>
                <w:szCs w:val="18"/>
              </w:rPr>
              <w:t>时刻状态</w:t>
            </w:r>
          </w:p>
        </w:tc>
        <w:tc>
          <w:tcPr>
            <w:tcW w:w="2841" w:type="dxa"/>
            <w:tcBorders>
              <w:bottom w:val="nil"/>
              <w:right w:val="nil"/>
            </w:tcBorders>
          </w:tcPr>
          <w:p w:rsidR="00D11735" w:rsidRPr="00054B20" w:rsidRDefault="00D11735" w:rsidP="00D11735">
            <w:pPr>
              <w:tabs>
                <w:tab w:val="left" w:pos="5055"/>
              </w:tabs>
              <w:spacing w:line="360" w:lineRule="auto"/>
              <w:jc w:val="left"/>
              <w:rPr>
                <w:sz w:val="18"/>
                <w:szCs w:val="18"/>
              </w:rPr>
            </w:pPr>
            <m:oMathPara>
              <m:oMath>
                <m:r>
                  <w:rPr>
                    <w:rFonts w:ascii="Cambria Math" w:hAnsi="Cambria Math"/>
                    <w:sz w:val="18"/>
                    <w:szCs w:val="18"/>
                  </w:rPr>
                  <m:t>M×1</m:t>
                </m:r>
              </m:oMath>
            </m:oMathPara>
          </w:p>
        </w:tc>
      </w:tr>
      <w:tr w:rsidR="00D11735" w:rsidTr="00D11735">
        <w:tc>
          <w:tcPr>
            <w:tcW w:w="2840" w:type="dxa"/>
            <w:tcBorders>
              <w:top w:val="nil"/>
              <w:left w:val="nil"/>
              <w:bottom w:val="nil"/>
            </w:tcBorders>
          </w:tcPr>
          <w:p w:rsidR="00D11735" w:rsidRPr="00054B20" w:rsidRDefault="00D11735" w:rsidP="00D11735">
            <w:pPr>
              <w:tabs>
                <w:tab w:val="left" w:pos="5055"/>
              </w:tabs>
              <w:spacing w:line="360" w:lineRule="auto"/>
              <w:jc w:val="left"/>
              <w:rPr>
                <w:sz w:val="18"/>
                <w:szCs w:val="18"/>
              </w:rPr>
            </w:pPr>
            <m:oMathPara>
              <m:oMath>
                <m:r>
                  <m:rPr>
                    <m:sty m:val="bi"/>
                  </m:rPr>
                  <w:rPr>
                    <w:rFonts w:ascii="Cambria Math" w:hAnsi="Cambria Math"/>
                    <w:sz w:val="18"/>
                    <w:szCs w:val="18"/>
                  </w:rPr>
                  <m:t>y</m:t>
                </m:r>
                <m:r>
                  <w:rPr>
                    <w:rFonts w:ascii="Cambria Math" w:hAnsi="Cambria Math"/>
                    <w:sz w:val="18"/>
                    <w:szCs w:val="18"/>
                  </w:rPr>
                  <m:t>(n)</m:t>
                </m:r>
              </m:oMath>
            </m:oMathPara>
          </w:p>
        </w:tc>
        <w:tc>
          <w:tcPr>
            <w:tcW w:w="2841" w:type="dxa"/>
            <w:tcBorders>
              <w:top w:val="nil"/>
              <w:bottom w:val="nil"/>
            </w:tcBorders>
          </w:tcPr>
          <w:p w:rsidR="00D11735" w:rsidRPr="00054B20" w:rsidRDefault="00D11735" w:rsidP="00D11735">
            <w:pPr>
              <w:tabs>
                <w:tab w:val="left" w:pos="5055"/>
              </w:tabs>
              <w:spacing w:line="360" w:lineRule="auto"/>
              <w:jc w:val="left"/>
              <w:rPr>
                <w:b/>
                <w:sz w:val="18"/>
                <w:szCs w:val="18"/>
              </w:rPr>
            </w:pPr>
            <m:oMath>
              <m:r>
                <w:rPr>
                  <w:rFonts w:ascii="Cambria Math" w:hAnsi="Cambria Math"/>
                  <w:sz w:val="18"/>
                  <w:szCs w:val="18"/>
                </w:rPr>
                <m:t>n</m:t>
              </m:r>
            </m:oMath>
            <w:r w:rsidRPr="00054B20">
              <w:rPr>
                <w:rFonts w:hint="eastAsia"/>
                <w:sz w:val="18"/>
                <w:szCs w:val="18"/>
              </w:rPr>
              <w:t>时刻状态值</w:t>
            </w:r>
          </w:p>
        </w:tc>
        <w:tc>
          <w:tcPr>
            <w:tcW w:w="2841" w:type="dxa"/>
            <w:tcBorders>
              <w:top w:val="nil"/>
              <w:bottom w:val="nil"/>
              <w:right w:val="nil"/>
            </w:tcBorders>
          </w:tcPr>
          <w:p w:rsidR="00D11735" w:rsidRPr="00054B20" w:rsidRDefault="00D11735" w:rsidP="00D11735">
            <w:pPr>
              <w:tabs>
                <w:tab w:val="left" w:pos="5055"/>
              </w:tabs>
              <w:spacing w:line="360" w:lineRule="auto"/>
              <w:jc w:val="left"/>
              <w:rPr>
                <w:b/>
                <w:sz w:val="18"/>
                <w:szCs w:val="18"/>
              </w:rPr>
            </w:pPr>
            <m:oMathPara>
              <m:oMath>
                <m:r>
                  <w:rPr>
                    <w:rFonts w:ascii="Cambria Math" w:hAnsi="Cambria Math"/>
                    <w:sz w:val="18"/>
                    <w:szCs w:val="18"/>
                  </w:rPr>
                  <m:t>N×1</m:t>
                </m:r>
              </m:oMath>
            </m:oMathPara>
          </w:p>
        </w:tc>
      </w:tr>
      <w:tr w:rsidR="00D11735" w:rsidTr="00D11735">
        <w:tc>
          <w:tcPr>
            <w:tcW w:w="2840" w:type="dxa"/>
            <w:tcBorders>
              <w:top w:val="nil"/>
              <w:left w:val="nil"/>
              <w:bottom w:val="nil"/>
            </w:tcBorders>
          </w:tcPr>
          <w:p w:rsidR="00D11735" w:rsidRPr="00054B20" w:rsidRDefault="00D11735" w:rsidP="00D11735">
            <w:pPr>
              <w:tabs>
                <w:tab w:val="left" w:pos="5055"/>
              </w:tabs>
              <w:spacing w:line="360" w:lineRule="auto"/>
              <w:jc w:val="left"/>
              <w:rPr>
                <w:sz w:val="18"/>
                <w:szCs w:val="18"/>
              </w:rPr>
            </w:pPr>
            <m:oMathPara>
              <m:oMath>
                <m:r>
                  <m:rPr>
                    <m:sty m:val="bi"/>
                  </m:rPr>
                  <w:rPr>
                    <w:rFonts w:ascii="Cambria Math" w:hAnsi="Cambria Math"/>
                    <w:sz w:val="18"/>
                    <w:szCs w:val="18"/>
                  </w:rPr>
                  <m:t>F</m:t>
                </m:r>
                <m:r>
                  <w:rPr>
                    <w:rFonts w:ascii="Cambria Math" w:hAnsi="Cambria Math"/>
                    <w:sz w:val="18"/>
                    <w:szCs w:val="18"/>
                  </w:rPr>
                  <m:t>(n+1,n)</m:t>
                </m:r>
              </m:oMath>
            </m:oMathPara>
          </w:p>
        </w:tc>
        <w:tc>
          <w:tcPr>
            <w:tcW w:w="2841" w:type="dxa"/>
            <w:tcBorders>
              <w:top w:val="nil"/>
              <w:bottom w:val="nil"/>
            </w:tcBorders>
          </w:tcPr>
          <w:p w:rsidR="00D11735" w:rsidRPr="00054B20" w:rsidRDefault="00D11735" w:rsidP="00D11735">
            <w:pPr>
              <w:tabs>
                <w:tab w:val="left" w:pos="5055"/>
              </w:tabs>
              <w:spacing w:line="360" w:lineRule="auto"/>
              <w:jc w:val="left"/>
              <w:rPr>
                <w:sz w:val="18"/>
                <w:szCs w:val="18"/>
              </w:rPr>
            </w:pPr>
            <w:r w:rsidRPr="00054B20">
              <w:rPr>
                <w:rFonts w:hint="eastAsia"/>
                <w:sz w:val="18"/>
                <w:szCs w:val="18"/>
              </w:rPr>
              <w:t>从</w:t>
            </w:r>
            <m:oMath>
              <m:r>
                <w:rPr>
                  <w:rFonts w:ascii="Cambria Math" w:hAnsi="Cambria Math"/>
                  <w:sz w:val="18"/>
                  <w:szCs w:val="18"/>
                </w:rPr>
                <m:t>n</m:t>
              </m:r>
            </m:oMath>
            <w:r w:rsidRPr="00054B20">
              <w:rPr>
                <w:rFonts w:hint="eastAsia"/>
                <w:sz w:val="18"/>
                <w:szCs w:val="18"/>
              </w:rPr>
              <w:t>时刻到</w:t>
            </w:r>
            <m:oMath>
              <m:r>
                <w:rPr>
                  <w:rFonts w:ascii="Cambria Math" w:hAnsi="Cambria Math"/>
                  <w:sz w:val="18"/>
                  <w:szCs w:val="18"/>
                </w:rPr>
                <m:t>n+</m:t>
              </m:r>
              <m:r>
                <m:rPr>
                  <m:sty m:val="p"/>
                </m:rPr>
                <w:rPr>
                  <w:rFonts w:ascii="Cambria Math" w:hAnsi="Cambria Math"/>
                  <w:sz w:val="18"/>
                  <w:szCs w:val="18"/>
                </w:rPr>
                <m:t>1</m:t>
              </m:r>
            </m:oMath>
            <w:r w:rsidRPr="00054B20">
              <w:rPr>
                <w:rFonts w:hint="eastAsia"/>
                <w:sz w:val="18"/>
                <w:szCs w:val="18"/>
              </w:rPr>
              <w:t>时刻的转移矩阵</w:t>
            </w:r>
          </w:p>
        </w:tc>
        <w:tc>
          <w:tcPr>
            <w:tcW w:w="2841" w:type="dxa"/>
            <w:tcBorders>
              <w:top w:val="nil"/>
              <w:bottom w:val="nil"/>
              <w:right w:val="nil"/>
            </w:tcBorders>
          </w:tcPr>
          <w:p w:rsidR="00D11735" w:rsidRPr="00054B20" w:rsidRDefault="00D11735" w:rsidP="00D11735">
            <w:pPr>
              <w:tabs>
                <w:tab w:val="left" w:pos="5055"/>
              </w:tabs>
              <w:spacing w:line="360" w:lineRule="auto"/>
              <w:jc w:val="left"/>
              <w:rPr>
                <w:sz w:val="18"/>
                <w:szCs w:val="18"/>
              </w:rPr>
            </w:pPr>
            <m:oMathPara>
              <m:oMath>
                <m:r>
                  <w:rPr>
                    <w:rFonts w:ascii="Cambria Math" w:hAnsi="Cambria Math"/>
                    <w:sz w:val="18"/>
                    <w:szCs w:val="18"/>
                  </w:rPr>
                  <m:t>M×M</m:t>
                </m:r>
              </m:oMath>
            </m:oMathPara>
          </w:p>
        </w:tc>
      </w:tr>
      <w:tr w:rsidR="00D11735" w:rsidTr="00D11735">
        <w:tc>
          <w:tcPr>
            <w:tcW w:w="2840" w:type="dxa"/>
            <w:tcBorders>
              <w:top w:val="nil"/>
              <w:left w:val="nil"/>
              <w:bottom w:val="nil"/>
            </w:tcBorders>
          </w:tcPr>
          <w:p w:rsidR="00D11735" w:rsidRPr="00054B20" w:rsidRDefault="00D11735" w:rsidP="00D11735">
            <w:pPr>
              <w:tabs>
                <w:tab w:val="left" w:pos="5055"/>
              </w:tabs>
              <w:spacing w:line="360" w:lineRule="auto"/>
              <w:jc w:val="left"/>
              <w:rPr>
                <w:sz w:val="18"/>
                <w:szCs w:val="18"/>
              </w:rPr>
            </w:pPr>
            <m:oMathPara>
              <m:oMath>
                <m:r>
                  <m:rPr>
                    <m:sty m:val="bi"/>
                  </m:rPr>
                  <w:rPr>
                    <w:rFonts w:ascii="Cambria Math" w:hAnsi="Cambria Math"/>
                    <w:sz w:val="18"/>
                    <w:szCs w:val="18"/>
                  </w:rPr>
                  <m:t>C</m:t>
                </m:r>
                <m:r>
                  <w:rPr>
                    <w:rFonts w:ascii="Cambria Math" w:hAnsi="Cambria Math"/>
                    <w:sz w:val="18"/>
                    <w:szCs w:val="18"/>
                  </w:rPr>
                  <m:t>(n)</m:t>
                </m:r>
              </m:oMath>
            </m:oMathPara>
          </w:p>
        </w:tc>
        <w:tc>
          <w:tcPr>
            <w:tcW w:w="2841" w:type="dxa"/>
            <w:tcBorders>
              <w:top w:val="nil"/>
              <w:bottom w:val="nil"/>
            </w:tcBorders>
          </w:tcPr>
          <w:p w:rsidR="00D11735" w:rsidRPr="00054B20" w:rsidRDefault="00D11735" w:rsidP="00D11735">
            <w:pPr>
              <w:tabs>
                <w:tab w:val="left" w:pos="5055"/>
              </w:tabs>
              <w:spacing w:line="360" w:lineRule="auto"/>
              <w:jc w:val="left"/>
              <w:rPr>
                <w:sz w:val="18"/>
                <w:szCs w:val="18"/>
              </w:rPr>
            </w:pPr>
            <m:oMath>
              <m:r>
                <w:rPr>
                  <w:rFonts w:ascii="Cambria Math" w:hAnsi="Cambria Math"/>
                  <w:sz w:val="18"/>
                  <w:szCs w:val="18"/>
                </w:rPr>
                <m:t>n</m:t>
              </m:r>
            </m:oMath>
            <w:r w:rsidRPr="00054B20">
              <w:rPr>
                <w:rFonts w:hint="eastAsia"/>
                <w:sz w:val="18"/>
                <w:szCs w:val="18"/>
              </w:rPr>
              <w:t>时刻的测量矩阵</w:t>
            </w:r>
          </w:p>
        </w:tc>
        <w:tc>
          <w:tcPr>
            <w:tcW w:w="2841" w:type="dxa"/>
            <w:tcBorders>
              <w:top w:val="nil"/>
              <w:bottom w:val="nil"/>
              <w:right w:val="nil"/>
            </w:tcBorders>
          </w:tcPr>
          <w:p w:rsidR="00D11735" w:rsidRPr="00054B20" w:rsidRDefault="00D11735" w:rsidP="00D11735">
            <w:pPr>
              <w:tabs>
                <w:tab w:val="left" w:pos="5055"/>
              </w:tabs>
              <w:spacing w:line="360" w:lineRule="auto"/>
              <w:jc w:val="left"/>
              <w:rPr>
                <w:sz w:val="18"/>
                <w:szCs w:val="18"/>
              </w:rPr>
            </w:pPr>
            <m:oMathPara>
              <m:oMath>
                <m:r>
                  <w:rPr>
                    <w:rFonts w:ascii="Cambria Math" w:hAnsi="Cambria Math"/>
                    <w:sz w:val="18"/>
                    <w:szCs w:val="18"/>
                  </w:rPr>
                  <m:t>N×M</m:t>
                </m:r>
              </m:oMath>
            </m:oMathPara>
          </w:p>
        </w:tc>
      </w:tr>
      <w:tr w:rsidR="00D11735" w:rsidTr="00D11735">
        <w:tc>
          <w:tcPr>
            <w:tcW w:w="2840" w:type="dxa"/>
            <w:tcBorders>
              <w:top w:val="nil"/>
              <w:left w:val="nil"/>
              <w:bottom w:val="nil"/>
            </w:tcBorders>
          </w:tcPr>
          <w:p w:rsidR="00D11735" w:rsidRPr="00054B20" w:rsidRDefault="007148CF" w:rsidP="00D11735">
            <w:pPr>
              <w:tabs>
                <w:tab w:val="left" w:pos="5055"/>
              </w:tabs>
              <w:spacing w:line="360" w:lineRule="auto"/>
              <w:jc w:val="left"/>
              <w:rPr>
                <w:sz w:val="18"/>
                <w:szCs w:val="18"/>
              </w:rPr>
            </w:pPr>
            <m:oMathPara>
              <m:oMath>
                <m:sSub>
                  <m:sSubPr>
                    <m:ctrlPr>
                      <w:rPr>
                        <w:rFonts w:ascii="Cambria Math" w:hAnsi="Cambria Math"/>
                        <w:b/>
                        <w:sz w:val="18"/>
                        <w:szCs w:val="18"/>
                      </w:rPr>
                    </m:ctrlPr>
                  </m:sSubPr>
                  <m:e>
                    <m:r>
                      <m:rPr>
                        <m:sty m:val="bi"/>
                      </m:rPr>
                      <w:rPr>
                        <w:rFonts w:ascii="Cambria Math" w:hAnsi="Cambria Math"/>
                        <w:sz w:val="18"/>
                        <w:szCs w:val="18"/>
                      </w:rPr>
                      <m:t>Q</m:t>
                    </m:r>
                  </m:e>
                  <m:sub>
                    <m:r>
                      <m:rPr>
                        <m:sty m:val="bi"/>
                      </m:rPr>
                      <w:rPr>
                        <w:rFonts w:ascii="Cambria Math" w:hAnsi="Cambria Math"/>
                        <w:sz w:val="18"/>
                        <w:szCs w:val="18"/>
                      </w:rPr>
                      <m:t>1</m:t>
                    </m:r>
                  </m:sub>
                </m:sSub>
                <m:r>
                  <w:rPr>
                    <w:rFonts w:ascii="Cambria Math" w:hAnsi="Cambria Math"/>
                    <w:sz w:val="18"/>
                    <w:szCs w:val="18"/>
                  </w:rPr>
                  <m:t>(n)</m:t>
                </m:r>
              </m:oMath>
            </m:oMathPara>
          </w:p>
        </w:tc>
        <w:tc>
          <w:tcPr>
            <w:tcW w:w="2841" w:type="dxa"/>
            <w:tcBorders>
              <w:top w:val="nil"/>
              <w:bottom w:val="nil"/>
            </w:tcBorders>
          </w:tcPr>
          <w:p w:rsidR="00D11735" w:rsidRPr="00054B20" w:rsidRDefault="00D11735" w:rsidP="00D11735">
            <w:pPr>
              <w:tabs>
                <w:tab w:val="left" w:pos="5055"/>
              </w:tabs>
              <w:spacing w:line="360" w:lineRule="auto"/>
              <w:jc w:val="left"/>
              <w:rPr>
                <w:sz w:val="18"/>
                <w:szCs w:val="18"/>
              </w:rPr>
            </w:pPr>
            <w:r w:rsidRPr="00054B20">
              <w:rPr>
                <w:rFonts w:hint="eastAsia"/>
                <w:sz w:val="18"/>
                <w:szCs w:val="18"/>
              </w:rPr>
              <w:t>过程噪声</w:t>
            </w:r>
            <m:oMath>
              <m:sSub>
                <m:sSubPr>
                  <m:ctrlPr>
                    <w:rPr>
                      <w:rFonts w:ascii="Cambria Math" w:hAnsi="Cambria Math"/>
                      <w:b/>
                      <w:sz w:val="18"/>
                      <w:szCs w:val="18"/>
                    </w:rPr>
                  </m:ctrlPr>
                </m:sSubPr>
                <m:e>
                  <m:r>
                    <m:rPr>
                      <m:sty m:val="bi"/>
                    </m:rPr>
                    <w:rPr>
                      <w:rFonts w:ascii="Cambria Math" w:hAnsi="Cambria Math"/>
                      <w:sz w:val="18"/>
                      <w:szCs w:val="18"/>
                    </w:rPr>
                    <m:t>v</m:t>
                  </m:r>
                </m:e>
                <m:sub>
                  <m:r>
                    <m:rPr>
                      <m:sty m:val="bi"/>
                    </m:rPr>
                    <w:rPr>
                      <w:rFonts w:ascii="Cambria Math" w:hAnsi="Cambria Math"/>
                      <w:sz w:val="18"/>
                      <w:szCs w:val="18"/>
                    </w:rPr>
                    <m:t>1</m:t>
                  </m:r>
                </m:sub>
              </m:sSub>
              <m:r>
                <w:rPr>
                  <w:rFonts w:ascii="Cambria Math" w:hAnsi="Cambria Math"/>
                  <w:sz w:val="18"/>
                  <w:szCs w:val="18"/>
                </w:rPr>
                <m:t>(n)</m:t>
              </m:r>
            </m:oMath>
            <w:r w:rsidRPr="00054B20">
              <w:rPr>
                <w:rFonts w:hint="eastAsia"/>
                <w:sz w:val="18"/>
                <w:szCs w:val="18"/>
              </w:rPr>
              <w:t>的相关矩阵</w:t>
            </w:r>
          </w:p>
        </w:tc>
        <w:tc>
          <w:tcPr>
            <w:tcW w:w="2841" w:type="dxa"/>
            <w:tcBorders>
              <w:top w:val="nil"/>
              <w:bottom w:val="nil"/>
              <w:right w:val="nil"/>
            </w:tcBorders>
          </w:tcPr>
          <w:p w:rsidR="00D11735" w:rsidRPr="00054B20" w:rsidRDefault="00D11735" w:rsidP="00D11735">
            <w:pPr>
              <w:tabs>
                <w:tab w:val="left" w:pos="5055"/>
              </w:tabs>
              <w:spacing w:line="360" w:lineRule="auto"/>
              <w:jc w:val="left"/>
              <w:rPr>
                <w:sz w:val="18"/>
                <w:szCs w:val="18"/>
              </w:rPr>
            </w:pPr>
            <m:oMathPara>
              <m:oMath>
                <m:r>
                  <w:rPr>
                    <w:rFonts w:ascii="Cambria Math" w:hAnsi="Cambria Math"/>
                    <w:sz w:val="18"/>
                    <w:szCs w:val="18"/>
                  </w:rPr>
                  <m:t>M×M</m:t>
                </m:r>
              </m:oMath>
            </m:oMathPara>
          </w:p>
        </w:tc>
      </w:tr>
      <w:tr w:rsidR="00D11735" w:rsidTr="00D11735">
        <w:tc>
          <w:tcPr>
            <w:tcW w:w="2840" w:type="dxa"/>
            <w:tcBorders>
              <w:top w:val="nil"/>
              <w:left w:val="nil"/>
              <w:bottom w:val="nil"/>
            </w:tcBorders>
          </w:tcPr>
          <w:p w:rsidR="00D11735" w:rsidRPr="00054B20" w:rsidRDefault="007148CF" w:rsidP="00D11735">
            <w:pPr>
              <w:tabs>
                <w:tab w:val="left" w:pos="5055"/>
              </w:tabs>
              <w:spacing w:line="360" w:lineRule="auto"/>
              <w:jc w:val="left"/>
              <w:rPr>
                <w:sz w:val="18"/>
                <w:szCs w:val="18"/>
              </w:rPr>
            </w:pPr>
            <m:oMathPara>
              <m:oMath>
                <m:sSub>
                  <m:sSubPr>
                    <m:ctrlPr>
                      <w:rPr>
                        <w:rFonts w:ascii="Cambria Math" w:hAnsi="Cambria Math"/>
                        <w:b/>
                        <w:sz w:val="18"/>
                        <w:szCs w:val="18"/>
                      </w:rPr>
                    </m:ctrlPr>
                  </m:sSubPr>
                  <m:e>
                    <m:r>
                      <m:rPr>
                        <m:sty m:val="bi"/>
                      </m:rPr>
                      <w:rPr>
                        <w:rFonts w:ascii="Cambria Math" w:hAnsi="Cambria Math"/>
                        <w:sz w:val="18"/>
                        <w:szCs w:val="18"/>
                      </w:rPr>
                      <m:t>Q</m:t>
                    </m:r>
                  </m:e>
                  <m:sub>
                    <m:r>
                      <m:rPr>
                        <m:sty m:val="bi"/>
                      </m:rPr>
                      <w:rPr>
                        <w:rFonts w:ascii="Cambria Math" w:hAnsi="Cambria Math"/>
                        <w:sz w:val="18"/>
                        <w:szCs w:val="18"/>
                      </w:rPr>
                      <m:t>2</m:t>
                    </m:r>
                  </m:sub>
                </m:sSub>
                <m:r>
                  <w:rPr>
                    <w:rFonts w:ascii="Cambria Math" w:hAnsi="Cambria Math"/>
                    <w:sz w:val="18"/>
                    <w:szCs w:val="18"/>
                  </w:rPr>
                  <m:t>(n)</m:t>
                </m:r>
              </m:oMath>
            </m:oMathPara>
          </w:p>
        </w:tc>
        <w:tc>
          <w:tcPr>
            <w:tcW w:w="2841" w:type="dxa"/>
            <w:tcBorders>
              <w:top w:val="nil"/>
              <w:bottom w:val="nil"/>
            </w:tcBorders>
          </w:tcPr>
          <w:p w:rsidR="00D11735" w:rsidRPr="00054B20" w:rsidRDefault="00D11735" w:rsidP="00D11735">
            <w:pPr>
              <w:tabs>
                <w:tab w:val="left" w:pos="5055"/>
              </w:tabs>
              <w:spacing w:line="360" w:lineRule="auto"/>
              <w:jc w:val="left"/>
              <w:rPr>
                <w:sz w:val="18"/>
                <w:szCs w:val="18"/>
              </w:rPr>
            </w:pPr>
            <w:r w:rsidRPr="00054B20">
              <w:rPr>
                <w:rFonts w:hint="eastAsia"/>
                <w:sz w:val="18"/>
                <w:szCs w:val="18"/>
              </w:rPr>
              <w:t>过程噪声</w:t>
            </w:r>
            <m:oMath>
              <m:sSub>
                <m:sSubPr>
                  <m:ctrlPr>
                    <w:rPr>
                      <w:rFonts w:ascii="Cambria Math" w:hAnsi="Cambria Math"/>
                      <w:b/>
                      <w:sz w:val="18"/>
                      <w:szCs w:val="18"/>
                    </w:rPr>
                  </m:ctrlPr>
                </m:sSubPr>
                <m:e>
                  <m:r>
                    <m:rPr>
                      <m:sty m:val="bi"/>
                    </m:rPr>
                    <w:rPr>
                      <w:rFonts w:ascii="Cambria Math" w:hAnsi="Cambria Math"/>
                      <w:sz w:val="18"/>
                      <w:szCs w:val="18"/>
                    </w:rPr>
                    <m:t>v</m:t>
                  </m:r>
                </m:e>
                <m:sub>
                  <m:r>
                    <m:rPr>
                      <m:sty m:val="bi"/>
                    </m:rPr>
                    <w:rPr>
                      <w:rFonts w:ascii="Cambria Math" w:hAnsi="Cambria Math"/>
                      <w:sz w:val="18"/>
                      <w:szCs w:val="18"/>
                    </w:rPr>
                    <m:t>2</m:t>
                  </m:r>
                </m:sub>
              </m:sSub>
              <m:r>
                <w:rPr>
                  <w:rFonts w:ascii="Cambria Math" w:hAnsi="Cambria Math"/>
                  <w:sz w:val="18"/>
                  <w:szCs w:val="18"/>
                </w:rPr>
                <m:t>(n)</m:t>
              </m:r>
            </m:oMath>
            <w:r w:rsidRPr="00054B20">
              <w:rPr>
                <w:rFonts w:hint="eastAsia"/>
                <w:sz w:val="18"/>
                <w:szCs w:val="18"/>
              </w:rPr>
              <w:t>的相关矩阵</w:t>
            </w:r>
          </w:p>
        </w:tc>
        <w:tc>
          <w:tcPr>
            <w:tcW w:w="2841" w:type="dxa"/>
            <w:tcBorders>
              <w:top w:val="nil"/>
              <w:bottom w:val="nil"/>
              <w:right w:val="nil"/>
            </w:tcBorders>
          </w:tcPr>
          <w:p w:rsidR="00D11735" w:rsidRPr="00054B20" w:rsidRDefault="00D11735" w:rsidP="00D11735">
            <w:pPr>
              <w:tabs>
                <w:tab w:val="left" w:pos="5055"/>
              </w:tabs>
              <w:spacing w:line="360" w:lineRule="auto"/>
              <w:jc w:val="left"/>
              <w:rPr>
                <w:sz w:val="18"/>
                <w:szCs w:val="18"/>
              </w:rPr>
            </w:pPr>
            <m:oMathPara>
              <m:oMath>
                <m:r>
                  <w:rPr>
                    <w:rFonts w:ascii="Cambria Math" w:hAnsi="Cambria Math"/>
                    <w:sz w:val="18"/>
                    <w:szCs w:val="18"/>
                  </w:rPr>
                  <m:t>N×N</m:t>
                </m:r>
              </m:oMath>
            </m:oMathPara>
          </w:p>
        </w:tc>
      </w:tr>
      <w:tr w:rsidR="00D11735" w:rsidTr="00D11735">
        <w:tc>
          <w:tcPr>
            <w:tcW w:w="2840" w:type="dxa"/>
            <w:tcBorders>
              <w:top w:val="nil"/>
              <w:left w:val="nil"/>
              <w:bottom w:val="nil"/>
            </w:tcBorders>
          </w:tcPr>
          <w:p w:rsidR="00D11735" w:rsidRPr="00054B20" w:rsidRDefault="007148CF" w:rsidP="00D11735">
            <w:pPr>
              <w:tabs>
                <w:tab w:val="left" w:pos="5055"/>
              </w:tabs>
              <w:spacing w:line="360" w:lineRule="auto"/>
              <w:jc w:val="left"/>
              <w:rPr>
                <w:sz w:val="18"/>
                <w:szCs w:val="18"/>
              </w:rPr>
            </w:pPr>
            <m:oMathPara>
              <m:oMath>
                <m:acc>
                  <m:accPr>
                    <m:ctrlPr>
                      <w:rPr>
                        <w:rFonts w:ascii="Cambria Math" w:hAnsi="Cambria Math"/>
                        <w:sz w:val="18"/>
                        <w:szCs w:val="18"/>
                      </w:rPr>
                    </m:ctrlPr>
                  </m:accPr>
                  <m:e>
                    <m:r>
                      <m:rPr>
                        <m:sty m:val="bi"/>
                      </m:rPr>
                      <w:rPr>
                        <w:rFonts w:ascii="Cambria Math" w:hAnsi="Cambria Math"/>
                        <w:sz w:val="18"/>
                        <w:szCs w:val="18"/>
                      </w:rPr>
                      <m:t>x</m:t>
                    </m:r>
                  </m:e>
                </m:acc>
                <m:d>
                  <m:dPr>
                    <m:ctrlPr>
                      <w:rPr>
                        <w:rFonts w:ascii="Cambria Math" w:hAnsi="Cambria Math"/>
                        <w:sz w:val="18"/>
                        <w:szCs w:val="18"/>
                      </w:rPr>
                    </m:ctrlPr>
                  </m:dPr>
                  <m:e>
                    <m:r>
                      <w:rPr>
                        <w:rFonts w:ascii="Cambria Math" w:hAnsi="Cambria Math"/>
                        <w:sz w:val="18"/>
                        <w:szCs w:val="18"/>
                      </w:rPr>
                      <m:t>n</m:t>
                    </m:r>
                  </m:e>
                  <m:e>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n-1</m:t>
                        </m:r>
                      </m:sub>
                    </m:sSub>
                  </m:e>
                </m:d>
              </m:oMath>
            </m:oMathPara>
          </w:p>
        </w:tc>
        <w:tc>
          <w:tcPr>
            <w:tcW w:w="2841" w:type="dxa"/>
            <w:tcBorders>
              <w:top w:val="nil"/>
              <w:bottom w:val="nil"/>
            </w:tcBorders>
          </w:tcPr>
          <w:p w:rsidR="00D11735" w:rsidRPr="00054B20" w:rsidRDefault="00D11735" w:rsidP="00D11735">
            <w:pPr>
              <w:tabs>
                <w:tab w:val="left" w:pos="5055"/>
              </w:tabs>
              <w:spacing w:line="360" w:lineRule="auto"/>
              <w:jc w:val="left"/>
              <w:rPr>
                <w:sz w:val="18"/>
                <w:szCs w:val="18"/>
              </w:rPr>
            </w:pPr>
            <w:r w:rsidRPr="00054B20">
              <w:rPr>
                <w:rFonts w:hint="eastAsia"/>
                <w:sz w:val="18"/>
                <w:szCs w:val="18"/>
              </w:rPr>
              <w:t>给定观测值</w:t>
            </w:r>
            <m:oMath>
              <m:r>
                <m:rPr>
                  <m:sty m:val="bi"/>
                </m:rPr>
                <w:rPr>
                  <w:rFonts w:ascii="Cambria Math" w:hAnsi="Cambria Math"/>
                  <w:sz w:val="18"/>
                  <w:szCs w:val="18"/>
                </w:rPr>
                <m:t>y</m:t>
              </m:r>
              <m:d>
                <m:dPr>
                  <m:ctrlPr>
                    <w:rPr>
                      <w:rFonts w:ascii="Cambria Math" w:hAnsi="Cambria Math"/>
                      <w:i/>
                      <w:sz w:val="18"/>
                      <w:szCs w:val="18"/>
                    </w:rPr>
                  </m:ctrlPr>
                </m:dPr>
                <m:e>
                  <m:r>
                    <w:rPr>
                      <w:rFonts w:ascii="Cambria Math" w:hAnsi="Cambria Math"/>
                      <w:sz w:val="18"/>
                      <w:szCs w:val="18"/>
                    </w:rPr>
                    <m:t>1</m:t>
                  </m:r>
                </m:e>
              </m:d>
              <m:r>
                <w:rPr>
                  <w:rFonts w:ascii="Cambria Math" w:hAnsi="Cambria Math"/>
                  <w:sz w:val="18"/>
                  <w:szCs w:val="18"/>
                </w:rPr>
                <m:t>,</m:t>
              </m:r>
              <m:r>
                <m:rPr>
                  <m:sty m:val="bi"/>
                </m:rPr>
                <w:rPr>
                  <w:rFonts w:ascii="Cambria Math" w:hAnsi="Cambria Math"/>
                  <w:sz w:val="18"/>
                  <w:szCs w:val="18"/>
                </w:rPr>
                <m:t>y</m:t>
              </m:r>
              <m:d>
                <m:dPr>
                  <m:ctrlPr>
                    <w:rPr>
                      <w:rFonts w:ascii="Cambria Math" w:hAnsi="Cambria Math"/>
                      <w:i/>
                      <w:sz w:val="18"/>
                      <w:szCs w:val="18"/>
                    </w:rPr>
                  </m:ctrlPr>
                </m:dPr>
                <m:e>
                  <m:r>
                    <w:rPr>
                      <w:rFonts w:ascii="Cambria Math" w:hAnsi="Cambria Math"/>
                      <w:sz w:val="18"/>
                      <w:szCs w:val="18"/>
                    </w:rPr>
                    <m:t>2</m:t>
                  </m:r>
                </m:e>
              </m:d>
              <m:r>
                <w:rPr>
                  <w:rFonts w:ascii="Cambria Math" w:hAnsi="Cambria Math"/>
                  <w:sz w:val="18"/>
                  <w:szCs w:val="18"/>
                </w:rPr>
                <m:t>,⋯,</m:t>
              </m:r>
              <m:r>
                <m:rPr>
                  <m:sty m:val="bi"/>
                </m:rPr>
                <w:rPr>
                  <w:rFonts w:ascii="Cambria Math" w:hAnsi="Cambria Math"/>
                  <w:sz w:val="18"/>
                  <w:szCs w:val="18"/>
                </w:rPr>
                <m:t>y</m:t>
              </m:r>
              <m:r>
                <w:rPr>
                  <w:rFonts w:ascii="Cambria Math" w:hAnsi="Cambria Math"/>
                  <w:sz w:val="18"/>
                  <w:szCs w:val="18"/>
                </w:rPr>
                <m:t>(n-1)</m:t>
              </m:r>
            </m:oMath>
            <w:r w:rsidRPr="00054B20">
              <w:rPr>
                <w:rFonts w:hint="eastAsia"/>
                <w:sz w:val="18"/>
                <w:szCs w:val="18"/>
              </w:rPr>
              <w:t>在</w:t>
            </w:r>
            <m:oMath>
              <m:r>
                <w:rPr>
                  <w:rFonts w:ascii="Cambria Math" w:hAnsi="Cambria Math"/>
                  <w:sz w:val="18"/>
                  <w:szCs w:val="18"/>
                </w:rPr>
                <m:t>n</m:t>
              </m:r>
            </m:oMath>
            <w:r w:rsidRPr="00054B20">
              <w:rPr>
                <w:rFonts w:hint="eastAsia"/>
                <w:sz w:val="18"/>
                <w:szCs w:val="18"/>
              </w:rPr>
              <w:t>时刻状态的预测估计</w:t>
            </w:r>
          </w:p>
        </w:tc>
        <w:tc>
          <w:tcPr>
            <w:tcW w:w="2841" w:type="dxa"/>
            <w:tcBorders>
              <w:top w:val="nil"/>
              <w:bottom w:val="nil"/>
              <w:right w:val="nil"/>
            </w:tcBorders>
          </w:tcPr>
          <w:p w:rsidR="00D11735" w:rsidRPr="00054B20" w:rsidRDefault="00D11735" w:rsidP="00D11735">
            <w:pPr>
              <w:tabs>
                <w:tab w:val="left" w:pos="5055"/>
              </w:tabs>
              <w:spacing w:line="360" w:lineRule="auto"/>
              <w:jc w:val="left"/>
              <w:rPr>
                <w:sz w:val="18"/>
                <w:szCs w:val="18"/>
              </w:rPr>
            </w:pPr>
            <m:oMathPara>
              <m:oMath>
                <m:r>
                  <w:rPr>
                    <w:rFonts w:ascii="Cambria Math" w:hAnsi="Cambria Math"/>
                    <w:sz w:val="18"/>
                    <w:szCs w:val="18"/>
                  </w:rPr>
                  <m:t>M×1</m:t>
                </m:r>
              </m:oMath>
            </m:oMathPara>
          </w:p>
        </w:tc>
      </w:tr>
      <w:tr w:rsidR="00D11735" w:rsidTr="00D11735">
        <w:tc>
          <w:tcPr>
            <w:tcW w:w="2840" w:type="dxa"/>
            <w:tcBorders>
              <w:top w:val="nil"/>
              <w:left w:val="nil"/>
              <w:bottom w:val="nil"/>
            </w:tcBorders>
          </w:tcPr>
          <w:p w:rsidR="00D11735" w:rsidRPr="00054B20" w:rsidRDefault="007148CF" w:rsidP="00D11735">
            <w:pPr>
              <w:tabs>
                <w:tab w:val="left" w:pos="5055"/>
              </w:tabs>
              <w:spacing w:line="360" w:lineRule="auto"/>
              <w:jc w:val="left"/>
              <w:rPr>
                <w:rFonts w:ascii="Calibri" w:eastAsia="宋体" w:hAnsi="Calibri" w:cs="Times New Roman"/>
                <w:sz w:val="18"/>
                <w:szCs w:val="18"/>
              </w:rPr>
            </w:pPr>
            <m:oMathPara>
              <m:oMath>
                <m:acc>
                  <m:accPr>
                    <m:ctrlPr>
                      <w:rPr>
                        <w:rFonts w:ascii="Cambria Math" w:hAnsi="Cambria Math"/>
                        <w:sz w:val="18"/>
                        <w:szCs w:val="18"/>
                      </w:rPr>
                    </m:ctrlPr>
                  </m:accPr>
                  <m:e>
                    <m:r>
                      <m:rPr>
                        <m:sty m:val="bi"/>
                      </m:rPr>
                      <w:rPr>
                        <w:rFonts w:ascii="Cambria Math" w:hAnsi="Cambria Math"/>
                        <w:sz w:val="18"/>
                        <w:szCs w:val="18"/>
                      </w:rPr>
                      <m:t>x</m:t>
                    </m:r>
                  </m:e>
                </m:acc>
                <m:d>
                  <m:dPr>
                    <m:ctrlPr>
                      <w:rPr>
                        <w:rFonts w:ascii="Cambria Math" w:hAnsi="Cambria Math"/>
                        <w:sz w:val="18"/>
                        <w:szCs w:val="18"/>
                      </w:rPr>
                    </m:ctrlPr>
                  </m:dPr>
                  <m:e>
                    <m:r>
                      <w:rPr>
                        <w:rFonts w:ascii="Cambria Math" w:hAnsi="Cambria Math"/>
                        <w:sz w:val="18"/>
                        <w:szCs w:val="18"/>
                      </w:rPr>
                      <m:t>n</m:t>
                    </m:r>
                  </m:e>
                  <m:e>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n</m:t>
                        </m:r>
                      </m:sub>
                    </m:sSub>
                  </m:e>
                </m:d>
              </m:oMath>
            </m:oMathPara>
          </w:p>
        </w:tc>
        <w:tc>
          <w:tcPr>
            <w:tcW w:w="2841" w:type="dxa"/>
            <w:tcBorders>
              <w:top w:val="nil"/>
              <w:bottom w:val="nil"/>
            </w:tcBorders>
          </w:tcPr>
          <w:p w:rsidR="00D11735" w:rsidRPr="00054B20" w:rsidRDefault="00D11735" w:rsidP="00D11735">
            <w:pPr>
              <w:tabs>
                <w:tab w:val="left" w:pos="5055"/>
              </w:tabs>
              <w:spacing w:line="360" w:lineRule="auto"/>
              <w:jc w:val="left"/>
              <w:rPr>
                <w:sz w:val="18"/>
                <w:szCs w:val="18"/>
              </w:rPr>
            </w:pPr>
            <w:r w:rsidRPr="00054B20">
              <w:rPr>
                <w:rFonts w:hint="eastAsia"/>
                <w:sz w:val="18"/>
                <w:szCs w:val="18"/>
              </w:rPr>
              <w:t>给定观测值</w:t>
            </w:r>
            <m:oMath>
              <m:r>
                <m:rPr>
                  <m:sty m:val="bi"/>
                </m:rPr>
                <w:rPr>
                  <w:rFonts w:ascii="Cambria Math" w:hAnsi="Cambria Math"/>
                  <w:sz w:val="18"/>
                  <w:szCs w:val="18"/>
                </w:rPr>
                <m:t>y</m:t>
              </m:r>
              <m:d>
                <m:dPr>
                  <m:ctrlPr>
                    <w:rPr>
                      <w:rFonts w:ascii="Cambria Math" w:hAnsi="Cambria Math"/>
                      <w:i/>
                      <w:sz w:val="18"/>
                      <w:szCs w:val="18"/>
                    </w:rPr>
                  </m:ctrlPr>
                </m:dPr>
                <m:e>
                  <m:r>
                    <w:rPr>
                      <w:rFonts w:ascii="Cambria Math" w:hAnsi="Cambria Math"/>
                      <w:sz w:val="18"/>
                      <w:szCs w:val="18"/>
                    </w:rPr>
                    <m:t>1</m:t>
                  </m:r>
                </m:e>
              </m:d>
              <m:r>
                <w:rPr>
                  <w:rFonts w:ascii="Cambria Math" w:hAnsi="Cambria Math"/>
                  <w:sz w:val="18"/>
                  <w:szCs w:val="18"/>
                </w:rPr>
                <m:t>,</m:t>
              </m:r>
              <m:r>
                <m:rPr>
                  <m:sty m:val="bi"/>
                </m:rPr>
                <w:rPr>
                  <w:rFonts w:ascii="Cambria Math" w:hAnsi="Cambria Math"/>
                  <w:sz w:val="18"/>
                  <w:szCs w:val="18"/>
                </w:rPr>
                <m:t>y</m:t>
              </m:r>
              <m:d>
                <m:dPr>
                  <m:ctrlPr>
                    <w:rPr>
                      <w:rFonts w:ascii="Cambria Math" w:hAnsi="Cambria Math"/>
                      <w:i/>
                      <w:sz w:val="18"/>
                      <w:szCs w:val="18"/>
                    </w:rPr>
                  </m:ctrlPr>
                </m:dPr>
                <m:e>
                  <m:r>
                    <w:rPr>
                      <w:rFonts w:ascii="Cambria Math" w:hAnsi="Cambria Math"/>
                      <w:sz w:val="18"/>
                      <w:szCs w:val="18"/>
                    </w:rPr>
                    <m:t>2</m:t>
                  </m:r>
                </m:e>
              </m:d>
              <m:r>
                <w:rPr>
                  <w:rFonts w:ascii="Cambria Math" w:hAnsi="Cambria Math"/>
                  <w:sz w:val="18"/>
                  <w:szCs w:val="18"/>
                </w:rPr>
                <m:t>,⋯,</m:t>
              </m:r>
              <m:r>
                <m:rPr>
                  <m:sty m:val="bi"/>
                </m:rPr>
                <w:rPr>
                  <w:rFonts w:ascii="Cambria Math" w:hAnsi="Cambria Math"/>
                  <w:sz w:val="18"/>
                  <w:szCs w:val="18"/>
                </w:rPr>
                <m:t>y</m:t>
              </m:r>
              <m:r>
                <w:rPr>
                  <w:rFonts w:ascii="Cambria Math" w:hAnsi="Cambria Math"/>
                  <w:sz w:val="18"/>
                  <w:szCs w:val="18"/>
                </w:rPr>
                <m:t>(n)</m:t>
              </m:r>
            </m:oMath>
            <w:r w:rsidRPr="00054B20">
              <w:rPr>
                <w:rFonts w:hint="eastAsia"/>
                <w:sz w:val="18"/>
                <w:szCs w:val="18"/>
              </w:rPr>
              <w:t>在</w:t>
            </w:r>
            <m:oMath>
              <m:r>
                <w:rPr>
                  <w:rFonts w:ascii="Cambria Math" w:hAnsi="Cambria Math"/>
                  <w:sz w:val="18"/>
                  <w:szCs w:val="18"/>
                </w:rPr>
                <m:t>n</m:t>
              </m:r>
            </m:oMath>
            <w:r w:rsidRPr="00054B20">
              <w:rPr>
                <w:rFonts w:hint="eastAsia"/>
                <w:sz w:val="18"/>
                <w:szCs w:val="18"/>
              </w:rPr>
              <w:t>时刻状态的滤波估计</w:t>
            </w:r>
          </w:p>
        </w:tc>
        <w:tc>
          <w:tcPr>
            <w:tcW w:w="2841" w:type="dxa"/>
            <w:tcBorders>
              <w:top w:val="nil"/>
              <w:bottom w:val="nil"/>
              <w:right w:val="nil"/>
            </w:tcBorders>
          </w:tcPr>
          <w:p w:rsidR="00D11735" w:rsidRPr="00054B20" w:rsidRDefault="00D11735" w:rsidP="00D11735">
            <w:pPr>
              <w:tabs>
                <w:tab w:val="left" w:pos="5055"/>
              </w:tabs>
              <w:spacing w:line="360" w:lineRule="auto"/>
              <w:jc w:val="left"/>
              <w:rPr>
                <w:sz w:val="18"/>
                <w:szCs w:val="18"/>
              </w:rPr>
            </w:pPr>
            <m:oMathPara>
              <m:oMath>
                <m:r>
                  <w:rPr>
                    <w:rFonts w:ascii="Cambria Math" w:hAnsi="Cambria Math"/>
                    <w:sz w:val="18"/>
                    <w:szCs w:val="18"/>
                  </w:rPr>
                  <m:t>M×1</m:t>
                </m:r>
              </m:oMath>
            </m:oMathPara>
          </w:p>
        </w:tc>
      </w:tr>
      <w:tr w:rsidR="00D11735" w:rsidTr="00D11735">
        <w:tc>
          <w:tcPr>
            <w:tcW w:w="2840" w:type="dxa"/>
            <w:tcBorders>
              <w:top w:val="nil"/>
              <w:left w:val="nil"/>
              <w:bottom w:val="nil"/>
            </w:tcBorders>
          </w:tcPr>
          <w:p w:rsidR="00D11735" w:rsidRPr="00054B20" w:rsidRDefault="00D11735" w:rsidP="00D11735">
            <w:pPr>
              <w:tabs>
                <w:tab w:val="left" w:pos="5055"/>
              </w:tabs>
              <w:spacing w:line="360" w:lineRule="auto"/>
              <w:jc w:val="left"/>
              <w:rPr>
                <w:rFonts w:ascii="Calibri" w:eastAsia="宋体" w:hAnsi="Calibri" w:cs="Times New Roman"/>
                <w:sz w:val="18"/>
                <w:szCs w:val="18"/>
              </w:rPr>
            </w:pPr>
            <m:oMathPara>
              <m:oMath>
                <m:r>
                  <m:rPr>
                    <m:sty m:val="bi"/>
                  </m:rPr>
                  <w:rPr>
                    <w:rFonts w:ascii="Cambria Math" w:hAnsi="Cambria Math"/>
                    <w:sz w:val="18"/>
                    <w:szCs w:val="18"/>
                  </w:rPr>
                  <m:t>G</m:t>
                </m:r>
                <m:r>
                  <w:rPr>
                    <w:rFonts w:ascii="Cambria Math" w:hAnsi="Cambria Math"/>
                    <w:sz w:val="18"/>
                    <w:szCs w:val="18"/>
                  </w:rPr>
                  <m:t>(n)</m:t>
                </m:r>
              </m:oMath>
            </m:oMathPara>
          </w:p>
        </w:tc>
        <w:tc>
          <w:tcPr>
            <w:tcW w:w="2841" w:type="dxa"/>
            <w:tcBorders>
              <w:top w:val="nil"/>
              <w:bottom w:val="nil"/>
            </w:tcBorders>
          </w:tcPr>
          <w:p w:rsidR="00D11735" w:rsidRPr="00054B20" w:rsidRDefault="00D11735" w:rsidP="00D11735">
            <w:pPr>
              <w:tabs>
                <w:tab w:val="left" w:pos="5055"/>
              </w:tabs>
              <w:spacing w:line="360" w:lineRule="auto"/>
              <w:jc w:val="left"/>
              <w:rPr>
                <w:sz w:val="18"/>
                <w:szCs w:val="18"/>
              </w:rPr>
            </w:pPr>
            <m:oMath>
              <m:r>
                <w:rPr>
                  <w:rFonts w:ascii="Cambria Math" w:hAnsi="Cambria Math"/>
                  <w:sz w:val="18"/>
                  <w:szCs w:val="18"/>
                </w:rPr>
                <m:t>n</m:t>
              </m:r>
            </m:oMath>
            <w:r w:rsidRPr="00054B20">
              <w:rPr>
                <w:rFonts w:hint="eastAsia"/>
                <w:sz w:val="18"/>
                <w:szCs w:val="18"/>
              </w:rPr>
              <w:t>时刻卡尔曼增益矩阵</w:t>
            </w:r>
          </w:p>
        </w:tc>
        <w:tc>
          <w:tcPr>
            <w:tcW w:w="2841" w:type="dxa"/>
            <w:tcBorders>
              <w:top w:val="nil"/>
              <w:bottom w:val="nil"/>
              <w:right w:val="nil"/>
            </w:tcBorders>
          </w:tcPr>
          <w:p w:rsidR="00D11735" w:rsidRPr="00054B20" w:rsidRDefault="00D11735" w:rsidP="00D11735">
            <w:pPr>
              <w:tabs>
                <w:tab w:val="left" w:pos="5055"/>
              </w:tabs>
              <w:spacing w:line="360" w:lineRule="auto"/>
              <w:jc w:val="left"/>
              <w:rPr>
                <w:sz w:val="18"/>
                <w:szCs w:val="18"/>
              </w:rPr>
            </w:pPr>
            <m:oMathPara>
              <m:oMath>
                <m:r>
                  <w:rPr>
                    <w:rFonts w:ascii="Cambria Math" w:hAnsi="Cambria Math"/>
                    <w:sz w:val="18"/>
                    <w:szCs w:val="18"/>
                  </w:rPr>
                  <m:t>M×N</m:t>
                </m:r>
              </m:oMath>
            </m:oMathPara>
          </w:p>
        </w:tc>
      </w:tr>
      <w:tr w:rsidR="00D11735" w:rsidTr="00D11735">
        <w:tc>
          <w:tcPr>
            <w:tcW w:w="2840" w:type="dxa"/>
            <w:tcBorders>
              <w:top w:val="nil"/>
              <w:left w:val="nil"/>
              <w:bottom w:val="nil"/>
            </w:tcBorders>
          </w:tcPr>
          <w:p w:rsidR="00D11735" w:rsidRPr="00054B20" w:rsidRDefault="00D11735" w:rsidP="00D11735">
            <w:pPr>
              <w:tabs>
                <w:tab w:val="left" w:pos="5055"/>
              </w:tabs>
              <w:spacing w:line="360" w:lineRule="auto"/>
              <w:jc w:val="left"/>
              <w:rPr>
                <w:rFonts w:ascii="Calibri" w:eastAsia="宋体" w:hAnsi="Calibri" w:cs="Times New Roman"/>
                <w:sz w:val="18"/>
                <w:szCs w:val="18"/>
              </w:rPr>
            </w:pPr>
            <m:oMathPara>
              <m:oMath>
                <m:r>
                  <m:rPr>
                    <m:sty m:val="bi"/>
                  </m:rPr>
                  <w:rPr>
                    <w:rFonts w:ascii="Cambria Math" w:hAnsi="Cambria Math"/>
                    <w:sz w:val="18"/>
                    <w:szCs w:val="18"/>
                  </w:rPr>
                  <m:t>α</m:t>
                </m:r>
                <m:r>
                  <w:rPr>
                    <w:rFonts w:ascii="Cambria Math" w:hAnsi="Cambria Math"/>
                    <w:sz w:val="18"/>
                    <w:szCs w:val="18"/>
                  </w:rPr>
                  <m:t>(n)</m:t>
                </m:r>
              </m:oMath>
            </m:oMathPara>
          </w:p>
        </w:tc>
        <w:tc>
          <w:tcPr>
            <w:tcW w:w="2841" w:type="dxa"/>
            <w:tcBorders>
              <w:top w:val="nil"/>
              <w:bottom w:val="nil"/>
            </w:tcBorders>
          </w:tcPr>
          <w:p w:rsidR="00D11735" w:rsidRPr="00054B20" w:rsidRDefault="00D11735" w:rsidP="00D11735">
            <w:pPr>
              <w:tabs>
                <w:tab w:val="left" w:pos="5055"/>
              </w:tabs>
              <w:spacing w:line="360" w:lineRule="auto"/>
              <w:jc w:val="left"/>
              <w:rPr>
                <w:sz w:val="18"/>
                <w:szCs w:val="18"/>
              </w:rPr>
            </w:pPr>
            <m:oMath>
              <m:r>
                <w:rPr>
                  <w:rFonts w:ascii="Cambria Math" w:hAnsi="Cambria Math"/>
                  <w:sz w:val="18"/>
                  <w:szCs w:val="18"/>
                </w:rPr>
                <m:t>n</m:t>
              </m:r>
            </m:oMath>
            <w:r w:rsidRPr="00054B20">
              <w:rPr>
                <w:rFonts w:hint="eastAsia"/>
                <w:sz w:val="18"/>
                <w:szCs w:val="18"/>
              </w:rPr>
              <w:t>时刻新息向量</w:t>
            </w:r>
          </w:p>
        </w:tc>
        <w:tc>
          <w:tcPr>
            <w:tcW w:w="2841" w:type="dxa"/>
            <w:tcBorders>
              <w:top w:val="nil"/>
              <w:bottom w:val="nil"/>
              <w:right w:val="nil"/>
            </w:tcBorders>
          </w:tcPr>
          <w:p w:rsidR="00D11735" w:rsidRPr="00054B20" w:rsidRDefault="00D11735" w:rsidP="00D11735">
            <w:pPr>
              <w:tabs>
                <w:tab w:val="left" w:pos="5055"/>
              </w:tabs>
              <w:spacing w:line="360" w:lineRule="auto"/>
              <w:jc w:val="left"/>
              <w:rPr>
                <w:sz w:val="18"/>
                <w:szCs w:val="18"/>
              </w:rPr>
            </w:pPr>
            <m:oMathPara>
              <m:oMath>
                <m:r>
                  <w:rPr>
                    <w:rFonts w:ascii="Cambria Math" w:hAnsi="Cambria Math"/>
                    <w:sz w:val="18"/>
                    <w:szCs w:val="18"/>
                  </w:rPr>
                  <m:t>N×1</m:t>
                </m:r>
              </m:oMath>
            </m:oMathPara>
          </w:p>
        </w:tc>
      </w:tr>
      <w:tr w:rsidR="00D11735" w:rsidTr="00D11735">
        <w:tc>
          <w:tcPr>
            <w:tcW w:w="2840" w:type="dxa"/>
            <w:tcBorders>
              <w:top w:val="nil"/>
              <w:left w:val="nil"/>
              <w:bottom w:val="nil"/>
            </w:tcBorders>
          </w:tcPr>
          <w:p w:rsidR="00D11735" w:rsidRPr="00054B20" w:rsidRDefault="00D11735" w:rsidP="00D11735">
            <w:pPr>
              <w:tabs>
                <w:tab w:val="left" w:pos="5055"/>
              </w:tabs>
              <w:spacing w:line="360" w:lineRule="auto"/>
              <w:jc w:val="left"/>
              <w:rPr>
                <w:rFonts w:ascii="Calibri" w:eastAsia="宋体" w:hAnsi="Calibri" w:cs="Times New Roman"/>
                <w:b/>
                <w:sz w:val="18"/>
                <w:szCs w:val="18"/>
              </w:rPr>
            </w:pPr>
            <m:oMathPara>
              <m:oMath>
                <m:r>
                  <m:rPr>
                    <m:sty m:val="bi"/>
                  </m:rPr>
                  <w:rPr>
                    <w:rFonts w:ascii="Cambria Math" w:hAnsi="Cambria Math"/>
                    <w:sz w:val="18"/>
                    <w:szCs w:val="18"/>
                  </w:rPr>
                  <m:t>R</m:t>
                </m:r>
                <m:r>
                  <w:rPr>
                    <w:rFonts w:ascii="Cambria Math" w:hAnsi="Cambria Math"/>
                    <w:sz w:val="18"/>
                    <w:szCs w:val="18"/>
                  </w:rPr>
                  <m:t>(n)</m:t>
                </m:r>
              </m:oMath>
            </m:oMathPara>
          </w:p>
        </w:tc>
        <w:tc>
          <w:tcPr>
            <w:tcW w:w="2841" w:type="dxa"/>
            <w:tcBorders>
              <w:top w:val="nil"/>
              <w:bottom w:val="nil"/>
            </w:tcBorders>
          </w:tcPr>
          <w:p w:rsidR="00D11735" w:rsidRPr="00054B20" w:rsidRDefault="00D11735" w:rsidP="00D11735">
            <w:pPr>
              <w:tabs>
                <w:tab w:val="left" w:pos="5055"/>
              </w:tabs>
              <w:spacing w:line="360" w:lineRule="auto"/>
              <w:jc w:val="left"/>
              <w:rPr>
                <w:sz w:val="18"/>
                <w:szCs w:val="18"/>
              </w:rPr>
            </w:pPr>
            <w:r w:rsidRPr="00054B20">
              <w:rPr>
                <w:rFonts w:hint="eastAsia"/>
                <w:sz w:val="18"/>
                <w:szCs w:val="18"/>
              </w:rPr>
              <w:t>新息向量</w:t>
            </w:r>
            <m:oMath>
              <m:r>
                <m:rPr>
                  <m:sty m:val="bi"/>
                </m:rPr>
                <w:rPr>
                  <w:rFonts w:ascii="Cambria Math" w:hAnsi="Cambria Math"/>
                  <w:sz w:val="18"/>
                  <w:szCs w:val="18"/>
                </w:rPr>
                <m:t>α</m:t>
              </m:r>
              <m:r>
                <w:rPr>
                  <w:rFonts w:ascii="Cambria Math" w:hAnsi="Cambria Math"/>
                  <w:sz w:val="18"/>
                  <w:szCs w:val="18"/>
                </w:rPr>
                <m:t>(n)</m:t>
              </m:r>
            </m:oMath>
            <w:r w:rsidRPr="00054B20">
              <w:rPr>
                <w:rFonts w:hint="eastAsia"/>
                <w:sz w:val="18"/>
                <w:szCs w:val="18"/>
              </w:rPr>
              <w:t>的相关矩阵</w:t>
            </w:r>
          </w:p>
        </w:tc>
        <w:tc>
          <w:tcPr>
            <w:tcW w:w="2841" w:type="dxa"/>
            <w:tcBorders>
              <w:top w:val="nil"/>
              <w:bottom w:val="nil"/>
              <w:right w:val="nil"/>
            </w:tcBorders>
          </w:tcPr>
          <w:p w:rsidR="00D11735" w:rsidRPr="00054B20" w:rsidRDefault="00D11735" w:rsidP="00D11735">
            <w:pPr>
              <w:tabs>
                <w:tab w:val="left" w:pos="5055"/>
              </w:tabs>
              <w:spacing w:line="360" w:lineRule="auto"/>
              <w:jc w:val="left"/>
              <w:rPr>
                <w:sz w:val="18"/>
                <w:szCs w:val="18"/>
              </w:rPr>
            </w:pPr>
            <m:oMathPara>
              <m:oMath>
                <m:r>
                  <w:rPr>
                    <w:rFonts w:ascii="Cambria Math" w:hAnsi="Cambria Math"/>
                    <w:sz w:val="18"/>
                    <w:szCs w:val="18"/>
                  </w:rPr>
                  <m:t>N×N</m:t>
                </m:r>
              </m:oMath>
            </m:oMathPara>
          </w:p>
        </w:tc>
      </w:tr>
      <w:tr w:rsidR="00D11735" w:rsidTr="00D11735">
        <w:tc>
          <w:tcPr>
            <w:tcW w:w="2840" w:type="dxa"/>
            <w:tcBorders>
              <w:top w:val="nil"/>
              <w:left w:val="nil"/>
              <w:bottom w:val="nil"/>
            </w:tcBorders>
          </w:tcPr>
          <w:p w:rsidR="00D11735" w:rsidRPr="00054B20" w:rsidRDefault="00D11735" w:rsidP="00D11735">
            <w:pPr>
              <w:tabs>
                <w:tab w:val="left" w:pos="5055"/>
              </w:tabs>
              <w:spacing w:line="360" w:lineRule="auto"/>
              <w:jc w:val="left"/>
              <w:rPr>
                <w:rFonts w:ascii="Calibri" w:eastAsia="宋体" w:hAnsi="Calibri" w:cs="Times New Roman"/>
                <w:sz w:val="18"/>
                <w:szCs w:val="18"/>
              </w:rPr>
            </w:pPr>
            <m:oMathPara>
              <m:oMath>
                <m:r>
                  <m:rPr>
                    <m:sty m:val="bi"/>
                  </m:rPr>
                  <w:rPr>
                    <w:rFonts w:ascii="Cambria Math" w:hAnsi="Cambria Math"/>
                    <w:sz w:val="18"/>
                    <w:szCs w:val="18"/>
                  </w:rPr>
                  <m:t>K</m:t>
                </m:r>
                <m:r>
                  <w:rPr>
                    <w:rFonts w:ascii="Cambria Math" w:hAnsi="Cambria Math"/>
                    <w:sz w:val="18"/>
                    <w:szCs w:val="18"/>
                  </w:rPr>
                  <m:t>(n,n-1)</m:t>
                </m:r>
              </m:oMath>
            </m:oMathPara>
          </w:p>
        </w:tc>
        <w:tc>
          <w:tcPr>
            <w:tcW w:w="2841" w:type="dxa"/>
            <w:tcBorders>
              <w:top w:val="nil"/>
              <w:bottom w:val="nil"/>
            </w:tcBorders>
          </w:tcPr>
          <w:p w:rsidR="00D11735" w:rsidRPr="00054B20" w:rsidRDefault="007148CF" w:rsidP="00D11735">
            <w:pPr>
              <w:tabs>
                <w:tab w:val="left" w:pos="5055"/>
              </w:tabs>
              <w:spacing w:line="360" w:lineRule="auto"/>
              <w:jc w:val="left"/>
              <w:rPr>
                <w:sz w:val="18"/>
                <w:szCs w:val="18"/>
              </w:rPr>
            </w:pPr>
            <m:oMath>
              <m:acc>
                <m:accPr>
                  <m:ctrlPr>
                    <w:rPr>
                      <w:rFonts w:ascii="Cambria Math" w:hAnsi="Cambria Math"/>
                      <w:sz w:val="18"/>
                      <w:szCs w:val="18"/>
                    </w:rPr>
                  </m:ctrlPr>
                </m:accPr>
                <m:e>
                  <m:r>
                    <m:rPr>
                      <m:sty m:val="bi"/>
                    </m:rPr>
                    <w:rPr>
                      <w:rFonts w:ascii="Cambria Math" w:hAnsi="Cambria Math"/>
                      <w:sz w:val="18"/>
                      <w:szCs w:val="18"/>
                    </w:rPr>
                    <m:t>x</m:t>
                  </m:r>
                </m:e>
              </m:acc>
              <m:d>
                <m:dPr>
                  <m:ctrlPr>
                    <w:rPr>
                      <w:rFonts w:ascii="Cambria Math" w:hAnsi="Cambria Math"/>
                      <w:sz w:val="18"/>
                      <w:szCs w:val="18"/>
                    </w:rPr>
                  </m:ctrlPr>
                </m:dPr>
                <m:e>
                  <m:r>
                    <w:rPr>
                      <w:rFonts w:ascii="Cambria Math" w:hAnsi="Cambria Math"/>
                      <w:sz w:val="18"/>
                      <w:szCs w:val="18"/>
                    </w:rPr>
                    <m:t>n</m:t>
                  </m:r>
                </m:e>
                <m:e>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n-1</m:t>
                      </m:r>
                    </m:sub>
                  </m:sSub>
                </m:e>
              </m:d>
            </m:oMath>
            <w:r w:rsidR="00D11735" w:rsidRPr="00054B20">
              <w:rPr>
                <w:rFonts w:hint="eastAsia"/>
                <w:sz w:val="18"/>
                <w:szCs w:val="18"/>
              </w:rPr>
              <w:t>中误差相关矩阵</w:t>
            </w:r>
          </w:p>
        </w:tc>
        <w:tc>
          <w:tcPr>
            <w:tcW w:w="2841" w:type="dxa"/>
            <w:tcBorders>
              <w:top w:val="nil"/>
              <w:bottom w:val="nil"/>
              <w:right w:val="nil"/>
            </w:tcBorders>
          </w:tcPr>
          <w:p w:rsidR="00D11735" w:rsidRPr="00054B20" w:rsidRDefault="00D11735" w:rsidP="00D11735">
            <w:pPr>
              <w:tabs>
                <w:tab w:val="left" w:pos="5055"/>
              </w:tabs>
              <w:spacing w:line="360" w:lineRule="auto"/>
              <w:jc w:val="left"/>
              <w:rPr>
                <w:sz w:val="18"/>
                <w:szCs w:val="18"/>
              </w:rPr>
            </w:pPr>
            <m:oMathPara>
              <m:oMath>
                <m:r>
                  <w:rPr>
                    <w:rFonts w:ascii="Cambria Math" w:hAnsi="Cambria Math"/>
                    <w:sz w:val="18"/>
                    <w:szCs w:val="18"/>
                  </w:rPr>
                  <m:t>M×M</m:t>
                </m:r>
              </m:oMath>
            </m:oMathPara>
          </w:p>
        </w:tc>
      </w:tr>
      <w:tr w:rsidR="00D11735" w:rsidTr="00D11735">
        <w:tc>
          <w:tcPr>
            <w:tcW w:w="2840" w:type="dxa"/>
            <w:tcBorders>
              <w:top w:val="nil"/>
              <w:left w:val="nil"/>
            </w:tcBorders>
          </w:tcPr>
          <w:p w:rsidR="00D11735" w:rsidRPr="00054B20" w:rsidRDefault="00D11735" w:rsidP="00D11735">
            <w:pPr>
              <w:tabs>
                <w:tab w:val="left" w:pos="5055"/>
              </w:tabs>
              <w:spacing w:line="360" w:lineRule="auto"/>
              <w:jc w:val="left"/>
              <w:rPr>
                <w:rFonts w:ascii="Calibri" w:eastAsia="宋体" w:hAnsi="Calibri" w:cs="Times New Roman"/>
                <w:sz w:val="18"/>
                <w:szCs w:val="18"/>
              </w:rPr>
            </w:pPr>
            <m:oMathPara>
              <m:oMath>
                <m:r>
                  <m:rPr>
                    <m:sty m:val="bi"/>
                  </m:rPr>
                  <w:rPr>
                    <w:rFonts w:ascii="Cambria Math" w:hAnsi="Cambria Math"/>
                    <w:sz w:val="18"/>
                    <w:szCs w:val="18"/>
                  </w:rPr>
                  <m:t>K</m:t>
                </m:r>
                <m:r>
                  <w:rPr>
                    <w:rFonts w:ascii="Cambria Math" w:hAnsi="Cambria Math"/>
                    <w:sz w:val="18"/>
                    <w:szCs w:val="18"/>
                  </w:rPr>
                  <m:t>(n)</m:t>
                </m:r>
              </m:oMath>
            </m:oMathPara>
          </w:p>
        </w:tc>
        <w:tc>
          <w:tcPr>
            <w:tcW w:w="2841" w:type="dxa"/>
            <w:tcBorders>
              <w:top w:val="nil"/>
            </w:tcBorders>
          </w:tcPr>
          <w:p w:rsidR="00D11735" w:rsidRPr="00054B20" w:rsidRDefault="007148CF" w:rsidP="00D11735">
            <w:pPr>
              <w:tabs>
                <w:tab w:val="left" w:pos="5055"/>
              </w:tabs>
              <w:spacing w:line="360" w:lineRule="auto"/>
              <w:jc w:val="left"/>
              <w:rPr>
                <w:sz w:val="18"/>
                <w:szCs w:val="18"/>
              </w:rPr>
            </w:pPr>
            <m:oMath>
              <m:acc>
                <m:accPr>
                  <m:ctrlPr>
                    <w:rPr>
                      <w:rFonts w:ascii="Cambria Math" w:hAnsi="Cambria Math"/>
                      <w:sz w:val="18"/>
                      <w:szCs w:val="18"/>
                    </w:rPr>
                  </m:ctrlPr>
                </m:accPr>
                <m:e>
                  <m:r>
                    <m:rPr>
                      <m:sty m:val="bi"/>
                    </m:rPr>
                    <w:rPr>
                      <w:rFonts w:ascii="Cambria Math" w:hAnsi="Cambria Math"/>
                      <w:sz w:val="18"/>
                      <w:szCs w:val="18"/>
                    </w:rPr>
                    <m:t>x</m:t>
                  </m:r>
                </m:e>
              </m:acc>
              <m:d>
                <m:dPr>
                  <m:ctrlPr>
                    <w:rPr>
                      <w:rFonts w:ascii="Cambria Math" w:hAnsi="Cambria Math"/>
                      <w:sz w:val="18"/>
                      <w:szCs w:val="18"/>
                    </w:rPr>
                  </m:ctrlPr>
                </m:dPr>
                <m:e>
                  <m:r>
                    <w:rPr>
                      <w:rFonts w:ascii="Cambria Math" w:hAnsi="Cambria Math"/>
                      <w:sz w:val="18"/>
                      <w:szCs w:val="18"/>
                    </w:rPr>
                    <m:t>n</m:t>
                  </m:r>
                </m:e>
                <m:e>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n</m:t>
                      </m:r>
                    </m:sub>
                  </m:sSub>
                </m:e>
              </m:d>
            </m:oMath>
            <w:r w:rsidR="00D11735" w:rsidRPr="00054B20">
              <w:rPr>
                <w:rFonts w:hint="eastAsia"/>
                <w:sz w:val="18"/>
                <w:szCs w:val="18"/>
              </w:rPr>
              <w:t>中误差相关矩阵</w:t>
            </w:r>
          </w:p>
        </w:tc>
        <w:tc>
          <w:tcPr>
            <w:tcW w:w="2841" w:type="dxa"/>
            <w:tcBorders>
              <w:top w:val="nil"/>
              <w:right w:val="nil"/>
            </w:tcBorders>
          </w:tcPr>
          <w:p w:rsidR="00D11735" w:rsidRPr="00054B20" w:rsidRDefault="00D11735" w:rsidP="00D11735">
            <w:pPr>
              <w:tabs>
                <w:tab w:val="left" w:pos="5055"/>
              </w:tabs>
              <w:spacing w:line="360" w:lineRule="auto"/>
              <w:jc w:val="left"/>
              <w:rPr>
                <w:sz w:val="18"/>
                <w:szCs w:val="18"/>
              </w:rPr>
            </w:pPr>
            <m:oMathPara>
              <m:oMath>
                <m:r>
                  <w:rPr>
                    <w:rFonts w:ascii="Cambria Math" w:hAnsi="Cambria Math"/>
                    <w:sz w:val="18"/>
                    <w:szCs w:val="18"/>
                  </w:rPr>
                  <m:t>M×M</m:t>
                </m:r>
              </m:oMath>
            </m:oMathPara>
          </w:p>
        </w:tc>
      </w:tr>
    </w:tbl>
    <w:p w:rsidR="00D11735" w:rsidRDefault="00D11735" w:rsidP="00D11735">
      <w:pPr>
        <w:tabs>
          <w:tab w:val="left" w:pos="5055"/>
        </w:tabs>
        <w:spacing w:line="360" w:lineRule="auto"/>
        <w:jc w:val="center"/>
        <w:rPr>
          <w:b/>
          <w:szCs w:val="24"/>
        </w:rPr>
      </w:pPr>
    </w:p>
    <w:p w:rsidR="00343489" w:rsidRPr="00343489" w:rsidRDefault="00343489" w:rsidP="00C7558E"/>
    <w:sectPr w:rsidR="00343489" w:rsidRPr="00343489" w:rsidSect="00CF0D40">
      <w:footerReference w:type="default" r:id="rId12"/>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48CF" w:rsidRDefault="007148CF" w:rsidP="00B21A68">
      <w:pPr>
        <w:spacing w:line="240" w:lineRule="auto"/>
      </w:pPr>
      <w:r>
        <w:separator/>
      </w:r>
    </w:p>
  </w:endnote>
  <w:endnote w:type="continuationSeparator" w:id="0">
    <w:p w:rsidR="007148CF" w:rsidRDefault="007148CF" w:rsidP="00B21A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1735" w:rsidRDefault="00D11735">
    <w:pPr>
      <w:pStyle w:val="a3"/>
      <w:jc w:val="center"/>
    </w:pPr>
  </w:p>
  <w:p w:rsidR="00D11735" w:rsidRDefault="00D11735">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8245925"/>
      <w:docPartObj>
        <w:docPartGallery w:val="Page Numbers (Bottom of Page)"/>
        <w:docPartUnique/>
      </w:docPartObj>
    </w:sdtPr>
    <w:sdtEndPr/>
    <w:sdtContent>
      <w:p w:rsidR="00D11735" w:rsidRDefault="00D11735">
        <w:pPr>
          <w:pStyle w:val="a3"/>
          <w:jc w:val="center"/>
        </w:pPr>
        <w:r>
          <w:fldChar w:fldCharType="begin"/>
        </w:r>
        <w:r>
          <w:instrText>PAGE   \* MERGEFORMAT</w:instrText>
        </w:r>
        <w:r>
          <w:fldChar w:fldCharType="separate"/>
        </w:r>
        <w:r w:rsidR="00E36BFD" w:rsidRPr="00E36BFD">
          <w:rPr>
            <w:noProof/>
            <w:lang w:val="zh-CN"/>
          </w:rPr>
          <w:t>9</w:t>
        </w:r>
        <w:r>
          <w:fldChar w:fldCharType="end"/>
        </w:r>
      </w:p>
    </w:sdtContent>
  </w:sdt>
  <w:p w:rsidR="00D11735" w:rsidRDefault="00D11735">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48CF" w:rsidRDefault="007148CF" w:rsidP="00B21A68">
      <w:pPr>
        <w:spacing w:line="240" w:lineRule="auto"/>
      </w:pPr>
      <w:r>
        <w:separator/>
      </w:r>
    </w:p>
  </w:footnote>
  <w:footnote w:type="continuationSeparator" w:id="0">
    <w:p w:rsidR="007148CF" w:rsidRDefault="007148CF" w:rsidP="00B21A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3"/>
    <w:multiLevelType w:val="multilevel"/>
    <w:tmpl w:val="0000000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00000004"/>
    <w:multiLevelType w:val="multilevel"/>
    <w:tmpl w:val="00000004"/>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37334B"/>
    <w:multiLevelType w:val="hybridMultilevel"/>
    <w:tmpl w:val="F59CE21A"/>
    <w:lvl w:ilvl="0" w:tplc="78280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35C6958"/>
    <w:multiLevelType w:val="multilevel"/>
    <w:tmpl w:val="0000000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4FA45CF"/>
    <w:multiLevelType w:val="hybridMultilevel"/>
    <w:tmpl w:val="530EC1A4"/>
    <w:lvl w:ilvl="0" w:tplc="1954F8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D60733"/>
    <w:multiLevelType w:val="hybridMultilevel"/>
    <w:tmpl w:val="8B246D2A"/>
    <w:lvl w:ilvl="0" w:tplc="09C8A01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668A0109"/>
    <w:multiLevelType w:val="hybridMultilevel"/>
    <w:tmpl w:val="657CDB08"/>
    <w:lvl w:ilvl="0" w:tplc="9B8CB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
  </w:num>
  <w:num w:numId="4">
    <w:abstractNumId w:val="2"/>
  </w:num>
  <w:num w:numId="5">
    <w:abstractNumId w:val="7"/>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2375"/>
    <w:rsid w:val="000614DA"/>
    <w:rsid w:val="00072799"/>
    <w:rsid w:val="000D29FB"/>
    <w:rsid w:val="000D5876"/>
    <w:rsid w:val="001223A4"/>
    <w:rsid w:val="00136BD6"/>
    <w:rsid w:val="00144BA2"/>
    <w:rsid w:val="00172195"/>
    <w:rsid w:val="00172A27"/>
    <w:rsid w:val="00185A2E"/>
    <w:rsid w:val="001A0BAE"/>
    <w:rsid w:val="001E68CF"/>
    <w:rsid w:val="00210D3A"/>
    <w:rsid w:val="0021456B"/>
    <w:rsid w:val="00217391"/>
    <w:rsid w:val="00217719"/>
    <w:rsid w:val="002B3C0D"/>
    <w:rsid w:val="002D6480"/>
    <w:rsid w:val="003178A5"/>
    <w:rsid w:val="00343489"/>
    <w:rsid w:val="003454C3"/>
    <w:rsid w:val="0035215E"/>
    <w:rsid w:val="00385D2C"/>
    <w:rsid w:val="003B4945"/>
    <w:rsid w:val="0040027C"/>
    <w:rsid w:val="00400DE3"/>
    <w:rsid w:val="0043368B"/>
    <w:rsid w:val="00451722"/>
    <w:rsid w:val="00453250"/>
    <w:rsid w:val="0045466B"/>
    <w:rsid w:val="00481CCC"/>
    <w:rsid w:val="004914B4"/>
    <w:rsid w:val="004931C5"/>
    <w:rsid w:val="004C17B2"/>
    <w:rsid w:val="004D2DC8"/>
    <w:rsid w:val="004E3C04"/>
    <w:rsid w:val="005022A3"/>
    <w:rsid w:val="005171DB"/>
    <w:rsid w:val="005524AC"/>
    <w:rsid w:val="00561BD3"/>
    <w:rsid w:val="005734BD"/>
    <w:rsid w:val="005B1877"/>
    <w:rsid w:val="005C2188"/>
    <w:rsid w:val="00600BDB"/>
    <w:rsid w:val="00611CA6"/>
    <w:rsid w:val="0062130B"/>
    <w:rsid w:val="00631026"/>
    <w:rsid w:val="00631304"/>
    <w:rsid w:val="00631815"/>
    <w:rsid w:val="00641410"/>
    <w:rsid w:val="006429F0"/>
    <w:rsid w:val="00650958"/>
    <w:rsid w:val="00666540"/>
    <w:rsid w:val="006B6805"/>
    <w:rsid w:val="006D1DA0"/>
    <w:rsid w:val="006E4F06"/>
    <w:rsid w:val="006E5D5A"/>
    <w:rsid w:val="006E6254"/>
    <w:rsid w:val="00703D89"/>
    <w:rsid w:val="007148CF"/>
    <w:rsid w:val="007179C0"/>
    <w:rsid w:val="00740A69"/>
    <w:rsid w:val="00740A6E"/>
    <w:rsid w:val="007554DF"/>
    <w:rsid w:val="00763BBF"/>
    <w:rsid w:val="00792CC2"/>
    <w:rsid w:val="007A1FCE"/>
    <w:rsid w:val="007A2533"/>
    <w:rsid w:val="007D11E3"/>
    <w:rsid w:val="007F4031"/>
    <w:rsid w:val="00805B6B"/>
    <w:rsid w:val="00821645"/>
    <w:rsid w:val="00821B35"/>
    <w:rsid w:val="00833FA4"/>
    <w:rsid w:val="0087417D"/>
    <w:rsid w:val="00957860"/>
    <w:rsid w:val="00976B22"/>
    <w:rsid w:val="009B00A8"/>
    <w:rsid w:val="009C3BFD"/>
    <w:rsid w:val="00A60909"/>
    <w:rsid w:val="00AA3F18"/>
    <w:rsid w:val="00AA5B6A"/>
    <w:rsid w:val="00AB0CEF"/>
    <w:rsid w:val="00AD08CA"/>
    <w:rsid w:val="00AE136A"/>
    <w:rsid w:val="00AE227F"/>
    <w:rsid w:val="00AF56D7"/>
    <w:rsid w:val="00B149F5"/>
    <w:rsid w:val="00B21A68"/>
    <w:rsid w:val="00B367D1"/>
    <w:rsid w:val="00B37449"/>
    <w:rsid w:val="00B37490"/>
    <w:rsid w:val="00B40397"/>
    <w:rsid w:val="00B8009C"/>
    <w:rsid w:val="00B80225"/>
    <w:rsid w:val="00B872BC"/>
    <w:rsid w:val="00BB4B88"/>
    <w:rsid w:val="00BF45AF"/>
    <w:rsid w:val="00C0262F"/>
    <w:rsid w:val="00C13730"/>
    <w:rsid w:val="00C14FC4"/>
    <w:rsid w:val="00C30904"/>
    <w:rsid w:val="00C438DA"/>
    <w:rsid w:val="00C47539"/>
    <w:rsid w:val="00C56C67"/>
    <w:rsid w:val="00C7558E"/>
    <w:rsid w:val="00C83D62"/>
    <w:rsid w:val="00CF0D40"/>
    <w:rsid w:val="00CF24E8"/>
    <w:rsid w:val="00CF28BA"/>
    <w:rsid w:val="00D024E3"/>
    <w:rsid w:val="00D0299F"/>
    <w:rsid w:val="00D11735"/>
    <w:rsid w:val="00D13EC0"/>
    <w:rsid w:val="00D15D98"/>
    <w:rsid w:val="00D2325E"/>
    <w:rsid w:val="00D30533"/>
    <w:rsid w:val="00D33ABC"/>
    <w:rsid w:val="00D5553E"/>
    <w:rsid w:val="00D565B4"/>
    <w:rsid w:val="00D56856"/>
    <w:rsid w:val="00D91916"/>
    <w:rsid w:val="00DA632A"/>
    <w:rsid w:val="00DB24C2"/>
    <w:rsid w:val="00DC0EBC"/>
    <w:rsid w:val="00DF659D"/>
    <w:rsid w:val="00E152EC"/>
    <w:rsid w:val="00E173BF"/>
    <w:rsid w:val="00E22373"/>
    <w:rsid w:val="00E36BFD"/>
    <w:rsid w:val="00E56242"/>
    <w:rsid w:val="00E573CC"/>
    <w:rsid w:val="00E7252B"/>
    <w:rsid w:val="00E748DF"/>
    <w:rsid w:val="00F25AA4"/>
    <w:rsid w:val="00F51E53"/>
    <w:rsid w:val="00FB33DE"/>
    <w:rsid w:val="00FB7B9C"/>
    <w:rsid w:val="00FD0CCC"/>
    <w:rsid w:val="00FF39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B2991F2-8218-45EB-8535-01E574ACE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00" w:lineRule="exact"/>
      <w:jc w:val="both"/>
    </w:pPr>
    <w:rPr>
      <w:sz w:val="24"/>
      <w:szCs w:val="21"/>
    </w:rPr>
  </w:style>
  <w:style w:type="paragraph" w:styleId="1">
    <w:name w:val="heading 1"/>
    <w:basedOn w:val="a"/>
    <w:next w:val="a"/>
    <w:link w:val="10"/>
    <w:uiPriority w:val="9"/>
    <w:qFormat/>
    <w:rsid w:val="006E5D5A"/>
    <w:pPr>
      <w:keepNext/>
      <w:keepLines/>
      <w:spacing w:before="340" w:after="330" w:line="578" w:lineRule="atLeast"/>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页脚 字符1"/>
    <w:link w:val="a3"/>
    <w:rPr>
      <w:sz w:val="18"/>
      <w:szCs w:val="18"/>
    </w:rPr>
  </w:style>
  <w:style w:type="character" w:customStyle="1" w:styleId="MTEquationSection">
    <w:name w:val="MTEquationSection"/>
    <w:rPr>
      <w:rFonts w:ascii="黑体" w:eastAsia="黑体" w:hAnsi="新宋体"/>
      <w:vanish/>
      <w:color w:val="FF0000"/>
      <w:sz w:val="36"/>
      <w:szCs w:val="36"/>
    </w:rPr>
  </w:style>
  <w:style w:type="character" w:customStyle="1" w:styleId="MTDisplayEquationChar">
    <w:name w:val="MTDisplayEquation Char"/>
    <w:basedOn w:val="a0"/>
    <w:link w:val="MTDisplayEquation"/>
  </w:style>
  <w:style w:type="character" w:customStyle="1" w:styleId="a4">
    <w:name w:val="文档结构图 字符"/>
    <w:link w:val="a5"/>
    <w:rPr>
      <w:rFonts w:ascii="宋体"/>
      <w:sz w:val="18"/>
      <w:szCs w:val="18"/>
    </w:rPr>
  </w:style>
  <w:style w:type="character" w:customStyle="1" w:styleId="a6">
    <w:name w:val="页眉 字符"/>
    <w:link w:val="a7"/>
    <w:rPr>
      <w:sz w:val="18"/>
      <w:szCs w:val="18"/>
    </w:rPr>
  </w:style>
  <w:style w:type="paragraph" w:customStyle="1" w:styleId="MTDisplayEquation">
    <w:name w:val="MTDisplayEquation"/>
    <w:basedOn w:val="a"/>
    <w:next w:val="a"/>
    <w:link w:val="MTDisplayEquationChar"/>
    <w:pPr>
      <w:tabs>
        <w:tab w:val="center" w:pos="4160"/>
        <w:tab w:val="right" w:pos="8300"/>
      </w:tabs>
      <w:ind w:firstLineChars="200" w:firstLine="480"/>
    </w:pPr>
  </w:style>
  <w:style w:type="paragraph" w:styleId="a3">
    <w:name w:val="footer"/>
    <w:basedOn w:val="a"/>
    <w:link w:val="11"/>
    <w:uiPriority w:val="99"/>
    <w:pPr>
      <w:tabs>
        <w:tab w:val="center" w:pos="4153"/>
        <w:tab w:val="right" w:pos="8306"/>
      </w:tabs>
      <w:snapToGrid w:val="0"/>
      <w:spacing w:line="240" w:lineRule="atLeast"/>
      <w:jc w:val="left"/>
    </w:pPr>
    <w:rPr>
      <w:sz w:val="18"/>
      <w:szCs w:val="18"/>
    </w:rPr>
  </w:style>
  <w:style w:type="paragraph" w:styleId="a8">
    <w:name w:val="List Paragraph"/>
    <w:basedOn w:val="a"/>
    <w:uiPriority w:val="34"/>
    <w:qFormat/>
    <w:pPr>
      <w:ind w:firstLineChars="200" w:firstLine="420"/>
    </w:pPr>
  </w:style>
  <w:style w:type="paragraph" w:styleId="a7">
    <w:name w:val="header"/>
    <w:basedOn w:val="a"/>
    <w:link w:val="a6"/>
    <w:pPr>
      <w:pBdr>
        <w:bottom w:val="single" w:sz="6" w:space="1" w:color="auto"/>
      </w:pBdr>
      <w:tabs>
        <w:tab w:val="center" w:pos="4153"/>
        <w:tab w:val="right" w:pos="8306"/>
      </w:tabs>
      <w:snapToGrid w:val="0"/>
      <w:spacing w:line="240" w:lineRule="atLeast"/>
      <w:jc w:val="center"/>
    </w:pPr>
    <w:rPr>
      <w:sz w:val="18"/>
      <w:szCs w:val="18"/>
    </w:rPr>
  </w:style>
  <w:style w:type="paragraph" w:styleId="a5">
    <w:name w:val="Document Map"/>
    <w:basedOn w:val="a"/>
    <w:link w:val="a4"/>
    <w:rPr>
      <w:rFonts w:ascii="宋体"/>
      <w:sz w:val="18"/>
      <w:szCs w:val="18"/>
    </w:rPr>
  </w:style>
  <w:style w:type="character" w:styleId="a9">
    <w:name w:val="Placeholder Text"/>
    <w:basedOn w:val="a0"/>
    <w:uiPriority w:val="99"/>
    <w:semiHidden/>
    <w:rsid w:val="0087417D"/>
    <w:rPr>
      <w:color w:val="808080"/>
    </w:rPr>
  </w:style>
  <w:style w:type="character" w:customStyle="1" w:styleId="10">
    <w:name w:val="标题 1 字符"/>
    <w:basedOn w:val="a0"/>
    <w:link w:val="1"/>
    <w:uiPriority w:val="9"/>
    <w:rsid w:val="006E5D5A"/>
    <w:rPr>
      <w:b/>
      <w:bCs/>
      <w:kern w:val="44"/>
      <w:sz w:val="44"/>
      <w:szCs w:val="44"/>
    </w:rPr>
  </w:style>
  <w:style w:type="paragraph" w:styleId="aa">
    <w:name w:val="Title"/>
    <w:basedOn w:val="a"/>
    <w:next w:val="a"/>
    <w:link w:val="ab"/>
    <w:uiPriority w:val="10"/>
    <w:qFormat/>
    <w:rsid w:val="006E5D5A"/>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6E5D5A"/>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E5D5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2">
    <w:name w:val="toc 1"/>
    <w:basedOn w:val="a"/>
    <w:next w:val="a"/>
    <w:autoRedefine/>
    <w:uiPriority w:val="39"/>
    <w:unhideWhenUsed/>
    <w:rsid w:val="006E5D5A"/>
  </w:style>
  <w:style w:type="character" w:styleId="ac">
    <w:name w:val="Hyperlink"/>
    <w:basedOn w:val="a0"/>
    <w:uiPriority w:val="99"/>
    <w:unhideWhenUsed/>
    <w:rsid w:val="006E5D5A"/>
    <w:rPr>
      <w:color w:val="0563C1" w:themeColor="hyperlink"/>
      <w:u w:val="single"/>
    </w:rPr>
  </w:style>
  <w:style w:type="character" w:customStyle="1" w:styleId="ad">
    <w:name w:val="页脚 字符"/>
    <w:basedOn w:val="a0"/>
    <w:uiPriority w:val="99"/>
    <w:rsid w:val="00CF0D40"/>
  </w:style>
  <w:style w:type="table" w:styleId="ae">
    <w:name w:val="Table Grid"/>
    <w:basedOn w:val="a1"/>
    <w:uiPriority w:val="59"/>
    <w:rsid w:val="00D11735"/>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Word___.docx"/><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6E695-75B5-4A87-B890-4C949EED4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1176</Words>
  <Characters>6704</Characters>
  <Application>Microsoft Office Word</Application>
  <DocSecurity>0</DocSecurity>
  <PresentationFormat/>
  <Lines>55</Lines>
  <Paragraphs>15</Paragraphs>
  <Slides>0</Slides>
  <Notes>0</Notes>
  <HiddenSlides>0</HiddenSlides>
  <MMClips>0</MMClips>
  <ScaleCrop>false</ScaleCrop>
  <Manager/>
  <Company>WwW.YlmF.CoM</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knight-w</dc:creator>
  <cp:keywords>2020年</cp:keywords>
  <dc:description/>
  <cp:lastModifiedBy>wangtao</cp:lastModifiedBy>
  <cp:revision>2</cp:revision>
  <cp:lastPrinted>1899-12-31T16:00:00Z</cp:lastPrinted>
  <dcterms:created xsi:type="dcterms:W3CDTF">2020-07-12T14:29:00Z</dcterms:created>
  <dcterms:modified xsi:type="dcterms:W3CDTF">2020-07-12T14:29:00Z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KSOProductBuildVer">
    <vt:lpwstr>2052-8.1.0.2998</vt:lpwstr>
  </property>
</Properties>
</file>